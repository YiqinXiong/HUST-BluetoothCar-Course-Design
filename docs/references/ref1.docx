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91DC4" w14:textId="77777777" w:rsidR="002435BB" w:rsidRDefault="00CB772E">
      <w:r>
        <w:rPr>
          <w:noProof/>
        </w:rPr>
        <mc:AlternateContent>
          <mc:Choice Requires="wps">
            <w:drawing>
              <wp:anchor distT="0" distB="0" distL="114300" distR="114300" simplePos="0" relativeHeight="251660288" behindDoc="0" locked="0" layoutInCell="1" allowOverlap="1" wp14:anchorId="474D9401" wp14:editId="0633C15C">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8"/>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xmlns:wpsCustomData="http://www.wps.cn/officeDocument/2013/wpsCustomData">
            <w:pict>
              <v:rect id="Rectangle 366" o:spid="_x0000_s1026" o:spt="1" alt="Light vertical" style="position:absolute;left:0pt;margin-left:267.95pt;margin-top:-71.6pt;height:841.1pt;width:9.8pt;z-index:251660288;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3"/>
                <v:stroke on="f"/>
                <v:imagedata o:title=""/>
                <o:lock v:ext="edit" aspectratio="f"/>
              </v:rect>
            </w:pict>
          </mc:Fallback>
        </mc:AlternateContent>
      </w:r>
      <w:r>
        <w:rPr>
          <w:noProof/>
        </w:rPr>
        <mc:AlternateContent>
          <mc:Choice Requires="wps">
            <w:drawing>
              <wp:anchor distT="0" distB="0" distL="114300" distR="114300" simplePos="0" relativeHeight="251659264" behindDoc="0" locked="0" layoutInCell="1" allowOverlap="1" wp14:anchorId="0A8D957B" wp14:editId="74AC45DB">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365" o:spid="_x0000_s1026" o:spt="1" style="position:absolute;left:0pt;margin-left:277.75pt;margin-top:-72pt;height:841.9pt;width:227.55pt;z-index:251659264;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14:paraId="4717960F" w14:textId="77777777" w:rsidR="002435BB" w:rsidRDefault="002435BB"/>
    <w:p w14:paraId="6EE49D95" w14:textId="77777777" w:rsidR="002435BB" w:rsidRDefault="002435BB"/>
    <w:p w14:paraId="537E4FB2" w14:textId="77777777" w:rsidR="002435BB" w:rsidRDefault="00CB772E">
      <w:pPr>
        <w:widowControl/>
        <w:jc w:val="left"/>
      </w:pPr>
      <w:r>
        <w:rPr>
          <w:noProof/>
        </w:rPr>
        <mc:AlternateContent>
          <mc:Choice Requires="wps">
            <w:drawing>
              <wp:anchor distT="0" distB="0" distL="114300" distR="114300" simplePos="0" relativeHeight="251661312" behindDoc="0" locked="0" layoutInCell="1" allowOverlap="1" wp14:anchorId="1000C8EA" wp14:editId="09287148">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14:paraId="43069EC6" w14:textId="77777777" w:rsidR="00C21B6C" w:rsidRDefault="00F13BE4">
                            <w:pPr>
                              <w:pStyle w:val="affc"/>
                              <w:ind w:firstLineChars="197" w:firstLine="1418"/>
                              <w:rPr>
                                <w:rFonts w:ascii="Cambria" w:eastAsia="宋体" w:hAnsi="Cambria"/>
                                <w:b/>
                                <w:bCs/>
                                <w:i/>
                                <w:color w:val="FFFFFF"/>
                                <w:sz w:val="72"/>
                                <w:szCs w:val="72"/>
                              </w:rPr>
                            </w:pPr>
                            <w:r>
                              <w:rPr>
                                <w:rFonts w:ascii="Cambria" w:hAnsi="Cambria"/>
                                <w:b/>
                                <w:i/>
                                <w:color w:val="FFFFFF"/>
                                <w:sz w:val="72"/>
                                <w:szCs w:val="72"/>
                              </w:rPr>
                              <w:t>2019</w:t>
                            </w:r>
                          </w:p>
                          <w:p w14:paraId="7005E3F9" w14:textId="77777777" w:rsidR="00C21B6C" w:rsidRDefault="00C21B6C">
                            <w:pPr>
                              <w:pStyle w:val="affc"/>
                              <w:ind w:firstLineChars="50" w:firstLine="36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style="position:absolute;margin-left:267.95pt;margin-top:7.3pt;width:237.35pt;height:83.75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" filled="f" stroked="f">
                <v:textbox inset="28.8pt,14.4pt,14.4pt,14.4pt">
                  <w:txbxContent>
                    <w:p w:rsidR="00C21B6C" w:rsidRDefault="00F13BE4">
                      <w:pPr>
                        <w:pStyle w:val="affc"/>
                        <w:ind w:firstLineChars="197" w:firstLine="1418"/>
                        <w:rPr>
                          <w:rFonts w:ascii="Cambria" w:eastAsia="宋体" w:hAnsi="Cambria"/>
                          <w:b/>
                          <w:bCs/>
                          <w:i/>
                          <w:color w:val="FFFFFF"/>
                          <w:sz w:val="72"/>
                          <w:szCs w:val="72"/>
                        </w:rPr>
                      </w:pPr>
                      <w:r>
                        <w:rPr>
                          <w:rFonts w:ascii="Cambria" w:hAnsi="Cambria"/>
                          <w:b/>
                          <w:i/>
                          <w:color w:val="FFFFFF"/>
                          <w:sz w:val="72"/>
                          <w:szCs w:val="72"/>
                        </w:rPr>
                        <w:t>2019</w:t>
                      </w:r>
                      <w:bookmarkStart w:id="1" w:name="_GoBack"/>
                      <w:bookmarkEnd w:id="1"/>
                    </w:p>
                    <w:p w:rsidR="00C21B6C" w:rsidRDefault="00C21B6C">
                      <w:pPr>
                        <w:pStyle w:val="affc"/>
                        <w:ind w:firstLineChars="50" w:firstLine="360"/>
                        <w:rPr>
                          <w:rFonts w:ascii="Cambria" w:hAnsi="Cambria"/>
                          <w:b/>
                          <w:bCs/>
                          <w:color w:val="FFFFFF"/>
                          <w:sz w:val="72"/>
                          <w:szCs w:val="96"/>
                        </w:rPr>
                      </w:pPr>
                    </w:p>
                  </w:txbxContent>
                </v:textbox>
              </v:rect>
            </w:pict>
          </mc:Fallback>
        </mc:AlternateContent>
      </w:r>
    </w:p>
    <w:p w14:paraId="2FC42F2A" w14:textId="77777777" w:rsidR="002435BB" w:rsidRDefault="00CB772E">
      <w:pPr>
        <w:widowControl/>
        <w:jc w:val="left"/>
      </w:pPr>
      <w:r>
        <w:rPr>
          <w:noProof/>
        </w:rPr>
        <w:drawing>
          <wp:inline distT="0" distB="0" distL="0" distR="0" wp14:anchorId="6F8E9A70" wp14:editId="4CC7BF3C">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14:paraId="14522D63" w14:textId="77777777" w:rsidR="002435BB" w:rsidRDefault="00CB772E">
      <w:pPr>
        <w:widowControl/>
        <w:jc w:val="left"/>
      </w:pPr>
      <w:r>
        <w:rPr>
          <w:noProof/>
        </w:rPr>
        <mc:AlternateContent>
          <mc:Choice Requires="wps">
            <w:drawing>
              <wp:anchor distT="0" distB="0" distL="114300" distR="114300" simplePos="0" relativeHeight="251662336" behindDoc="0" locked="0" layoutInCell="1" allowOverlap="1" wp14:anchorId="26004713" wp14:editId="73B37B6A">
                <wp:simplePos x="0" y="0"/>
                <wp:positionH relativeFrom="column">
                  <wp:posOffset>-142875</wp:posOffset>
                </wp:positionH>
                <wp:positionV relativeFrom="paragraph">
                  <wp:posOffset>121285</wp:posOffset>
                </wp:positionV>
                <wp:extent cx="6122035" cy="932180"/>
                <wp:effectExtent l="0" t="0" r="0" b="0"/>
                <wp:wrapNone/>
                <wp:docPr id="30"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932180"/>
                        </a:xfrm>
                        <a:prstGeom prst="rect">
                          <a:avLst/>
                        </a:prstGeom>
                        <a:solidFill>
                          <a:srgbClr val="4F81BD"/>
                        </a:solidFill>
                        <a:ln w="12700">
                          <a:solidFill>
                            <a:srgbClr val="FFFFFF"/>
                          </a:solidFill>
                          <a:miter lim="800000"/>
                        </a:ln>
                      </wps:spPr>
                      <wps:txbx>
                        <w:txbxContent>
                          <w:p w14:paraId="1DEB1713" w14:textId="77777777" w:rsidR="00C21B6C" w:rsidRDefault="00C21B6C">
                            <w:pPr>
                              <w:pStyle w:val="affc"/>
                              <w:rPr>
                                <w:rFonts w:ascii="华文中宋" w:eastAsia="华文中宋" w:hAnsi="华文中宋"/>
                                <w:b/>
                                <w:color w:val="FFFFFF"/>
                                <w:sz w:val="60"/>
                                <w:szCs w:val="60"/>
                              </w:rPr>
                            </w:pPr>
                            <w:r>
                              <w:rPr>
                                <w:rFonts w:ascii="华文中宋" w:eastAsia="华文中宋" w:hAnsi="华文中宋" w:hint="eastAsia"/>
                                <w:b/>
                                <w:color w:val="FFFFFF"/>
                                <w:sz w:val="60"/>
                                <w:szCs w:val="60"/>
                              </w:rPr>
                              <w:t>计算机系统能力培养综合实践之</w:t>
                            </w:r>
                          </w:p>
                          <w:p w14:paraId="5EE0E91A" w14:textId="77777777" w:rsidR="00C21B6C" w:rsidRDefault="00C21B6C">
                            <w:pPr>
                              <w:pStyle w:val="affc"/>
                              <w:rPr>
                                <w:rFonts w:ascii="华文中宋" w:eastAsia="华文中宋" w:hAnsi="华文中宋"/>
                                <w:color w:val="FFFFFF"/>
                                <w:sz w:val="60"/>
                                <w:szCs w:val="60"/>
                              </w:rPr>
                            </w:pPr>
                            <w:r>
                              <w:rPr>
                                <w:rFonts w:ascii="华文中宋" w:eastAsia="华文中宋" w:hAnsi="华文中宋" w:hint="eastAsia"/>
                                <w:b/>
                                <w:color w:val="FFFFFF"/>
                                <w:sz w:val="60"/>
                                <w:szCs w:val="60"/>
                              </w:rPr>
                              <w:t xml:space="preserve">蓝牙小车  </w:t>
                            </w:r>
                            <w:r>
                              <w:rPr>
                                <w:rFonts w:ascii="华文中宋" w:eastAsia="华文中宋" w:hAnsi="华文中宋"/>
                                <w:b/>
                                <w:color w:val="FFFFFF"/>
                                <w:sz w:val="60"/>
                                <w:szCs w:val="60"/>
                              </w:rPr>
                              <w:t xml:space="preserve">  </w:t>
                            </w:r>
                            <w:r>
                              <w:rPr>
                                <w:rFonts w:ascii="华文中宋" w:eastAsia="华文中宋" w:hAnsi="华文中宋" w:hint="eastAsia"/>
                                <w:b/>
                                <w:color w:val="FFFFFF"/>
                                <w:sz w:val="60"/>
                                <w:szCs w:val="60"/>
                              </w:rPr>
                              <w:t xml:space="preserve">    </w:t>
                            </w:r>
                            <w:r>
                              <w:rPr>
                                <w:rFonts w:ascii="华文中宋" w:eastAsia="华文中宋" w:hAnsi="华文中宋"/>
                                <w:b/>
                                <w:color w:val="FFFFFF"/>
                                <w:sz w:val="60"/>
                                <w:szCs w:val="60"/>
                              </w:rPr>
                              <w:t>课程</w:t>
                            </w:r>
                            <w:r>
                              <w:rPr>
                                <w:rFonts w:ascii="华文中宋" w:eastAsia="华文中宋" w:hAnsi="华文中宋" w:hint="eastAsia"/>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7" style="position:absolute;margin-left:-11.25pt;margin-top:9.55pt;width:482.05pt;height:7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" fillcolor="#4f81bd" strokecolor="white" strokeweight="1pt">
                <v:textbox style="mso-fit-shape-to-text:t" inset="14.4pt,,14.4pt">
                  <w:txbxContent>
                    <w:p w:rsidR="00C21B6C" w:rsidRDefault="00C21B6C">
                      <w:pPr>
                        <w:pStyle w:val="affc"/>
                        <w:rPr>
                          <w:rFonts w:ascii="华文中宋" w:eastAsia="华文中宋" w:hAnsi="华文中宋"/>
                          <w:b/>
                          <w:color w:val="FFFFFF"/>
                          <w:sz w:val="60"/>
                          <w:szCs w:val="60"/>
                        </w:rPr>
                      </w:pPr>
                      <w:r>
                        <w:rPr>
                          <w:rFonts w:ascii="华文中宋" w:eastAsia="华文中宋" w:hAnsi="华文中宋" w:hint="eastAsia"/>
                          <w:b/>
                          <w:color w:val="FFFFFF"/>
                          <w:sz w:val="60"/>
                          <w:szCs w:val="60"/>
                        </w:rPr>
                        <w:t>计算机系统能力培养综合实践之</w:t>
                      </w:r>
                    </w:p>
                    <w:p w:rsidR="00C21B6C" w:rsidRDefault="00C21B6C">
                      <w:pPr>
                        <w:pStyle w:val="affc"/>
                        <w:rPr>
                          <w:rFonts w:ascii="华文中宋" w:eastAsia="华文中宋" w:hAnsi="华文中宋"/>
                          <w:color w:val="FFFFFF"/>
                          <w:sz w:val="60"/>
                          <w:szCs w:val="60"/>
                        </w:rPr>
                      </w:pPr>
                      <w:proofErr w:type="gramStart"/>
                      <w:r>
                        <w:rPr>
                          <w:rFonts w:ascii="华文中宋" w:eastAsia="华文中宋" w:hAnsi="华文中宋" w:hint="eastAsia"/>
                          <w:b/>
                          <w:color w:val="FFFFFF"/>
                          <w:sz w:val="60"/>
                          <w:szCs w:val="60"/>
                        </w:rPr>
                        <w:t>蓝牙小车</w:t>
                      </w:r>
                      <w:proofErr w:type="gramEnd"/>
                      <w:r>
                        <w:rPr>
                          <w:rFonts w:ascii="华文中宋" w:eastAsia="华文中宋" w:hAnsi="华文中宋" w:hint="eastAsia"/>
                          <w:b/>
                          <w:color w:val="FFFFFF"/>
                          <w:sz w:val="60"/>
                          <w:szCs w:val="60"/>
                        </w:rPr>
                        <w:t xml:space="preserve">  </w:t>
                      </w:r>
                      <w:r>
                        <w:rPr>
                          <w:rFonts w:ascii="华文中宋" w:eastAsia="华文中宋" w:hAnsi="华文中宋"/>
                          <w:b/>
                          <w:color w:val="FFFFFF"/>
                          <w:sz w:val="60"/>
                          <w:szCs w:val="60"/>
                        </w:rPr>
                        <w:t xml:space="preserve">  </w:t>
                      </w:r>
                      <w:r>
                        <w:rPr>
                          <w:rFonts w:ascii="华文中宋" w:eastAsia="华文中宋" w:hAnsi="华文中宋" w:hint="eastAsia"/>
                          <w:b/>
                          <w:color w:val="FFFFFF"/>
                          <w:sz w:val="60"/>
                          <w:szCs w:val="60"/>
                        </w:rPr>
                        <w:t xml:space="preserve">    </w:t>
                      </w:r>
                      <w:r>
                        <w:rPr>
                          <w:rFonts w:ascii="华文中宋" w:eastAsia="华文中宋" w:hAnsi="华文中宋"/>
                          <w:b/>
                          <w:color w:val="FFFFFF"/>
                          <w:sz w:val="60"/>
                          <w:szCs w:val="60"/>
                        </w:rPr>
                        <w:t>课程</w:t>
                      </w:r>
                      <w:r>
                        <w:rPr>
                          <w:rFonts w:ascii="华文中宋" w:eastAsia="华文中宋" w:hAnsi="华文中宋" w:hint="eastAsia"/>
                          <w:b/>
                          <w:color w:val="FFFFFF"/>
                          <w:sz w:val="60"/>
                          <w:szCs w:val="60"/>
                        </w:rPr>
                        <w:t>设计报告</w:t>
                      </w:r>
                    </w:p>
                  </w:txbxContent>
                </v:textbox>
              </v:rect>
            </w:pict>
          </mc:Fallback>
        </mc:AlternateContent>
      </w:r>
    </w:p>
    <w:p w14:paraId="2FA3DB40" w14:textId="77777777" w:rsidR="002435BB" w:rsidRDefault="002435BB">
      <w:pPr>
        <w:widowControl/>
        <w:jc w:val="left"/>
      </w:pPr>
    </w:p>
    <w:p w14:paraId="3C1EE723" w14:textId="77777777" w:rsidR="002435BB" w:rsidRDefault="002435BB">
      <w:pPr>
        <w:widowControl/>
        <w:jc w:val="left"/>
      </w:pPr>
    </w:p>
    <w:p w14:paraId="08960F19" w14:textId="77777777" w:rsidR="002435BB" w:rsidRDefault="002435BB">
      <w:pPr>
        <w:widowControl/>
        <w:jc w:val="left"/>
      </w:pPr>
    </w:p>
    <w:p w14:paraId="7FCDDC57" w14:textId="77777777" w:rsidR="002435BB" w:rsidRDefault="002435BB">
      <w:pPr>
        <w:widowControl/>
        <w:jc w:val="left"/>
      </w:pPr>
    </w:p>
    <w:p w14:paraId="178AE088" w14:textId="77777777" w:rsidR="002435BB" w:rsidRDefault="002435BB">
      <w:pPr>
        <w:widowControl/>
        <w:jc w:val="left"/>
      </w:pPr>
    </w:p>
    <w:p w14:paraId="45D47CAD" w14:textId="77777777" w:rsidR="002435BB" w:rsidRDefault="002435BB">
      <w:pPr>
        <w:widowControl/>
        <w:jc w:val="left"/>
      </w:pPr>
    </w:p>
    <w:p w14:paraId="03BFC654" w14:textId="77777777" w:rsidR="002435BB" w:rsidRDefault="00CB772E">
      <w:pPr>
        <w:widowControl/>
        <w:tabs>
          <w:tab w:val="left" w:pos="1884"/>
        </w:tabs>
        <w:jc w:val="left"/>
      </w:pPr>
      <w:r>
        <w:tab/>
      </w:r>
    </w:p>
    <w:p w14:paraId="6F2830F2" w14:textId="77777777" w:rsidR="002435BB" w:rsidRDefault="002435BB">
      <w:pPr>
        <w:widowControl/>
        <w:jc w:val="left"/>
      </w:pPr>
    </w:p>
    <w:p w14:paraId="73EAA919" w14:textId="77777777" w:rsidR="002435BB" w:rsidRDefault="002435BB">
      <w:pPr>
        <w:widowControl/>
        <w:jc w:val="left"/>
      </w:pPr>
    </w:p>
    <w:p w14:paraId="0C662796" w14:textId="77777777" w:rsidR="002435BB" w:rsidRDefault="002435BB">
      <w:pPr>
        <w:widowControl/>
        <w:jc w:val="left"/>
      </w:pPr>
    </w:p>
    <w:tbl>
      <w:tblPr>
        <w:tblW w:w="5529" w:type="dxa"/>
        <w:tblInd w:w="-176" w:type="dxa"/>
        <w:tblLayout w:type="fixed"/>
        <w:tblLook w:val="04A0" w:firstRow="1" w:lastRow="0" w:firstColumn="1" w:lastColumn="0" w:noHBand="0" w:noVBand="1"/>
      </w:tblPr>
      <w:tblGrid>
        <w:gridCol w:w="1560"/>
        <w:gridCol w:w="3969"/>
      </w:tblGrid>
      <w:tr w:rsidR="002435BB" w14:paraId="34142BD7" w14:textId="77777777">
        <w:trPr>
          <w:trHeight w:val="567"/>
        </w:trPr>
        <w:tc>
          <w:tcPr>
            <w:tcW w:w="1560" w:type="dxa"/>
            <w:vAlign w:val="bottom"/>
          </w:tcPr>
          <w:p w14:paraId="46095093" w14:textId="77777777" w:rsidR="002435BB" w:rsidRDefault="00CB772E">
            <w:pPr>
              <w:rPr>
                <w:rFonts w:ascii="黑体" w:eastAsia="黑体" w:hAnsi="黑体"/>
                <w:sz w:val="28"/>
              </w:rPr>
            </w:pPr>
            <w:r>
              <w:rPr>
                <w:rFonts w:ascii="黑体" w:eastAsia="黑体" w:hAnsi="黑体" w:hint="eastAsia"/>
                <w:sz w:val="28"/>
              </w:rPr>
              <w:t>题    目：</w:t>
            </w:r>
          </w:p>
        </w:tc>
        <w:tc>
          <w:tcPr>
            <w:tcW w:w="3969" w:type="dxa"/>
            <w:tcBorders>
              <w:bottom w:val="single" w:sz="4" w:space="0" w:color="auto"/>
            </w:tcBorders>
            <w:vAlign w:val="bottom"/>
          </w:tcPr>
          <w:p w14:paraId="6E65023F" w14:textId="77777777" w:rsidR="002435BB" w:rsidRDefault="00566DA8">
            <w:pPr>
              <w:jc w:val="center"/>
              <w:rPr>
                <w:rFonts w:ascii="宋体" w:hAnsi="宋体"/>
                <w:sz w:val="28"/>
              </w:rPr>
            </w:pPr>
            <w:r>
              <w:rPr>
                <w:rFonts w:ascii="宋体" w:hAnsi="宋体" w:hint="eastAsia"/>
                <w:sz w:val="28"/>
              </w:rPr>
              <w:t>自动避障蓝牙</w:t>
            </w:r>
            <w:r w:rsidR="000E31F3">
              <w:rPr>
                <w:rFonts w:ascii="宋体" w:hAnsi="宋体" w:hint="eastAsia"/>
                <w:sz w:val="28"/>
              </w:rPr>
              <w:t>可变速</w:t>
            </w:r>
            <w:r>
              <w:rPr>
                <w:rFonts w:ascii="宋体" w:hAnsi="宋体" w:hint="eastAsia"/>
                <w:sz w:val="28"/>
              </w:rPr>
              <w:t>小车</w:t>
            </w:r>
          </w:p>
        </w:tc>
      </w:tr>
      <w:tr w:rsidR="002435BB" w14:paraId="437296F8" w14:textId="77777777">
        <w:trPr>
          <w:trHeight w:val="567"/>
        </w:trPr>
        <w:tc>
          <w:tcPr>
            <w:tcW w:w="1560" w:type="dxa"/>
            <w:vAlign w:val="bottom"/>
          </w:tcPr>
          <w:p w14:paraId="04E2A1D0" w14:textId="77777777" w:rsidR="002435BB" w:rsidRDefault="00CB772E">
            <w:pPr>
              <w:rPr>
                <w:rFonts w:ascii="黑体" w:eastAsia="黑体" w:hAnsi="黑体"/>
                <w:sz w:val="28"/>
              </w:rPr>
            </w:pPr>
            <w:r>
              <w:rPr>
                <w:rFonts w:ascii="黑体" w:eastAsia="黑体" w:hAnsi="黑体" w:hint="eastAsia"/>
                <w:sz w:val="28"/>
              </w:rPr>
              <w:t>专    业：</w:t>
            </w:r>
          </w:p>
        </w:tc>
        <w:tc>
          <w:tcPr>
            <w:tcW w:w="3969" w:type="dxa"/>
            <w:tcBorders>
              <w:top w:val="single" w:sz="4" w:space="0" w:color="auto"/>
              <w:bottom w:val="single" w:sz="4" w:space="0" w:color="auto"/>
            </w:tcBorders>
            <w:vAlign w:val="bottom"/>
          </w:tcPr>
          <w:p w14:paraId="05665FB7" w14:textId="77777777" w:rsidR="002435BB" w:rsidRDefault="00CB772E">
            <w:pPr>
              <w:jc w:val="center"/>
              <w:rPr>
                <w:rFonts w:ascii="宋体" w:hAnsi="宋体"/>
                <w:sz w:val="28"/>
              </w:rPr>
            </w:pPr>
            <w:r>
              <w:rPr>
                <w:rFonts w:ascii="宋体" w:hAnsi="宋体" w:hint="eastAsia"/>
                <w:sz w:val="28"/>
              </w:rPr>
              <w:t>计算机科学与技术</w:t>
            </w:r>
          </w:p>
        </w:tc>
      </w:tr>
      <w:tr w:rsidR="002435BB" w14:paraId="72F6B1F1" w14:textId="77777777">
        <w:trPr>
          <w:trHeight w:val="567"/>
        </w:trPr>
        <w:tc>
          <w:tcPr>
            <w:tcW w:w="1560" w:type="dxa"/>
            <w:vAlign w:val="bottom"/>
          </w:tcPr>
          <w:p w14:paraId="1E16775F" w14:textId="77777777" w:rsidR="002435BB" w:rsidRDefault="00CB772E">
            <w:pPr>
              <w:rPr>
                <w:rFonts w:ascii="黑体" w:eastAsia="黑体" w:hAnsi="黑体"/>
                <w:sz w:val="28"/>
              </w:rPr>
            </w:pPr>
            <w:r>
              <w:rPr>
                <w:rFonts w:ascii="黑体" w:eastAsia="黑体" w:hAnsi="黑体" w:hint="eastAsia"/>
                <w:sz w:val="28"/>
              </w:rPr>
              <w:t>班    级：</w:t>
            </w:r>
          </w:p>
        </w:tc>
        <w:tc>
          <w:tcPr>
            <w:tcW w:w="3969" w:type="dxa"/>
            <w:tcBorders>
              <w:top w:val="single" w:sz="4" w:space="0" w:color="auto"/>
              <w:bottom w:val="single" w:sz="4" w:space="0" w:color="auto"/>
            </w:tcBorders>
            <w:vAlign w:val="bottom"/>
          </w:tcPr>
          <w:p w14:paraId="5EEE31BB" w14:textId="77777777" w:rsidR="002435BB" w:rsidRDefault="00566DA8">
            <w:pPr>
              <w:jc w:val="center"/>
              <w:rPr>
                <w:rFonts w:ascii="宋体" w:hAnsi="宋体"/>
                <w:sz w:val="28"/>
              </w:rPr>
            </w:pPr>
            <w:r>
              <w:rPr>
                <w:rFonts w:ascii="宋体" w:hAnsi="宋体"/>
                <w:sz w:val="28"/>
              </w:rPr>
              <w:t>ACM1601</w:t>
            </w:r>
          </w:p>
        </w:tc>
      </w:tr>
      <w:tr w:rsidR="002435BB" w14:paraId="5EBFC967" w14:textId="77777777">
        <w:trPr>
          <w:trHeight w:val="567"/>
        </w:trPr>
        <w:tc>
          <w:tcPr>
            <w:tcW w:w="1560" w:type="dxa"/>
            <w:vAlign w:val="bottom"/>
          </w:tcPr>
          <w:p w14:paraId="7D1550AD" w14:textId="77777777" w:rsidR="002435BB" w:rsidRDefault="00CB772E">
            <w:pPr>
              <w:rPr>
                <w:rFonts w:ascii="黑体" w:eastAsia="黑体" w:hAnsi="黑体"/>
                <w:sz w:val="28"/>
              </w:rPr>
            </w:pPr>
            <w:r>
              <w:rPr>
                <w:rFonts w:ascii="黑体" w:eastAsia="黑体" w:hAnsi="黑体" w:hint="eastAsia"/>
                <w:sz w:val="28"/>
              </w:rPr>
              <w:t>学    号：</w:t>
            </w:r>
          </w:p>
        </w:tc>
        <w:tc>
          <w:tcPr>
            <w:tcW w:w="3969" w:type="dxa"/>
            <w:tcBorders>
              <w:top w:val="single" w:sz="4" w:space="0" w:color="auto"/>
              <w:bottom w:val="single" w:sz="4" w:space="0" w:color="auto"/>
            </w:tcBorders>
            <w:vAlign w:val="bottom"/>
          </w:tcPr>
          <w:p w14:paraId="35C4ECDE" w14:textId="77777777" w:rsidR="002435BB" w:rsidRDefault="00D47817">
            <w:pPr>
              <w:jc w:val="center"/>
              <w:rPr>
                <w:rFonts w:ascii="宋体" w:hAnsi="宋体"/>
                <w:sz w:val="28"/>
              </w:rPr>
            </w:pPr>
            <w:r>
              <w:rPr>
                <w:rFonts w:ascii="宋体" w:hAnsi="宋体"/>
                <w:sz w:val="28"/>
              </w:rPr>
              <w:t>U2016146</w:t>
            </w:r>
            <w:r>
              <w:rPr>
                <w:rFonts w:ascii="宋体" w:hAnsi="宋体" w:hint="eastAsia"/>
                <w:sz w:val="28"/>
              </w:rPr>
              <w:t>44</w:t>
            </w:r>
          </w:p>
        </w:tc>
      </w:tr>
      <w:tr w:rsidR="002435BB" w14:paraId="13ADB9E4" w14:textId="77777777">
        <w:trPr>
          <w:trHeight w:val="567"/>
        </w:trPr>
        <w:tc>
          <w:tcPr>
            <w:tcW w:w="1560" w:type="dxa"/>
            <w:vAlign w:val="bottom"/>
          </w:tcPr>
          <w:p w14:paraId="7E9E5C91" w14:textId="77777777" w:rsidR="002435BB" w:rsidRDefault="00CB772E">
            <w:pPr>
              <w:rPr>
                <w:rFonts w:ascii="黑体" w:eastAsia="黑体" w:hAnsi="黑体"/>
                <w:sz w:val="28"/>
              </w:rPr>
            </w:pPr>
            <w:r>
              <w:rPr>
                <w:rFonts w:ascii="黑体" w:eastAsia="黑体" w:hAnsi="黑体" w:hint="eastAsia"/>
                <w:sz w:val="28"/>
              </w:rPr>
              <w:t>姓    名：</w:t>
            </w:r>
          </w:p>
        </w:tc>
        <w:tc>
          <w:tcPr>
            <w:tcW w:w="3969" w:type="dxa"/>
            <w:tcBorders>
              <w:top w:val="single" w:sz="4" w:space="0" w:color="auto"/>
              <w:bottom w:val="single" w:sz="4" w:space="0" w:color="auto"/>
            </w:tcBorders>
            <w:vAlign w:val="bottom"/>
          </w:tcPr>
          <w:p w14:paraId="1C5212F3" w14:textId="77777777" w:rsidR="002435BB" w:rsidRDefault="00D47817" w:rsidP="00D47817">
            <w:pPr>
              <w:jc w:val="center"/>
              <w:rPr>
                <w:rFonts w:ascii="宋体" w:hAnsi="宋体"/>
                <w:sz w:val="28"/>
              </w:rPr>
            </w:pPr>
            <w:r>
              <w:rPr>
                <w:rFonts w:ascii="宋体" w:hAnsi="宋体" w:hint="eastAsia"/>
                <w:sz w:val="28"/>
              </w:rPr>
              <w:t>曾康</w:t>
            </w:r>
          </w:p>
        </w:tc>
      </w:tr>
      <w:tr w:rsidR="002435BB" w14:paraId="132B3E0B" w14:textId="77777777">
        <w:trPr>
          <w:trHeight w:val="567"/>
        </w:trPr>
        <w:tc>
          <w:tcPr>
            <w:tcW w:w="1560" w:type="dxa"/>
            <w:vAlign w:val="bottom"/>
          </w:tcPr>
          <w:p w14:paraId="0AC1097E" w14:textId="77777777" w:rsidR="002435BB" w:rsidRDefault="00CB772E">
            <w:pPr>
              <w:rPr>
                <w:rFonts w:ascii="黑体" w:eastAsia="黑体" w:hAnsi="黑体"/>
                <w:sz w:val="28"/>
              </w:rPr>
            </w:pPr>
            <w:r>
              <w:rPr>
                <w:noProof/>
              </w:rPr>
              <mc:AlternateContent>
                <mc:Choice Requires="wpg">
                  <w:drawing>
                    <wp:anchor distT="0" distB="0" distL="114300" distR="114300" simplePos="0" relativeHeight="251663360" behindDoc="0" locked="0" layoutInCell="1" allowOverlap="1" wp14:anchorId="479297B4" wp14:editId="5DD2BA84">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xmlns:wpsCustomData="http://www.wps.cn/officeDocument/2013/wpsCustomData">
                  <w:pict>
                    <v:group id="Group 9" o:spid="_x0000_s1026" o:spt="203" style="position:absolute;left:0pt;margin-left:303pt;margin-top:21.45pt;height:177.55pt;width:183.25pt;z-index:251663360;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7"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8" o:title=""/>
                        <o:lock v:ext="edit" aspectratio="t"/>
                      </v:shape>
                    </v:group>
                  </w:pict>
                </mc:Fallback>
              </mc:AlternateContent>
            </w:r>
            <w:r>
              <w:rPr>
                <w:rFonts w:ascii="黑体" w:eastAsia="黑体" w:hAnsi="黑体" w:hint="eastAsia"/>
                <w:sz w:val="28"/>
              </w:rPr>
              <w:t>同</w:t>
            </w:r>
            <w:r>
              <w:rPr>
                <w:rFonts w:ascii="黑体" w:eastAsia="黑体" w:hAnsi="黑体"/>
                <w:sz w:val="28"/>
              </w:rPr>
              <w:t>组成员</w:t>
            </w:r>
            <w:r>
              <w:rPr>
                <w:rFonts w:ascii="黑体" w:eastAsia="黑体" w:hAnsi="黑体" w:hint="eastAsia"/>
                <w:sz w:val="28"/>
              </w:rPr>
              <w:t>：</w:t>
            </w:r>
          </w:p>
        </w:tc>
        <w:tc>
          <w:tcPr>
            <w:tcW w:w="3969" w:type="dxa"/>
            <w:tcBorders>
              <w:top w:val="single" w:sz="4" w:space="0" w:color="auto"/>
              <w:bottom w:val="single" w:sz="4" w:space="0" w:color="auto"/>
            </w:tcBorders>
            <w:vAlign w:val="bottom"/>
          </w:tcPr>
          <w:p w14:paraId="2A95D9F3" w14:textId="77777777" w:rsidR="002435BB" w:rsidRDefault="002435BB">
            <w:pPr>
              <w:jc w:val="center"/>
              <w:rPr>
                <w:rFonts w:ascii="宋体" w:hAnsi="宋体"/>
                <w:sz w:val="28"/>
              </w:rPr>
            </w:pPr>
          </w:p>
          <w:p w14:paraId="51D71B70" w14:textId="77777777" w:rsidR="002435BB" w:rsidRDefault="002435BB">
            <w:pPr>
              <w:jc w:val="center"/>
              <w:rPr>
                <w:rFonts w:ascii="宋体" w:hAnsi="宋体"/>
                <w:sz w:val="28"/>
              </w:rPr>
            </w:pPr>
          </w:p>
          <w:p w14:paraId="44448190" w14:textId="77777777" w:rsidR="002435BB" w:rsidRDefault="00F16AF4">
            <w:pPr>
              <w:jc w:val="center"/>
              <w:rPr>
                <w:rFonts w:ascii="宋体" w:hAnsi="宋体"/>
                <w:sz w:val="28"/>
              </w:rPr>
            </w:pPr>
            <w:r>
              <w:rPr>
                <w:rFonts w:ascii="宋体" w:hAnsi="宋体" w:hint="eastAsia"/>
                <w:sz w:val="28"/>
              </w:rPr>
              <w:t>郑汉清</w:t>
            </w:r>
            <w:r w:rsidR="00566DA8">
              <w:rPr>
                <w:rFonts w:ascii="宋体" w:hAnsi="宋体" w:hint="eastAsia"/>
                <w:sz w:val="28"/>
              </w:rPr>
              <w:t xml:space="preserve"> 孙卓正 杨子灿</w:t>
            </w:r>
          </w:p>
        </w:tc>
      </w:tr>
    </w:tbl>
    <w:p w14:paraId="7CF7DF78" w14:textId="77777777" w:rsidR="002435BB" w:rsidRDefault="002435BB">
      <w:pPr>
        <w:widowControl/>
        <w:jc w:val="left"/>
        <w:sectPr w:rsidR="002435BB">
          <w:headerReference w:type="default" r:id="rId19"/>
          <w:pgSz w:w="11906" w:h="16838"/>
          <w:pgMar w:top="1440" w:right="1416" w:bottom="1440" w:left="1800" w:header="851" w:footer="992" w:gutter="0"/>
          <w:pgNumType w:start="0"/>
          <w:cols w:space="720"/>
          <w:docGrid w:type="lines" w:linePitch="326"/>
        </w:sectPr>
      </w:pPr>
    </w:p>
    <w:p w14:paraId="4C44F6A1" w14:textId="77777777" w:rsidR="002435BB" w:rsidRDefault="00CB772E">
      <w:pPr>
        <w:pStyle w:val="afff1"/>
        <w:spacing w:line="720" w:lineRule="auto"/>
        <w:ind w:firstLine="0"/>
        <w:jc w:val="center"/>
        <w:rPr>
          <w:rFonts w:ascii="黑体" w:eastAsia="黑体" w:hAnsi="黑体"/>
          <w:sz w:val="32"/>
          <w:szCs w:val="32"/>
        </w:rPr>
      </w:pPr>
      <w:bookmarkStart w:id="0" w:name="_Toc134007856"/>
      <w:bookmarkStart w:id="1" w:name="_Toc135227507"/>
      <w:bookmarkStart w:id="2" w:name="_Toc135227306"/>
      <w:bookmarkStart w:id="3" w:name="_Toc135229710"/>
      <w:bookmarkStart w:id="4" w:name="_Toc135227385"/>
      <w:bookmarkStart w:id="5" w:name="_Toc135227598"/>
      <w:bookmarkStart w:id="6" w:name="_Toc266358958"/>
      <w:r>
        <w:rPr>
          <w:rFonts w:ascii="黑体" w:eastAsia="黑体" w:hAnsi="黑体" w:hint="eastAsia"/>
          <w:sz w:val="32"/>
          <w:szCs w:val="32"/>
        </w:rPr>
        <w:lastRenderedPageBreak/>
        <w:t>目   录</w:t>
      </w:r>
      <w:bookmarkStart w:id="7" w:name="_Toc134007857"/>
      <w:bookmarkStart w:id="8" w:name="_Toc135227307"/>
      <w:bookmarkStart w:id="9" w:name="_Toc135227386"/>
      <w:bookmarkStart w:id="10" w:name="_Toc135229711"/>
      <w:bookmarkStart w:id="11" w:name="_Toc135227508"/>
      <w:bookmarkStart w:id="12" w:name="_Toc266358959"/>
      <w:bookmarkEnd w:id="0"/>
      <w:bookmarkEnd w:id="1"/>
      <w:bookmarkEnd w:id="2"/>
      <w:bookmarkEnd w:id="3"/>
      <w:bookmarkEnd w:id="4"/>
      <w:bookmarkEnd w:id="5"/>
      <w:bookmarkEnd w:id="6"/>
    </w:p>
    <w:p w14:paraId="0CB65808" w14:textId="77777777" w:rsidR="00C92203" w:rsidRDefault="00CB772E">
      <w:pPr>
        <w:pStyle w:val="TOC1"/>
        <w:tabs>
          <w:tab w:val="left" w:pos="480"/>
          <w:tab w:val="right" w:leader="dot" w:pos="8834"/>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29153489" w:history="1">
        <w:r w:rsidR="00C92203" w:rsidRPr="003F0436">
          <w:rPr>
            <w:rStyle w:val="aff5"/>
            <w:rFonts w:ascii="Times" w:cs="Times"/>
            <w:noProof/>
          </w:rPr>
          <w:t>1</w:t>
        </w:r>
        <w:r w:rsidR="00C92203">
          <w:rPr>
            <w:rFonts w:asciiTheme="minorHAnsi" w:eastAsiaTheme="minorEastAsia" w:hAnsiTheme="minorHAnsi" w:cstheme="minorBidi"/>
            <w:b w:val="0"/>
            <w:bCs w:val="0"/>
            <w:caps w:val="0"/>
            <w:noProof/>
            <w:sz w:val="21"/>
            <w:szCs w:val="22"/>
          </w:rPr>
          <w:tab/>
        </w:r>
        <w:r w:rsidR="00C92203" w:rsidRPr="003F0436">
          <w:rPr>
            <w:rStyle w:val="aff5"/>
            <w:noProof/>
          </w:rPr>
          <w:t>课程设计概述</w:t>
        </w:r>
        <w:r w:rsidR="00C92203">
          <w:rPr>
            <w:noProof/>
            <w:webHidden/>
          </w:rPr>
          <w:tab/>
        </w:r>
        <w:r w:rsidR="00C92203">
          <w:rPr>
            <w:noProof/>
            <w:webHidden/>
          </w:rPr>
          <w:fldChar w:fldCharType="begin"/>
        </w:r>
        <w:r w:rsidR="00C92203">
          <w:rPr>
            <w:noProof/>
            <w:webHidden/>
          </w:rPr>
          <w:instrText xml:space="preserve"> PAGEREF _Toc29153489 \h </w:instrText>
        </w:r>
        <w:r w:rsidR="00C92203">
          <w:rPr>
            <w:noProof/>
            <w:webHidden/>
          </w:rPr>
        </w:r>
        <w:r w:rsidR="00C92203">
          <w:rPr>
            <w:noProof/>
            <w:webHidden/>
          </w:rPr>
          <w:fldChar w:fldCharType="separate"/>
        </w:r>
        <w:r w:rsidR="00C92203">
          <w:rPr>
            <w:noProof/>
            <w:webHidden/>
          </w:rPr>
          <w:t>3</w:t>
        </w:r>
        <w:r w:rsidR="00C92203">
          <w:rPr>
            <w:noProof/>
            <w:webHidden/>
          </w:rPr>
          <w:fldChar w:fldCharType="end"/>
        </w:r>
      </w:hyperlink>
    </w:p>
    <w:p w14:paraId="4A5BE0B4"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490" w:history="1">
        <w:r w:rsidR="00C92203" w:rsidRPr="003F0436">
          <w:rPr>
            <w:rStyle w:val="aff5"/>
            <w:noProof/>
          </w:rPr>
          <w:t>1.1</w:t>
        </w:r>
        <w:r w:rsidR="00C92203">
          <w:rPr>
            <w:rFonts w:asciiTheme="minorHAnsi" w:eastAsiaTheme="minorEastAsia" w:hAnsiTheme="minorHAnsi" w:cstheme="minorBidi"/>
            <w:smallCaps w:val="0"/>
            <w:noProof/>
            <w:sz w:val="21"/>
            <w:szCs w:val="22"/>
          </w:rPr>
          <w:tab/>
        </w:r>
        <w:r w:rsidR="00C92203" w:rsidRPr="003F0436">
          <w:rPr>
            <w:rStyle w:val="aff5"/>
            <w:noProof/>
          </w:rPr>
          <w:t>课程设计目的</w:t>
        </w:r>
        <w:r w:rsidR="00C92203">
          <w:rPr>
            <w:noProof/>
            <w:webHidden/>
          </w:rPr>
          <w:tab/>
        </w:r>
        <w:r w:rsidR="00C92203">
          <w:rPr>
            <w:noProof/>
            <w:webHidden/>
          </w:rPr>
          <w:fldChar w:fldCharType="begin"/>
        </w:r>
        <w:r w:rsidR="00C92203">
          <w:rPr>
            <w:noProof/>
            <w:webHidden/>
          </w:rPr>
          <w:instrText xml:space="preserve"> PAGEREF _Toc29153490 \h </w:instrText>
        </w:r>
        <w:r w:rsidR="00C92203">
          <w:rPr>
            <w:noProof/>
            <w:webHidden/>
          </w:rPr>
        </w:r>
        <w:r w:rsidR="00C92203">
          <w:rPr>
            <w:noProof/>
            <w:webHidden/>
          </w:rPr>
          <w:fldChar w:fldCharType="separate"/>
        </w:r>
        <w:r w:rsidR="00C92203">
          <w:rPr>
            <w:noProof/>
            <w:webHidden/>
          </w:rPr>
          <w:t>3</w:t>
        </w:r>
        <w:r w:rsidR="00C92203">
          <w:rPr>
            <w:noProof/>
            <w:webHidden/>
          </w:rPr>
          <w:fldChar w:fldCharType="end"/>
        </w:r>
      </w:hyperlink>
    </w:p>
    <w:p w14:paraId="41C84344"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491" w:history="1">
        <w:r w:rsidR="00C92203" w:rsidRPr="003F0436">
          <w:rPr>
            <w:rStyle w:val="aff5"/>
            <w:noProof/>
          </w:rPr>
          <w:t>1.2</w:t>
        </w:r>
        <w:r w:rsidR="00C92203">
          <w:rPr>
            <w:rFonts w:asciiTheme="minorHAnsi" w:eastAsiaTheme="minorEastAsia" w:hAnsiTheme="minorHAnsi" w:cstheme="minorBidi"/>
            <w:smallCaps w:val="0"/>
            <w:noProof/>
            <w:sz w:val="21"/>
            <w:szCs w:val="22"/>
          </w:rPr>
          <w:tab/>
        </w:r>
        <w:r w:rsidR="00C92203" w:rsidRPr="003F0436">
          <w:rPr>
            <w:rStyle w:val="aff5"/>
            <w:noProof/>
          </w:rPr>
          <w:t>设计任务</w:t>
        </w:r>
        <w:r w:rsidR="00C92203">
          <w:rPr>
            <w:noProof/>
            <w:webHidden/>
          </w:rPr>
          <w:tab/>
        </w:r>
        <w:r w:rsidR="00C92203">
          <w:rPr>
            <w:noProof/>
            <w:webHidden/>
          </w:rPr>
          <w:fldChar w:fldCharType="begin"/>
        </w:r>
        <w:r w:rsidR="00C92203">
          <w:rPr>
            <w:noProof/>
            <w:webHidden/>
          </w:rPr>
          <w:instrText xml:space="preserve"> PAGEREF _Toc29153491 \h </w:instrText>
        </w:r>
        <w:r w:rsidR="00C92203">
          <w:rPr>
            <w:noProof/>
            <w:webHidden/>
          </w:rPr>
        </w:r>
        <w:r w:rsidR="00C92203">
          <w:rPr>
            <w:noProof/>
            <w:webHidden/>
          </w:rPr>
          <w:fldChar w:fldCharType="separate"/>
        </w:r>
        <w:r w:rsidR="00C92203">
          <w:rPr>
            <w:noProof/>
            <w:webHidden/>
          </w:rPr>
          <w:t>4</w:t>
        </w:r>
        <w:r w:rsidR="00C92203">
          <w:rPr>
            <w:noProof/>
            <w:webHidden/>
          </w:rPr>
          <w:fldChar w:fldCharType="end"/>
        </w:r>
      </w:hyperlink>
    </w:p>
    <w:p w14:paraId="3AC9546E"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492" w:history="1">
        <w:r w:rsidR="00C92203" w:rsidRPr="003F0436">
          <w:rPr>
            <w:rStyle w:val="aff5"/>
            <w:noProof/>
          </w:rPr>
          <w:t>1.3</w:t>
        </w:r>
        <w:r w:rsidR="00C92203">
          <w:rPr>
            <w:rFonts w:asciiTheme="minorHAnsi" w:eastAsiaTheme="minorEastAsia" w:hAnsiTheme="minorHAnsi" w:cstheme="minorBidi"/>
            <w:smallCaps w:val="0"/>
            <w:noProof/>
            <w:sz w:val="21"/>
            <w:szCs w:val="22"/>
          </w:rPr>
          <w:tab/>
        </w:r>
        <w:r w:rsidR="00C92203" w:rsidRPr="003F0436">
          <w:rPr>
            <w:rStyle w:val="aff5"/>
            <w:noProof/>
          </w:rPr>
          <w:t>设计要求</w:t>
        </w:r>
        <w:r w:rsidR="00C92203">
          <w:rPr>
            <w:noProof/>
            <w:webHidden/>
          </w:rPr>
          <w:tab/>
        </w:r>
        <w:r w:rsidR="00C92203">
          <w:rPr>
            <w:noProof/>
            <w:webHidden/>
          </w:rPr>
          <w:fldChar w:fldCharType="begin"/>
        </w:r>
        <w:r w:rsidR="00C92203">
          <w:rPr>
            <w:noProof/>
            <w:webHidden/>
          </w:rPr>
          <w:instrText xml:space="preserve"> PAGEREF _Toc29153492 \h </w:instrText>
        </w:r>
        <w:r w:rsidR="00C92203">
          <w:rPr>
            <w:noProof/>
            <w:webHidden/>
          </w:rPr>
        </w:r>
        <w:r w:rsidR="00C92203">
          <w:rPr>
            <w:noProof/>
            <w:webHidden/>
          </w:rPr>
          <w:fldChar w:fldCharType="separate"/>
        </w:r>
        <w:r w:rsidR="00C92203">
          <w:rPr>
            <w:noProof/>
            <w:webHidden/>
          </w:rPr>
          <w:t>4</w:t>
        </w:r>
        <w:r w:rsidR="00C92203">
          <w:rPr>
            <w:noProof/>
            <w:webHidden/>
          </w:rPr>
          <w:fldChar w:fldCharType="end"/>
        </w:r>
      </w:hyperlink>
    </w:p>
    <w:p w14:paraId="58B8D9CC" w14:textId="77777777" w:rsidR="00C92203" w:rsidRDefault="00DD069F">
      <w:pPr>
        <w:pStyle w:val="TOC1"/>
        <w:tabs>
          <w:tab w:val="left" w:pos="480"/>
          <w:tab w:val="right" w:leader="dot" w:pos="8834"/>
        </w:tabs>
        <w:rPr>
          <w:rFonts w:asciiTheme="minorHAnsi" w:eastAsiaTheme="minorEastAsia" w:hAnsiTheme="minorHAnsi" w:cstheme="minorBidi"/>
          <w:b w:val="0"/>
          <w:bCs w:val="0"/>
          <w:caps w:val="0"/>
          <w:noProof/>
          <w:sz w:val="21"/>
          <w:szCs w:val="22"/>
        </w:rPr>
      </w:pPr>
      <w:hyperlink w:anchor="_Toc29153493" w:history="1">
        <w:r w:rsidR="00C92203" w:rsidRPr="003F0436">
          <w:rPr>
            <w:rStyle w:val="aff5"/>
            <w:noProof/>
          </w:rPr>
          <w:t>2</w:t>
        </w:r>
        <w:r w:rsidR="00C92203">
          <w:rPr>
            <w:rFonts w:asciiTheme="minorHAnsi" w:eastAsiaTheme="minorEastAsia" w:hAnsiTheme="minorHAnsi" w:cstheme="minorBidi"/>
            <w:b w:val="0"/>
            <w:bCs w:val="0"/>
            <w:caps w:val="0"/>
            <w:noProof/>
            <w:sz w:val="21"/>
            <w:szCs w:val="22"/>
          </w:rPr>
          <w:tab/>
        </w:r>
        <w:r w:rsidR="00C92203" w:rsidRPr="003F0436">
          <w:rPr>
            <w:rStyle w:val="aff5"/>
            <w:noProof/>
          </w:rPr>
          <w:t>系统总体设计</w:t>
        </w:r>
        <w:r w:rsidR="00C92203">
          <w:rPr>
            <w:noProof/>
            <w:webHidden/>
          </w:rPr>
          <w:tab/>
        </w:r>
        <w:r w:rsidR="00C92203">
          <w:rPr>
            <w:noProof/>
            <w:webHidden/>
          </w:rPr>
          <w:fldChar w:fldCharType="begin"/>
        </w:r>
        <w:r w:rsidR="00C92203">
          <w:rPr>
            <w:noProof/>
            <w:webHidden/>
          </w:rPr>
          <w:instrText xml:space="preserve"> PAGEREF _Toc29153493 \h </w:instrText>
        </w:r>
        <w:r w:rsidR="00C92203">
          <w:rPr>
            <w:noProof/>
            <w:webHidden/>
          </w:rPr>
        </w:r>
        <w:r w:rsidR="00C92203">
          <w:rPr>
            <w:noProof/>
            <w:webHidden/>
          </w:rPr>
          <w:fldChar w:fldCharType="separate"/>
        </w:r>
        <w:r w:rsidR="00C92203">
          <w:rPr>
            <w:noProof/>
            <w:webHidden/>
          </w:rPr>
          <w:t>5</w:t>
        </w:r>
        <w:r w:rsidR="00C92203">
          <w:rPr>
            <w:noProof/>
            <w:webHidden/>
          </w:rPr>
          <w:fldChar w:fldCharType="end"/>
        </w:r>
      </w:hyperlink>
    </w:p>
    <w:p w14:paraId="46885F25"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494" w:history="1">
        <w:r w:rsidR="00C92203" w:rsidRPr="003F0436">
          <w:rPr>
            <w:rStyle w:val="aff5"/>
            <w:noProof/>
          </w:rPr>
          <w:t>2.1</w:t>
        </w:r>
        <w:r w:rsidR="00C92203">
          <w:rPr>
            <w:rFonts w:asciiTheme="minorHAnsi" w:eastAsiaTheme="minorEastAsia" w:hAnsiTheme="minorHAnsi" w:cstheme="minorBidi"/>
            <w:smallCaps w:val="0"/>
            <w:noProof/>
            <w:sz w:val="21"/>
            <w:szCs w:val="22"/>
          </w:rPr>
          <w:tab/>
        </w:r>
        <w:r w:rsidR="00C92203" w:rsidRPr="003F0436">
          <w:rPr>
            <w:rStyle w:val="aff5"/>
            <w:noProof/>
          </w:rPr>
          <w:t>设计目的</w:t>
        </w:r>
        <w:r w:rsidR="00C92203">
          <w:rPr>
            <w:noProof/>
            <w:webHidden/>
          </w:rPr>
          <w:tab/>
        </w:r>
        <w:r w:rsidR="00C92203">
          <w:rPr>
            <w:noProof/>
            <w:webHidden/>
          </w:rPr>
          <w:fldChar w:fldCharType="begin"/>
        </w:r>
        <w:r w:rsidR="00C92203">
          <w:rPr>
            <w:noProof/>
            <w:webHidden/>
          </w:rPr>
          <w:instrText xml:space="preserve"> PAGEREF _Toc29153494 \h </w:instrText>
        </w:r>
        <w:r w:rsidR="00C92203">
          <w:rPr>
            <w:noProof/>
            <w:webHidden/>
          </w:rPr>
        </w:r>
        <w:r w:rsidR="00C92203">
          <w:rPr>
            <w:noProof/>
            <w:webHidden/>
          </w:rPr>
          <w:fldChar w:fldCharType="separate"/>
        </w:r>
        <w:r w:rsidR="00C92203">
          <w:rPr>
            <w:noProof/>
            <w:webHidden/>
          </w:rPr>
          <w:t>5</w:t>
        </w:r>
        <w:r w:rsidR="00C92203">
          <w:rPr>
            <w:noProof/>
            <w:webHidden/>
          </w:rPr>
          <w:fldChar w:fldCharType="end"/>
        </w:r>
      </w:hyperlink>
    </w:p>
    <w:p w14:paraId="78B6E7D4"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495" w:history="1">
        <w:r w:rsidR="00C92203" w:rsidRPr="003F0436">
          <w:rPr>
            <w:rStyle w:val="aff5"/>
            <w:noProof/>
          </w:rPr>
          <w:t>2.2</w:t>
        </w:r>
        <w:r w:rsidR="00C92203">
          <w:rPr>
            <w:rFonts w:asciiTheme="minorHAnsi" w:eastAsiaTheme="minorEastAsia" w:hAnsiTheme="minorHAnsi" w:cstheme="minorBidi"/>
            <w:smallCaps w:val="0"/>
            <w:noProof/>
            <w:sz w:val="21"/>
            <w:szCs w:val="22"/>
          </w:rPr>
          <w:tab/>
        </w:r>
        <w:r w:rsidR="00C92203" w:rsidRPr="003F0436">
          <w:rPr>
            <w:rStyle w:val="aff5"/>
            <w:noProof/>
          </w:rPr>
          <w:t>硬件部分设计</w:t>
        </w:r>
        <w:r w:rsidR="00C92203">
          <w:rPr>
            <w:noProof/>
            <w:webHidden/>
          </w:rPr>
          <w:tab/>
        </w:r>
        <w:r w:rsidR="00C92203">
          <w:rPr>
            <w:noProof/>
            <w:webHidden/>
          </w:rPr>
          <w:fldChar w:fldCharType="begin"/>
        </w:r>
        <w:r w:rsidR="00C92203">
          <w:rPr>
            <w:noProof/>
            <w:webHidden/>
          </w:rPr>
          <w:instrText xml:space="preserve"> PAGEREF _Toc29153495 \h </w:instrText>
        </w:r>
        <w:r w:rsidR="00C92203">
          <w:rPr>
            <w:noProof/>
            <w:webHidden/>
          </w:rPr>
        </w:r>
        <w:r w:rsidR="00C92203">
          <w:rPr>
            <w:noProof/>
            <w:webHidden/>
          </w:rPr>
          <w:fldChar w:fldCharType="separate"/>
        </w:r>
        <w:r w:rsidR="00C92203">
          <w:rPr>
            <w:noProof/>
            <w:webHidden/>
          </w:rPr>
          <w:t>5</w:t>
        </w:r>
        <w:r w:rsidR="00C92203">
          <w:rPr>
            <w:noProof/>
            <w:webHidden/>
          </w:rPr>
          <w:fldChar w:fldCharType="end"/>
        </w:r>
      </w:hyperlink>
    </w:p>
    <w:p w14:paraId="1BE8A49B"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496" w:history="1">
        <w:r w:rsidR="00C92203" w:rsidRPr="003F0436">
          <w:rPr>
            <w:rStyle w:val="aff5"/>
            <w:noProof/>
          </w:rPr>
          <w:t>2.3</w:t>
        </w:r>
        <w:r w:rsidR="00C92203">
          <w:rPr>
            <w:rFonts w:asciiTheme="minorHAnsi" w:eastAsiaTheme="minorEastAsia" w:hAnsiTheme="minorHAnsi" w:cstheme="minorBidi"/>
            <w:smallCaps w:val="0"/>
            <w:noProof/>
            <w:sz w:val="21"/>
            <w:szCs w:val="22"/>
          </w:rPr>
          <w:tab/>
        </w:r>
        <w:r w:rsidR="00C92203" w:rsidRPr="003F0436">
          <w:rPr>
            <w:rStyle w:val="aff5"/>
            <w:noProof/>
          </w:rPr>
          <w:t>软件部分设计</w:t>
        </w:r>
        <w:r w:rsidR="00C92203">
          <w:rPr>
            <w:noProof/>
            <w:webHidden/>
          </w:rPr>
          <w:tab/>
        </w:r>
        <w:r w:rsidR="00C92203">
          <w:rPr>
            <w:noProof/>
            <w:webHidden/>
          </w:rPr>
          <w:fldChar w:fldCharType="begin"/>
        </w:r>
        <w:r w:rsidR="00C92203">
          <w:rPr>
            <w:noProof/>
            <w:webHidden/>
          </w:rPr>
          <w:instrText xml:space="preserve"> PAGEREF _Toc29153496 \h </w:instrText>
        </w:r>
        <w:r w:rsidR="00C92203">
          <w:rPr>
            <w:noProof/>
            <w:webHidden/>
          </w:rPr>
        </w:r>
        <w:r w:rsidR="00C92203">
          <w:rPr>
            <w:noProof/>
            <w:webHidden/>
          </w:rPr>
          <w:fldChar w:fldCharType="separate"/>
        </w:r>
        <w:r w:rsidR="00C92203">
          <w:rPr>
            <w:noProof/>
            <w:webHidden/>
          </w:rPr>
          <w:t>6</w:t>
        </w:r>
        <w:r w:rsidR="00C92203">
          <w:rPr>
            <w:noProof/>
            <w:webHidden/>
          </w:rPr>
          <w:fldChar w:fldCharType="end"/>
        </w:r>
      </w:hyperlink>
    </w:p>
    <w:p w14:paraId="46FF9A10" w14:textId="77777777" w:rsidR="00C92203" w:rsidRDefault="00DD069F">
      <w:pPr>
        <w:pStyle w:val="TOC1"/>
        <w:tabs>
          <w:tab w:val="left" w:pos="480"/>
          <w:tab w:val="right" w:leader="dot" w:pos="8834"/>
        </w:tabs>
        <w:rPr>
          <w:rFonts w:asciiTheme="minorHAnsi" w:eastAsiaTheme="minorEastAsia" w:hAnsiTheme="minorHAnsi" w:cstheme="minorBidi"/>
          <w:b w:val="0"/>
          <w:bCs w:val="0"/>
          <w:caps w:val="0"/>
          <w:noProof/>
          <w:sz w:val="21"/>
          <w:szCs w:val="22"/>
        </w:rPr>
      </w:pPr>
      <w:hyperlink w:anchor="_Toc29153497" w:history="1">
        <w:r w:rsidR="00C92203" w:rsidRPr="003F0436">
          <w:rPr>
            <w:rStyle w:val="aff5"/>
            <w:noProof/>
          </w:rPr>
          <w:t>3</w:t>
        </w:r>
        <w:r w:rsidR="00C92203">
          <w:rPr>
            <w:rFonts w:asciiTheme="minorHAnsi" w:eastAsiaTheme="minorEastAsia" w:hAnsiTheme="minorHAnsi" w:cstheme="minorBidi"/>
            <w:b w:val="0"/>
            <w:bCs w:val="0"/>
            <w:caps w:val="0"/>
            <w:noProof/>
            <w:sz w:val="21"/>
            <w:szCs w:val="22"/>
          </w:rPr>
          <w:tab/>
        </w:r>
        <w:r w:rsidR="00C92203" w:rsidRPr="003F0436">
          <w:rPr>
            <w:rStyle w:val="aff5"/>
            <w:noProof/>
          </w:rPr>
          <w:t>硬件平台设计与实现</w:t>
        </w:r>
        <w:r w:rsidR="00C92203">
          <w:rPr>
            <w:noProof/>
            <w:webHidden/>
          </w:rPr>
          <w:tab/>
        </w:r>
        <w:r w:rsidR="00C92203">
          <w:rPr>
            <w:noProof/>
            <w:webHidden/>
          </w:rPr>
          <w:fldChar w:fldCharType="begin"/>
        </w:r>
        <w:r w:rsidR="00C92203">
          <w:rPr>
            <w:noProof/>
            <w:webHidden/>
          </w:rPr>
          <w:instrText xml:space="preserve"> PAGEREF _Toc29153497 \h </w:instrText>
        </w:r>
        <w:r w:rsidR="00C92203">
          <w:rPr>
            <w:noProof/>
            <w:webHidden/>
          </w:rPr>
        </w:r>
        <w:r w:rsidR="00C92203">
          <w:rPr>
            <w:noProof/>
            <w:webHidden/>
          </w:rPr>
          <w:fldChar w:fldCharType="separate"/>
        </w:r>
        <w:r w:rsidR="00C92203">
          <w:rPr>
            <w:noProof/>
            <w:webHidden/>
          </w:rPr>
          <w:t>7</w:t>
        </w:r>
        <w:r w:rsidR="00C92203">
          <w:rPr>
            <w:noProof/>
            <w:webHidden/>
          </w:rPr>
          <w:fldChar w:fldCharType="end"/>
        </w:r>
      </w:hyperlink>
    </w:p>
    <w:p w14:paraId="56C623CA"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498" w:history="1">
        <w:r w:rsidR="00C92203" w:rsidRPr="003F0436">
          <w:rPr>
            <w:rStyle w:val="aff5"/>
            <w:noProof/>
          </w:rPr>
          <w:t>3.1</w:t>
        </w:r>
        <w:r w:rsidR="00C92203">
          <w:rPr>
            <w:rFonts w:asciiTheme="minorHAnsi" w:eastAsiaTheme="minorEastAsia" w:hAnsiTheme="minorHAnsi" w:cstheme="minorBidi"/>
            <w:smallCaps w:val="0"/>
            <w:noProof/>
            <w:sz w:val="21"/>
            <w:szCs w:val="22"/>
          </w:rPr>
          <w:tab/>
        </w:r>
        <w:r w:rsidR="00C92203" w:rsidRPr="003F0436">
          <w:rPr>
            <w:rStyle w:val="aff5"/>
            <w:noProof/>
          </w:rPr>
          <w:t>设计目的</w:t>
        </w:r>
        <w:r w:rsidR="00C92203">
          <w:rPr>
            <w:noProof/>
            <w:webHidden/>
          </w:rPr>
          <w:tab/>
        </w:r>
        <w:r w:rsidR="00C92203">
          <w:rPr>
            <w:noProof/>
            <w:webHidden/>
          </w:rPr>
          <w:fldChar w:fldCharType="begin"/>
        </w:r>
        <w:r w:rsidR="00C92203">
          <w:rPr>
            <w:noProof/>
            <w:webHidden/>
          </w:rPr>
          <w:instrText xml:space="preserve"> PAGEREF _Toc29153498 \h </w:instrText>
        </w:r>
        <w:r w:rsidR="00C92203">
          <w:rPr>
            <w:noProof/>
            <w:webHidden/>
          </w:rPr>
        </w:r>
        <w:r w:rsidR="00C92203">
          <w:rPr>
            <w:noProof/>
            <w:webHidden/>
          </w:rPr>
          <w:fldChar w:fldCharType="separate"/>
        </w:r>
        <w:r w:rsidR="00C92203">
          <w:rPr>
            <w:noProof/>
            <w:webHidden/>
          </w:rPr>
          <w:t>7</w:t>
        </w:r>
        <w:r w:rsidR="00C92203">
          <w:rPr>
            <w:noProof/>
            <w:webHidden/>
          </w:rPr>
          <w:fldChar w:fldCharType="end"/>
        </w:r>
      </w:hyperlink>
    </w:p>
    <w:p w14:paraId="0A57DD45"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499" w:history="1">
        <w:r w:rsidR="00C92203" w:rsidRPr="003F0436">
          <w:rPr>
            <w:rStyle w:val="aff5"/>
            <w:noProof/>
          </w:rPr>
          <w:t>3.2</w:t>
        </w:r>
        <w:r w:rsidR="00C92203">
          <w:rPr>
            <w:rFonts w:asciiTheme="minorHAnsi" w:eastAsiaTheme="minorEastAsia" w:hAnsiTheme="minorHAnsi" w:cstheme="minorBidi"/>
            <w:smallCaps w:val="0"/>
            <w:noProof/>
            <w:sz w:val="21"/>
            <w:szCs w:val="22"/>
          </w:rPr>
          <w:tab/>
        </w:r>
        <w:r w:rsidR="00C92203" w:rsidRPr="003F0436">
          <w:rPr>
            <w:rStyle w:val="aff5"/>
            <w:noProof/>
          </w:rPr>
          <w:t>实验步骤</w:t>
        </w:r>
        <w:r w:rsidR="00C92203">
          <w:rPr>
            <w:noProof/>
            <w:webHidden/>
          </w:rPr>
          <w:tab/>
        </w:r>
        <w:r w:rsidR="00C92203">
          <w:rPr>
            <w:noProof/>
            <w:webHidden/>
          </w:rPr>
          <w:fldChar w:fldCharType="begin"/>
        </w:r>
        <w:r w:rsidR="00C92203">
          <w:rPr>
            <w:noProof/>
            <w:webHidden/>
          </w:rPr>
          <w:instrText xml:space="preserve"> PAGEREF _Toc29153499 \h </w:instrText>
        </w:r>
        <w:r w:rsidR="00C92203">
          <w:rPr>
            <w:noProof/>
            <w:webHidden/>
          </w:rPr>
        </w:r>
        <w:r w:rsidR="00C92203">
          <w:rPr>
            <w:noProof/>
            <w:webHidden/>
          </w:rPr>
          <w:fldChar w:fldCharType="separate"/>
        </w:r>
        <w:r w:rsidR="00C92203">
          <w:rPr>
            <w:noProof/>
            <w:webHidden/>
          </w:rPr>
          <w:t>7</w:t>
        </w:r>
        <w:r w:rsidR="00C92203">
          <w:rPr>
            <w:noProof/>
            <w:webHidden/>
          </w:rPr>
          <w:fldChar w:fldCharType="end"/>
        </w:r>
      </w:hyperlink>
    </w:p>
    <w:p w14:paraId="67D04E38"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500" w:history="1">
        <w:r w:rsidR="00C92203" w:rsidRPr="003F0436">
          <w:rPr>
            <w:rStyle w:val="aff5"/>
            <w:noProof/>
          </w:rPr>
          <w:t>3.3</w:t>
        </w:r>
        <w:r w:rsidR="00C92203">
          <w:rPr>
            <w:rFonts w:asciiTheme="minorHAnsi" w:eastAsiaTheme="minorEastAsia" w:hAnsiTheme="minorHAnsi" w:cstheme="minorBidi"/>
            <w:smallCaps w:val="0"/>
            <w:noProof/>
            <w:sz w:val="21"/>
            <w:szCs w:val="22"/>
          </w:rPr>
          <w:tab/>
        </w:r>
        <w:r w:rsidR="00C92203" w:rsidRPr="003F0436">
          <w:rPr>
            <w:rStyle w:val="aff5"/>
            <w:noProof/>
          </w:rPr>
          <w:t>故障与调试</w:t>
        </w:r>
        <w:r w:rsidR="00C92203">
          <w:rPr>
            <w:noProof/>
            <w:webHidden/>
          </w:rPr>
          <w:tab/>
        </w:r>
        <w:r w:rsidR="00C92203">
          <w:rPr>
            <w:noProof/>
            <w:webHidden/>
          </w:rPr>
          <w:fldChar w:fldCharType="begin"/>
        </w:r>
        <w:r w:rsidR="00C92203">
          <w:rPr>
            <w:noProof/>
            <w:webHidden/>
          </w:rPr>
          <w:instrText xml:space="preserve"> PAGEREF _Toc29153500 \h </w:instrText>
        </w:r>
        <w:r w:rsidR="00C92203">
          <w:rPr>
            <w:noProof/>
            <w:webHidden/>
          </w:rPr>
        </w:r>
        <w:r w:rsidR="00C92203">
          <w:rPr>
            <w:noProof/>
            <w:webHidden/>
          </w:rPr>
          <w:fldChar w:fldCharType="separate"/>
        </w:r>
        <w:r w:rsidR="00C92203">
          <w:rPr>
            <w:noProof/>
            <w:webHidden/>
          </w:rPr>
          <w:t>8</w:t>
        </w:r>
        <w:r w:rsidR="00C92203">
          <w:rPr>
            <w:noProof/>
            <w:webHidden/>
          </w:rPr>
          <w:fldChar w:fldCharType="end"/>
        </w:r>
      </w:hyperlink>
    </w:p>
    <w:p w14:paraId="3D55B65A"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501" w:history="1">
        <w:r w:rsidR="00C92203" w:rsidRPr="003F0436">
          <w:rPr>
            <w:rStyle w:val="aff5"/>
            <w:noProof/>
          </w:rPr>
          <w:t>3.4</w:t>
        </w:r>
        <w:r w:rsidR="00C92203">
          <w:rPr>
            <w:rFonts w:asciiTheme="minorHAnsi" w:eastAsiaTheme="minorEastAsia" w:hAnsiTheme="minorHAnsi" w:cstheme="minorBidi"/>
            <w:smallCaps w:val="0"/>
            <w:noProof/>
            <w:sz w:val="21"/>
            <w:szCs w:val="22"/>
          </w:rPr>
          <w:tab/>
        </w:r>
        <w:r w:rsidR="00C92203" w:rsidRPr="003F0436">
          <w:rPr>
            <w:rStyle w:val="aff5"/>
            <w:noProof/>
          </w:rPr>
          <w:t>存在的不足和缺陷</w:t>
        </w:r>
        <w:r w:rsidR="00C92203">
          <w:rPr>
            <w:noProof/>
            <w:webHidden/>
          </w:rPr>
          <w:tab/>
        </w:r>
        <w:r w:rsidR="00C92203">
          <w:rPr>
            <w:noProof/>
            <w:webHidden/>
          </w:rPr>
          <w:fldChar w:fldCharType="begin"/>
        </w:r>
        <w:r w:rsidR="00C92203">
          <w:rPr>
            <w:noProof/>
            <w:webHidden/>
          </w:rPr>
          <w:instrText xml:space="preserve"> PAGEREF _Toc29153501 \h </w:instrText>
        </w:r>
        <w:r w:rsidR="00C92203">
          <w:rPr>
            <w:noProof/>
            <w:webHidden/>
          </w:rPr>
        </w:r>
        <w:r w:rsidR="00C92203">
          <w:rPr>
            <w:noProof/>
            <w:webHidden/>
          </w:rPr>
          <w:fldChar w:fldCharType="separate"/>
        </w:r>
        <w:r w:rsidR="00C92203">
          <w:rPr>
            <w:noProof/>
            <w:webHidden/>
          </w:rPr>
          <w:t>8</w:t>
        </w:r>
        <w:r w:rsidR="00C92203">
          <w:rPr>
            <w:noProof/>
            <w:webHidden/>
          </w:rPr>
          <w:fldChar w:fldCharType="end"/>
        </w:r>
      </w:hyperlink>
    </w:p>
    <w:p w14:paraId="1C4165C7" w14:textId="77777777" w:rsidR="00C92203" w:rsidRDefault="00DD069F">
      <w:pPr>
        <w:pStyle w:val="TOC1"/>
        <w:tabs>
          <w:tab w:val="left" w:pos="480"/>
          <w:tab w:val="right" w:leader="dot" w:pos="8834"/>
        </w:tabs>
        <w:rPr>
          <w:rFonts w:asciiTheme="minorHAnsi" w:eastAsiaTheme="minorEastAsia" w:hAnsiTheme="minorHAnsi" w:cstheme="minorBidi"/>
          <w:b w:val="0"/>
          <w:bCs w:val="0"/>
          <w:caps w:val="0"/>
          <w:noProof/>
          <w:sz w:val="21"/>
          <w:szCs w:val="22"/>
        </w:rPr>
      </w:pPr>
      <w:hyperlink w:anchor="_Toc29153502" w:history="1">
        <w:r w:rsidR="00C92203" w:rsidRPr="003F0436">
          <w:rPr>
            <w:rStyle w:val="aff5"/>
            <w:noProof/>
          </w:rPr>
          <w:t>4</w:t>
        </w:r>
        <w:r w:rsidR="00C92203">
          <w:rPr>
            <w:rFonts w:asciiTheme="minorHAnsi" w:eastAsiaTheme="minorEastAsia" w:hAnsiTheme="minorHAnsi" w:cstheme="minorBidi"/>
            <w:b w:val="0"/>
            <w:bCs w:val="0"/>
            <w:caps w:val="0"/>
            <w:noProof/>
            <w:sz w:val="21"/>
            <w:szCs w:val="22"/>
          </w:rPr>
          <w:tab/>
        </w:r>
        <w:r w:rsidR="00C92203" w:rsidRPr="003F0436">
          <w:rPr>
            <w:rStyle w:val="aff5"/>
            <w:noProof/>
          </w:rPr>
          <w:t>操作系统设计与实现</w:t>
        </w:r>
        <w:r w:rsidR="00C92203">
          <w:rPr>
            <w:noProof/>
            <w:webHidden/>
          </w:rPr>
          <w:tab/>
        </w:r>
        <w:r w:rsidR="00C92203">
          <w:rPr>
            <w:noProof/>
            <w:webHidden/>
          </w:rPr>
          <w:fldChar w:fldCharType="begin"/>
        </w:r>
        <w:r w:rsidR="00C92203">
          <w:rPr>
            <w:noProof/>
            <w:webHidden/>
          </w:rPr>
          <w:instrText xml:space="preserve"> PAGEREF _Toc29153502 \h </w:instrText>
        </w:r>
        <w:r w:rsidR="00C92203">
          <w:rPr>
            <w:noProof/>
            <w:webHidden/>
          </w:rPr>
        </w:r>
        <w:r w:rsidR="00C92203">
          <w:rPr>
            <w:noProof/>
            <w:webHidden/>
          </w:rPr>
          <w:fldChar w:fldCharType="separate"/>
        </w:r>
        <w:r w:rsidR="00C92203">
          <w:rPr>
            <w:noProof/>
            <w:webHidden/>
          </w:rPr>
          <w:t>9</w:t>
        </w:r>
        <w:r w:rsidR="00C92203">
          <w:rPr>
            <w:noProof/>
            <w:webHidden/>
          </w:rPr>
          <w:fldChar w:fldCharType="end"/>
        </w:r>
      </w:hyperlink>
    </w:p>
    <w:p w14:paraId="13EA36EC"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503" w:history="1">
        <w:r w:rsidR="00C92203" w:rsidRPr="003F0436">
          <w:rPr>
            <w:rStyle w:val="aff5"/>
            <w:noProof/>
          </w:rPr>
          <w:t>4.1</w:t>
        </w:r>
        <w:r w:rsidR="00C92203">
          <w:rPr>
            <w:rFonts w:asciiTheme="minorHAnsi" w:eastAsiaTheme="minorEastAsia" w:hAnsiTheme="minorHAnsi" w:cstheme="minorBidi"/>
            <w:smallCaps w:val="0"/>
            <w:noProof/>
            <w:sz w:val="21"/>
            <w:szCs w:val="22"/>
          </w:rPr>
          <w:tab/>
        </w:r>
        <w:r w:rsidR="00C92203" w:rsidRPr="003F0436">
          <w:rPr>
            <w:rStyle w:val="aff5"/>
            <w:noProof/>
          </w:rPr>
          <w:t>设计目的</w:t>
        </w:r>
        <w:r w:rsidR="00C92203">
          <w:rPr>
            <w:noProof/>
            <w:webHidden/>
          </w:rPr>
          <w:tab/>
        </w:r>
        <w:r w:rsidR="00C92203">
          <w:rPr>
            <w:noProof/>
            <w:webHidden/>
          </w:rPr>
          <w:fldChar w:fldCharType="begin"/>
        </w:r>
        <w:r w:rsidR="00C92203">
          <w:rPr>
            <w:noProof/>
            <w:webHidden/>
          </w:rPr>
          <w:instrText xml:space="preserve"> PAGEREF _Toc29153503 \h </w:instrText>
        </w:r>
        <w:r w:rsidR="00C92203">
          <w:rPr>
            <w:noProof/>
            <w:webHidden/>
          </w:rPr>
        </w:r>
        <w:r w:rsidR="00C92203">
          <w:rPr>
            <w:noProof/>
            <w:webHidden/>
          </w:rPr>
          <w:fldChar w:fldCharType="separate"/>
        </w:r>
        <w:r w:rsidR="00C92203">
          <w:rPr>
            <w:noProof/>
            <w:webHidden/>
          </w:rPr>
          <w:t>9</w:t>
        </w:r>
        <w:r w:rsidR="00C92203">
          <w:rPr>
            <w:noProof/>
            <w:webHidden/>
          </w:rPr>
          <w:fldChar w:fldCharType="end"/>
        </w:r>
      </w:hyperlink>
    </w:p>
    <w:p w14:paraId="1B49B4FB"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504" w:history="1">
        <w:r w:rsidR="00C92203" w:rsidRPr="003F0436">
          <w:rPr>
            <w:rStyle w:val="aff5"/>
            <w:noProof/>
          </w:rPr>
          <w:t>4.2</w:t>
        </w:r>
        <w:r w:rsidR="00C92203">
          <w:rPr>
            <w:rFonts w:asciiTheme="minorHAnsi" w:eastAsiaTheme="minorEastAsia" w:hAnsiTheme="minorHAnsi" w:cstheme="minorBidi"/>
            <w:smallCaps w:val="0"/>
            <w:noProof/>
            <w:sz w:val="21"/>
            <w:szCs w:val="22"/>
          </w:rPr>
          <w:tab/>
        </w:r>
        <w:r w:rsidR="00C92203" w:rsidRPr="003F0436">
          <w:rPr>
            <w:rStyle w:val="aff5"/>
            <w:noProof/>
          </w:rPr>
          <w:t>实验步骤</w:t>
        </w:r>
        <w:r w:rsidR="00C92203">
          <w:rPr>
            <w:noProof/>
            <w:webHidden/>
          </w:rPr>
          <w:tab/>
        </w:r>
        <w:r w:rsidR="00C92203">
          <w:rPr>
            <w:noProof/>
            <w:webHidden/>
          </w:rPr>
          <w:fldChar w:fldCharType="begin"/>
        </w:r>
        <w:r w:rsidR="00C92203">
          <w:rPr>
            <w:noProof/>
            <w:webHidden/>
          </w:rPr>
          <w:instrText xml:space="preserve"> PAGEREF _Toc29153504 \h </w:instrText>
        </w:r>
        <w:r w:rsidR="00C92203">
          <w:rPr>
            <w:noProof/>
            <w:webHidden/>
          </w:rPr>
        </w:r>
        <w:r w:rsidR="00C92203">
          <w:rPr>
            <w:noProof/>
            <w:webHidden/>
          </w:rPr>
          <w:fldChar w:fldCharType="separate"/>
        </w:r>
        <w:r w:rsidR="00C92203">
          <w:rPr>
            <w:noProof/>
            <w:webHidden/>
          </w:rPr>
          <w:t>9</w:t>
        </w:r>
        <w:r w:rsidR="00C92203">
          <w:rPr>
            <w:noProof/>
            <w:webHidden/>
          </w:rPr>
          <w:fldChar w:fldCharType="end"/>
        </w:r>
      </w:hyperlink>
    </w:p>
    <w:p w14:paraId="75B0D254" w14:textId="77777777" w:rsidR="00C92203" w:rsidRDefault="00DD069F">
      <w:pPr>
        <w:pStyle w:val="TOC1"/>
        <w:tabs>
          <w:tab w:val="left" w:pos="480"/>
          <w:tab w:val="right" w:leader="dot" w:pos="8834"/>
        </w:tabs>
        <w:rPr>
          <w:rFonts w:asciiTheme="minorHAnsi" w:eastAsiaTheme="minorEastAsia" w:hAnsiTheme="minorHAnsi" w:cstheme="minorBidi"/>
          <w:b w:val="0"/>
          <w:bCs w:val="0"/>
          <w:caps w:val="0"/>
          <w:noProof/>
          <w:sz w:val="21"/>
          <w:szCs w:val="22"/>
        </w:rPr>
      </w:pPr>
      <w:hyperlink w:anchor="_Toc29153505" w:history="1">
        <w:r w:rsidR="00C92203" w:rsidRPr="003F0436">
          <w:rPr>
            <w:rStyle w:val="aff5"/>
            <w:noProof/>
          </w:rPr>
          <w:t>5</w:t>
        </w:r>
        <w:r w:rsidR="00C92203">
          <w:rPr>
            <w:rFonts w:asciiTheme="minorHAnsi" w:eastAsiaTheme="minorEastAsia" w:hAnsiTheme="minorHAnsi" w:cstheme="minorBidi"/>
            <w:b w:val="0"/>
            <w:bCs w:val="0"/>
            <w:caps w:val="0"/>
            <w:noProof/>
            <w:sz w:val="21"/>
            <w:szCs w:val="22"/>
          </w:rPr>
          <w:tab/>
        </w:r>
        <w:r w:rsidR="00C92203" w:rsidRPr="003F0436">
          <w:rPr>
            <w:rStyle w:val="aff5"/>
            <w:noProof/>
          </w:rPr>
          <w:t>应用设计与实现</w:t>
        </w:r>
        <w:r w:rsidR="00C92203">
          <w:rPr>
            <w:noProof/>
            <w:webHidden/>
          </w:rPr>
          <w:tab/>
        </w:r>
        <w:r w:rsidR="00C92203">
          <w:rPr>
            <w:noProof/>
            <w:webHidden/>
          </w:rPr>
          <w:fldChar w:fldCharType="begin"/>
        </w:r>
        <w:r w:rsidR="00C92203">
          <w:rPr>
            <w:noProof/>
            <w:webHidden/>
          </w:rPr>
          <w:instrText xml:space="preserve"> PAGEREF _Toc29153505 \h </w:instrText>
        </w:r>
        <w:r w:rsidR="00C92203">
          <w:rPr>
            <w:noProof/>
            <w:webHidden/>
          </w:rPr>
        </w:r>
        <w:r w:rsidR="00C92203">
          <w:rPr>
            <w:noProof/>
            <w:webHidden/>
          </w:rPr>
          <w:fldChar w:fldCharType="separate"/>
        </w:r>
        <w:r w:rsidR="00C92203">
          <w:rPr>
            <w:noProof/>
            <w:webHidden/>
          </w:rPr>
          <w:t>14</w:t>
        </w:r>
        <w:r w:rsidR="00C92203">
          <w:rPr>
            <w:noProof/>
            <w:webHidden/>
          </w:rPr>
          <w:fldChar w:fldCharType="end"/>
        </w:r>
      </w:hyperlink>
    </w:p>
    <w:p w14:paraId="1B81D5DB"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506" w:history="1">
        <w:r w:rsidR="00C92203" w:rsidRPr="003F0436">
          <w:rPr>
            <w:rStyle w:val="aff5"/>
            <w:noProof/>
          </w:rPr>
          <w:t>5.1</w:t>
        </w:r>
        <w:r w:rsidR="00C92203">
          <w:rPr>
            <w:rFonts w:asciiTheme="minorHAnsi" w:eastAsiaTheme="minorEastAsia" w:hAnsiTheme="minorHAnsi" w:cstheme="minorBidi"/>
            <w:smallCaps w:val="0"/>
            <w:noProof/>
            <w:sz w:val="21"/>
            <w:szCs w:val="22"/>
          </w:rPr>
          <w:tab/>
        </w:r>
        <w:r w:rsidR="00C92203" w:rsidRPr="003F0436">
          <w:rPr>
            <w:rStyle w:val="aff5"/>
            <w:noProof/>
          </w:rPr>
          <w:t>设计目的</w:t>
        </w:r>
        <w:r w:rsidR="00C92203">
          <w:rPr>
            <w:noProof/>
            <w:webHidden/>
          </w:rPr>
          <w:tab/>
        </w:r>
        <w:r w:rsidR="00C92203">
          <w:rPr>
            <w:noProof/>
            <w:webHidden/>
          </w:rPr>
          <w:fldChar w:fldCharType="begin"/>
        </w:r>
        <w:r w:rsidR="00C92203">
          <w:rPr>
            <w:noProof/>
            <w:webHidden/>
          </w:rPr>
          <w:instrText xml:space="preserve"> PAGEREF _Toc29153506 \h </w:instrText>
        </w:r>
        <w:r w:rsidR="00C92203">
          <w:rPr>
            <w:noProof/>
            <w:webHidden/>
          </w:rPr>
        </w:r>
        <w:r w:rsidR="00C92203">
          <w:rPr>
            <w:noProof/>
            <w:webHidden/>
          </w:rPr>
          <w:fldChar w:fldCharType="separate"/>
        </w:r>
        <w:r w:rsidR="00C92203">
          <w:rPr>
            <w:noProof/>
            <w:webHidden/>
          </w:rPr>
          <w:t>14</w:t>
        </w:r>
        <w:r w:rsidR="00C92203">
          <w:rPr>
            <w:noProof/>
            <w:webHidden/>
          </w:rPr>
          <w:fldChar w:fldCharType="end"/>
        </w:r>
      </w:hyperlink>
    </w:p>
    <w:p w14:paraId="5EF5F76B"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507" w:history="1">
        <w:r w:rsidR="00C92203" w:rsidRPr="003F0436">
          <w:rPr>
            <w:rStyle w:val="aff5"/>
            <w:noProof/>
          </w:rPr>
          <w:t>5.2</w:t>
        </w:r>
        <w:r w:rsidR="00C92203">
          <w:rPr>
            <w:rFonts w:asciiTheme="minorHAnsi" w:eastAsiaTheme="minorEastAsia" w:hAnsiTheme="minorHAnsi" w:cstheme="minorBidi"/>
            <w:smallCaps w:val="0"/>
            <w:noProof/>
            <w:sz w:val="21"/>
            <w:szCs w:val="22"/>
          </w:rPr>
          <w:tab/>
        </w:r>
        <w:r w:rsidR="00C92203" w:rsidRPr="003F0436">
          <w:rPr>
            <w:rStyle w:val="aff5"/>
            <w:noProof/>
          </w:rPr>
          <w:t>实验步骤</w:t>
        </w:r>
        <w:r w:rsidR="00C92203">
          <w:rPr>
            <w:noProof/>
            <w:webHidden/>
          </w:rPr>
          <w:tab/>
        </w:r>
        <w:r w:rsidR="00C92203">
          <w:rPr>
            <w:noProof/>
            <w:webHidden/>
          </w:rPr>
          <w:fldChar w:fldCharType="begin"/>
        </w:r>
        <w:r w:rsidR="00C92203">
          <w:rPr>
            <w:noProof/>
            <w:webHidden/>
          </w:rPr>
          <w:instrText xml:space="preserve"> PAGEREF _Toc29153507 \h </w:instrText>
        </w:r>
        <w:r w:rsidR="00C92203">
          <w:rPr>
            <w:noProof/>
            <w:webHidden/>
          </w:rPr>
        </w:r>
        <w:r w:rsidR="00C92203">
          <w:rPr>
            <w:noProof/>
            <w:webHidden/>
          </w:rPr>
          <w:fldChar w:fldCharType="separate"/>
        </w:r>
        <w:r w:rsidR="00C92203">
          <w:rPr>
            <w:noProof/>
            <w:webHidden/>
          </w:rPr>
          <w:t>14</w:t>
        </w:r>
        <w:r w:rsidR="00C92203">
          <w:rPr>
            <w:noProof/>
            <w:webHidden/>
          </w:rPr>
          <w:fldChar w:fldCharType="end"/>
        </w:r>
      </w:hyperlink>
    </w:p>
    <w:p w14:paraId="1D219AF1"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508" w:history="1">
        <w:r w:rsidR="00C92203" w:rsidRPr="003F0436">
          <w:rPr>
            <w:rStyle w:val="aff5"/>
            <w:noProof/>
          </w:rPr>
          <w:t>5.3</w:t>
        </w:r>
        <w:r w:rsidR="00C92203">
          <w:rPr>
            <w:rFonts w:asciiTheme="minorHAnsi" w:eastAsiaTheme="minorEastAsia" w:hAnsiTheme="minorHAnsi" w:cstheme="minorBidi"/>
            <w:smallCaps w:val="0"/>
            <w:noProof/>
            <w:sz w:val="21"/>
            <w:szCs w:val="22"/>
          </w:rPr>
          <w:tab/>
        </w:r>
        <w:r w:rsidR="00C92203" w:rsidRPr="003F0436">
          <w:rPr>
            <w:rStyle w:val="aff5"/>
            <w:noProof/>
          </w:rPr>
          <w:t>故障与调试</w:t>
        </w:r>
        <w:r w:rsidR="00C92203">
          <w:rPr>
            <w:noProof/>
            <w:webHidden/>
          </w:rPr>
          <w:tab/>
        </w:r>
        <w:r w:rsidR="00C92203">
          <w:rPr>
            <w:noProof/>
            <w:webHidden/>
          </w:rPr>
          <w:fldChar w:fldCharType="begin"/>
        </w:r>
        <w:r w:rsidR="00C92203">
          <w:rPr>
            <w:noProof/>
            <w:webHidden/>
          </w:rPr>
          <w:instrText xml:space="preserve"> PAGEREF _Toc29153508 \h </w:instrText>
        </w:r>
        <w:r w:rsidR="00C92203">
          <w:rPr>
            <w:noProof/>
            <w:webHidden/>
          </w:rPr>
        </w:r>
        <w:r w:rsidR="00C92203">
          <w:rPr>
            <w:noProof/>
            <w:webHidden/>
          </w:rPr>
          <w:fldChar w:fldCharType="separate"/>
        </w:r>
        <w:r w:rsidR="00C92203">
          <w:rPr>
            <w:noProof/>
            <w:webHidden/>
          </w:rPr>
          <w:t>19</w:t>
        </w:r>
        <w:r w:rsidR="00C92203">
          <w:rPr>
            <w:noProof/>
            <w:webHidden/>
          </w:rPr>
          <w:fldChar w:fldCharType="end"/>
        </w:r>
      </w:hyperlink>
    </w:p>
    <w:p w14:paraId="2D41C593"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509" w:history="1">
        <w:r w:rsidR="00C92203" w:rsidRPr="003F0436">
          <w:rPr>
            <w:rStyle w:val="aff5"/>
            <w:noProof/>
          </w:rPr>
          <w:t>5.4</w:t>
        </w:r>
        <w:r w:rsidR="00C92203">
          <w:rPr>
            <w:rFonts w:asciiTheme="minorHAnsi" w:eastAsiaTheme="minorEastAsia" w:hAnsiTheme="minorHAnsi" w:cstheme="minorBidi"/>
            <w:smallCaps w:val="0"/>
            <w:noProof/>
            <w:sz w:val="21"/>
            <w:szCs w:val="22"/>
          </w:rPr>
          <w:tab/>
        </w:r>
        <w:r w:rsidR="00C92203" w:rsidRPr="003F0436">
          <w:rPr>
            <w:rStyle w:val="aff5"/>
            <w:noProof/>
          </w:rPr>
          <w:t>存在的不足和缺陷</w:t>
        </w:r>
        <w:r w:rsidR="00C92203">
          <w:rPr>
            <w:noProof/>
            <w:webHidden/>
          </w:rPr>
          <w:tab/>
        </w:r>
        <w:r w:rsidR="00C92203">
          <w:rPr>
            <w:noProof/>
            <w:webHidden/>
          </w:rPr>
          <w:fldChar w:fldCharType="begin"/>
        </w:r>
        <w:r w:rsidR="00C92203">
          <w:rPr>
            <w:noProof/>
            <w:webHidden/>
          </w:rPr>
          <w:instrText xml:space="preserve"> PAGEREF _Toc29153509 \h </w:instrText>
        </w:r>
        <w:r w:rsidR="00C92203">
          <w:rPr>
            <w:noProof/>
            <w:webHidden/>
          </w:rPr>
        </w:r>
        <w:r w:rsidR="00C92203">
          <w:rPr>
            <w:noProof/>
            <w:webHidden/>
          </w:rPr>
          <w:fldChar w:fldCharType="separate"/>
        </w:r>
        <w:r w:rsidR="00C92203">
          <w:rPr>
            <w:noProof/>
            <w:webHidden/>
          </w:rPr>
          <w:t>19</w:t>
        </w:r>
        <w:r w:rsidR="00C92203">
          <w:rPr>
            <w:noProof/>
            <w:webHidden/>
          </w:rPr>
          <w:fldChar w:fldCharType="end"/>
        </w:r>
      </w:hyperlink>
    </w:p>
    <w:p w14:paraId="4F4570D1" w14:textId="77777777" w:rsidR="00C92203" w:rsidRDefault="00DD069F">
      <w:pPr>
        <w:pStyle w:val="TOC1"/>
        <w:tabs>
          <w:tab w:val="left" w:pos="480"/>
          <w:tab w:val="right" w:leader="dot" w:pos="8834"/>
        </w:tabs>
        <w:rPr>
          <w:rFonts w:asciiTheme="minorHAnsi" w:eastAsiaTheme="minorEastAsia" w:hAnsiTheme="minorHAnsi" w:cstheme="minorBidi"/>
          <w:b w:val="0"/>
          <w:bCs w:val="0"/>
          <w:caps w:val="0"/>
          <w:noProof/>
          <w:sz w:val="21"/>
          <w:szCs w:val="22"/>
        </w:rPr>
      </w:pPr>
      <w:hyperlink w:anchor="_Toc29153510" w:history="1">
        <w:r w:rsidR="00C92203" w:rsidRPr="003F0436">
          <w:rPr>
            <w:rStyle w:val="aff5"/>
            <w:noProof/>
          </w:rPr>
          <w:t>6</w:t>
        </w:r>
        <w:r w:rsidR="00C92203">
          <w:rPr>
            <w:rFonts w:asciiTheme="minorHAnsi" w:eastAsiaTheme="minorEastAsia" w:hAnsiTheme="minorHAnsi" w:cstheme="minorBidi"/>
            <w:b w:val="0"/>
            <w:bCs w:val="0"/>
            <w:caps w:val="0"/>
            <w:noProof/>
            <w:sz w:val="21"/>
            <w:szCs w:val="22"/>
          </w:rPr>
          <w:tab/>
        </w:r>
        <w:r w:rsidR="00C92203" w:rsidRPr="003F0436">
          <w:rPr>
            <w:rStyle w:val="aff5"/>
            <w:noProof/>
          </w:rPr>
          <w:t>总结与心得</w:t>
        </w:r>
        <w:r w:rsidR="00C92203">
          <w:rPr>
            <w:noProof/>
            <w:webHidden/>
          </w:rPr>
          <w:tab/>
        </w:r>
        <w:r w:rsidR="00C92203">
          <w:rPr>
            <w:noProof/>
            <w:webHidden/>
          </w:rPr>
          <w:fldChar w:fldCharType="begin"/>
        </w:r>
        <w:r w:rsidR="00C92203">
          <w:rPr>
            <w:noProof/>
            <w:webHidden/>
          </w:rPr>
          <w:instrText xml:space="preserve"> PAGEREF _Toc29153510 \h </w:instrText>
        </w:r>
        <w:r w:rsidR="00C92203">
          <w:rPr>
            <w:noProof/>
            <w:webHidden/>
          </w:rPr>
        </w:r>
        <w:r w:rsidR="00C92203">
          <w:rPr>
            <w:noProof/>
            <w:webHidden/>
          </w:rPr>
          <w:fldChar w:fldCharType="separate"/>
        </w:r>
        <w:r w:rsidR="00C92203">
          <w:rPr>
            <w:noProof/>
            <w:webHidden/>
          </w:rPr>
          <w:t>20</w:t>
        </w:r>
        <w:r w:rsidR="00C92203">
          <w:rPr>
            <w:noProof/>
            <w:webHidden/>
          </w:rPr>
          <w:fldChar w:fldCharType="end"/>
        </w:r>
      </w:hyperlink>
    </w:p>
    <w:p w14:paraId="3605E8A7"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511" w:history="1">
        <w:r w:rsidR="00C92203" w:rsidRPr="003F0436">
          <w:rPr>
            <w:rStyle w:val="aff5"/>
            <w:noProof/>
          </w:rPr>
          <w:t>6.1</w:t>
        </w:r>
        <w:r w:rsidR="00C92203">
          <w:rPr>
            <w:rFonts w:asciiTheme="minorHAnsi" w:eastAsiaTheme="minorEastAsia" w:hAnsiTheme="minorHAnsi" w:cstheme="minorBidi"/>
            <w:smallCaps w:val="0"/>
            <w:noProof/>
            <w:sz w:val="21"/>
            <w:szCs w:val="22"/>
          </w:rPr>
          <w:tab/>
        </w:r>
        <w:r w:rsidR="00C92203" w:rsidRPr="003F0436">
          <w:rPr>
            <w:rStyle w:val="aff5"/>
            <w:noProof/>
          </w:rPr>
          <w:t>实验总结</w:t>
        </w:r>
        <w:r w:rsidR="00C92203">
          <w:rPr>
            <w:noProof/>
            <w:webHidden/>
          </w:rPr>
          <w:tab/>
        </w:r>
        <w:r w:rsidR="00C92203">
          <w:rPr>
            <w:noProof/>
            <w:webHidden/>
          </w:rPr>
          <w:fldChar w:fldCharType="begin"/>
        </w:r>
        <w:r w:rsidR="00C92203">
          <w:rPr>
            <w:noProof/>
            <w:webHidden/>
          </w:rPr>
          <w:instrText xml:space="preserve"> PAGEREF _Toc29153511 \h </w:instrText>
        </w:r>
        <w:r w:rsidR="00C92203">
          <w:rPr>
            <w:noProof/>
            <w:webHidden/>
          </w:rPr>
        </w:r>
        <w:r w:rsidR="00C92203">
          <w:rPr>
            <w:noProof/>
            <w:webHidden/>
          </w:rPr>
          <w:fldChar w:fldCharType="separate"/>
        </w:r>
        <w:r w:rsidR="00C92203">
          <w:rPr>
            <w:noProof/>
            <w:webHidden/>
          </w:rPr>
          <w:t>20</w:t>
        </w:r>
        <w:r w:rsidR="00C92203">
          <w:rPr>
            <w:noProof/>
            <w:webHidden/>
          </w:rPr>
          <w:fldChar w:fldCharType="end"/>
        </w:r>
      </w:hyperlink>
    </w:p>
    <w:p w14:paraId="1BBB29A2"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512" w:history="1">
        <w:r w:rsidR="00C92203" w:rsidRPr="003F0436">
          <w:rPr>
            <w:rStyle w:val="aff5"/>
            <w:noProof/>
          </w:rPr>
          <w:t>6.2</w:t>
        </w:r>
        <w:r w:rsidR="00C92203">
          <w:rPr>
            <w:rFonts w:asciiTheme="minorHAnsi" w:eastAsiaTheme="minorEastAsia" w:hAnsiTheme="minorHAnsi" w:cstheme="minorBidi"/>
            <w:smallCaps w:val="0"/>
            <w:noProof/>
            <w:sz w:val="21"/>
            <w:szCs w:val="22"/>
          </w:rPr>
          <w:tab/>
        </w:r>
        <w:r w:rsidR="00C92203" w:rsidRPr="003F0436">
          <w:rPr>
            <w:rStyle w:val="aff5"/>
            <w:noProof/>
          </w:rPr>
          <w:t>实验心得</w:t>
        </w:r>
        <w:r w:rsidR="00C92203">
          <w:rPr>
            <w:noProof/>
            <w:webHidden/>
          </w:rPr>
          <w:tab/>
        </w:r>
        <w:r w:rsidR="00C92203">
          <w:rPr>
            <w:noProof/>
            <w:webHidden/>
          </w:rPr>
          <w:fldChar w:fldCharType="begin"/>
        </w:r>
        <w:r w:rsidR="00C92203">
          <w:rPr>
            <w:noProof/>
            <w:webHidden/>
          </w:rPr>
          <w:instrText xml:space="preserve"> PAGEREF _Toc29153512 \h </w:instrText>
        </w:r>
        <w:r w:rsidR="00C92203">
          <w:rPr>
            <w:noProof/>
            <w:webHidden/>
          </w:rPr>
        </w:r>
        <w:r w:rsidR="00C92203">
          <w:rPr>
            <w:noProof/>
            <w:webHidden/>
          </w:rPr>
          <w:fldChar w:fldCharType="separate"/>
        </w:r>
        <w:r w:rsidR="00C92203">
          <w:rPr>
            <w:noProof/>
            <w:webHidden/>
          </w:rPr>
          <w:t>20</w:t>
        </w:r>
        <w:r w:rsidR="00C92203">
          <w:rPr>
            <w:noProof/>
            <w:webHidden/>
          </w:rPr>
          <w:fldChar w:fldCharType="end"/>
        </w:r>
      </w:hyperlink>
    </w:p>
    <w:p w14:paraId="7638F2F5" w14:textId="77777777" w:rsidR="00C92203" w:rsidRDefault="00DD069F">
      <w:pPr>
        <w:pStyle w:val="TOC2"/>
        <w:tabs>
          <w:tab w:val="left" w:pos="960"/>
          <w:tab w:val="right" w:leader="dot" w:pos="8834"/>
        </w:tabs>
        <w:rPr>
          <w:rFonts w:asciiTheme="minorHAnsi" w:eastAsiaTheme="minorEastAsia" w:hAnsiTheme="minorHAnsi" w:cstheme="minorBidi"/>
          <w:smallCaps w:val="0"/>
          <w:noProof/>
          <w:sz w:val="21"/>
          <w:szCs w:val="22"/>
        </w:rPr>
      </w:pPr>
      <w:hyperlink w:anchor="_Toc29153513" w:history="1">
        <w:r w:rsidR="00C92203" w:rsidRPr="003F0436">
          <w:rPr>
            <w:rStyle w:val="aff5"/>
            <w:noProof/>
          </w:rPr>
          <w:t>6.3</w:t>
        </w:r>
        <w:r w:rsidR="00C92203">
          <w:rPr>
            <w:rFonts w:asciiTheme="minorHAnsi" w:eastAsiaTheme="minorEastAsia" w:hAnsiTheme="minorHAnsi" w:cstheme="minorBidi"/>
            <w:smallCaps w:val="0"/>
            <w:noProof/>
            <w:sz w:val="21"/>
            <w:szCs w:val="22"/>
          </w:rPr>
          <w:tab/>
        </w:r>
        <w:r w:rsidR="00C92203" w:rsidRPr="003F0436">
          <w:rPr>
            <w:rStyle w:val="aff5"/>
            <w:noProof/>
          </w:rPr>
          <w:t>意见与建议</w:t>
        </w:r>
        <w:r w:rsidR="00C92203">
          <w:rPr>
            <w:noProof/>
            <w:webHidden/>
          </w:rPr>
          <w:tab/>
        </w:r>
        <w:r w:rsidR="00C92203">
          <w:rPr>
            <w:noProof/>
            <w:webHidden/>
          </w:rPr>
          <w:fldChar w:fldCharType="begin"/>
        </w:r>
        <w:r w:rsidR="00C92203">
          <w:rPr>
            <w:noProof/>
            <w:webHidden/>
          </w:rPr>
          <w:instrText xml:space="preserve"> PAGEREF _Toc29153513 \h </w:instrText>
        </w:r>
        <w:r w:rsidR="00C92203">
          <w:rPr>
            <w:noProof/>
            <w:webHidden/>
          </w:rPr>
        </w:r>
        <w:r w:rsidR="00C92203">
          <w:rPr>
            <w:noProof/>
            <w:webHidden/>
          </w:rPr>
          <w:fldChar w:fldCharType="separate"/>
        </w:r>
        <w:r w:rsidR="00C92203">
          <w:rPr>
            <w:noProof/>
            <w:webHidden/>
          </w:rPr>
          <w:t>20</w:t>
        </w:r>
        <w:r w:rsidR="00C92203">
          <w:rPr>
            <w:noProof/>
            <w:webHidden/>
          </w:rPr>
          <w:fldChar w:fldCharType="end"/>
        </w:r>
      </w:hyperlink>
    </w:p>
    <w:p w14:paraId="01CD894F" w14:textId="77777777" w:rsidR="00C92203" w:rsidRDefault="00DD069F">
      <w:pPr>
        <w:pStyle w:val="TOC1"/>
        <w:tabs>
          <w:tab w:val="right" w:leader="dot" w:pos="8834"/>
        </w:tabs>
        <w:rPr>
          <w:rFonts w:asciiTheme="minorHAnsi" w:eastAsiaTheme="minorEastAsia" w:hAnsiTheme="minorHAnsi" w:cstheme="minorBidi"/>
          <w:b w:val="0"/>
          <w:bCs w:val="0"/>
          <w:caps w:val="0"/>
          <w:noProof/>
          <w:sz w:val="21"/>
          <w:szCs w:val="22"/>
        </w:rPr>
      </w:pPr>
      <w:hyperlink w:anchor="_Toc29153514" w:history="1">
        <w:r w:rsidR="00C92203" w:rsidRPr="003F0436">
          <w:rPr>
            <w:rStyle w:val="aff5"/>
            <w:noProof/>
          </w:rPr>
          <w:t>致谢</w:t>
        </w:r>
        <w:r w:rsidR="00C92203">
          <w:rPr>
            <w:noProof/>
            <w:webHidden/>
          </w:rPr>
          <w:tab/>
        </w:r>
        <w:r w:rsidR="00C92203">
          <w:rPr>
            <w:noProof/>
            <w:webHidden/>
          </w:rPr>
          <w:fldChar w:fldCharType="begin"/>
        </w:r>
        <w:r w:rsidR="00C92203">
          <w:rPr>
            <w:noProof/>
            <w:webHidden/>
          </w:rPr>
          <w:instrText xml:space="preserve"> PAGEREF _Toc29153514 \h </w:instrText>
        </w:r>
        <w:r w:rsidR="00C92203">
          <w:rPr>
            <w:noProof/>
            <w:webHidden/>
          </w:rPr>
        </w:r>
        <w:r w:rsidR="00C92203">
          <w:rPr>
            <w:noProof/>
            <w:webHidden/>
          </w:rPr>
          <w:fldChar w:fldCharType="separate"/>
        </w:r>
        <w:r w:rsidR="00C92203">
          <w:rPr>
            <w:noProof/>
            <w:webHidden/>
          </w:rPr>
          <w:t>21</w:t>
        </w:r>
        <w:r w:rsidR="00C92203">
          <w:rPr>
            <w:noProof/>
            <w:webHidden/>
          </w:rPr>
          <w:fldChar w:fldCharType="end"/>
        </w:r>
      </w:hyperlink>
    </w:p>
    <w:p w14:paraId="4519492E" w14:textId="77777777" w:rsidR="00C92203" w:rsidRDefault="00DD069F">
      <w:pPr>
        <w:pStyle w:val="TOC1"/>
        <w:tabs>
          <w:tab w:val="right" w:leader="dot" w:pos="8834"/>
        </w:tabs>
        <w:rPr>
          <w:rFonts w:asciiTheme="minorHAnsi" w:eastAsiaTheme="minorEastAsia" w:hAnsiTheme="minorHAnsi" w:cstheme="minorBidi"/>
          <w:b w:val="0"/>
          <w:bCs w:val="0"/>
          <w:caps w:val="0"/>
          <w:noProof/>
          <w:sz w:val="21"/>
          <w:szCs w:val="22"/>
        </w:rPr>
      </w:pPr>
      <w:hyperlink w:anchor="_Toc29153515" w:history="1">
        <w:r w:rsidR="00C92203" w:rsidRPr="003F0436">
          <w:rPr>
            <w:rStyle w:val="aff5"/>
            <w:noProof/>
          </w:rPr>
          <w:t>参考文献</w:t>
        </w:r>
        <w:r w:rsidR="00C92203">
          <w:rPr>
            <w:noProof/>
            <w:webHidden/>
          </w:rPr>
          <w:tab/>
        </w:r>
        <w:r w:rsidR="00C92203">
          <w:rPr>
            <w:noProof/>
            <w:webHidden/>
          </w:rPr>
          <w:fldChar w:fldCharType="begin"/>
        </w:r>
        <w:r w:rsidR="00C92203">
          <w:rPr>
            <w:noProof/>
            <w:webHidden/>
          </w:rPr>
          <w:instrText xml:space="preserve"> PAGEREF _Toc29153515 \h </w:instrText>
        </w:r>
        <w:r w:rsidR="00C92203">
          <w:rPr>
            <w:noProof/>
            <w:webHidden/>
          </w:rPr>
        </w:r>
        <w:r w:rsidR="00C92203">
          <w:rPr>
            <w:noProof/>
            <w:webHidden/>
          </w:rPr>
          <w:fldChar w:fldCharType="separate"/>
        </w:r>
        <w:r w:rsidR="00C92203">
          <w:rPr>
            <w:noProof/>
            <w:webHidden/>
          </w:rPr>
          <w:t>22</w:t>
        </w:r>
        <w:r w:rsidR="00C92203">
          <w:rPr>
            <w:noProof/>
            <w:webHidden/>
          </w:rPr>
          <w:fldChar w:fldCharType="end"/>
        </w:r>
      </w:hyperlink>
    </w:p>
    <w:p w14:paraId="76194D5D" w14:textId="77777777" w:rsidR="002435BB" w:rsidRDefault="00CB772E">
      <w:pPr>
        <w:sectPr w:rsidR="002435BB">
          <w:headerReference w:type="default" r:id="rId20"/>
          <w:footerReference w:type="default" r:id="rId21"/>
          <w:footnotePr>
            <w:numRestart w:val="eachPage"/>
          </w:footnotePr>
          <w:pgSz w:w="11906" w:h="16838"/>
          <w:pgMar w:top="1843" w:right="1531" w:bottom="1588" w:left="1531" w:header="851" w:footer="992" w:gutter="0"/>
          <w:pgNumType w:fmt="upperRoman" w:start="1"/>
          <w:cols w:space="720"/>
          <w:docGrid w:type="linesAndChars" w:linePitch="459"/>
        </w:sectPr>
      </w:pPr>
      <w:r>
        <w:fldChar w:fldCharType="end"/>
      </w:r>
    </w:p>
    <w:p w14:paraId="43B9EFF5" w14:textId="77777777" w:rsidR="002435BB" w:rsidRDefault="00CB772E">
      <w:pPr>
        <w:pStyle w:val="10"/>
        <w:rPr>
          <w:rFonts w:ascii="Times" w:cs="Times"/>
        </w:rPr>
      </w:pPr>
      <w:bookmarkStart w:id="13" w:name="_Toc29153489"/>
      <w:bookmarkEnd w:id="7"/>
      <w:bookmarkEnd w:id="8"/>
      <w:bookmarkEnd w:id="9"/>
      <w:bookmarkEnd w:id="10"/>
      <w:bookmarkEnd w:id="11"/>
      <w:bookmarkEnd w:id="12"/>
      <w:r>
        <w:rPr>
          <w:rFonts w:hint="eastAsia"/>
        </w:rPr>
        <w:lastRenderedPageBreak/>
        <w:t>课程设计概述</w:t>
      </w:r>
      <w:bookmarkEnd w:id="13"/>
    </w:p>
    <w:p w14:paraId="4F37578E" w14:textId="77777777" w:rsidR="002435BB" w:rsidRDefault="00CB772E">
      <w:pPr>
        <w:pStyle w:val="2"/>
        <w:tabs>
          <w:tab w:val="left" w:pos="567"/>
        </w:tabs>
        <w:ind w:left="818" w:right="240" w:hanging="818"/>
      </w:pPr>
      <w:bookmarkStart w:id="14" w:name="_Toc29153490"/>
      <w:r>
        <w:rPr>
          <w:rFonts w:hint="eastAsia"/>
        </w:rPr>
        <w:t>课程设计目的</w:t>
      </w:r>
      <w:bookmarkEnd w:id="14"/>
    </w:p>
    <w:p w14:paraId="1926BC5A" w14:textId="77777777" w:rsidR="00374261" w:rsidRPr="00374261" w:rsidRDefault="00374261" w:rsidP="00374261">
      <w:pPr>
        <w:spacing w:beforeLines="30" w:before="137" w:line="324" w:lineRule="auto"/>
        <w:ind w:firstLineChars="200" w:firstLine="480"/>
        <w:rPr>
          <w:rFonts w:ascii="宋体" w:hAnsi="宋体" w:cs="宋体"/>
        </w:rPr>
      </w:pPr>
      <w:bookmarkStart w:id="15" w:name="_Ref435813599"/>
      <w:bookmarkStart w:id="16" w:name="_Ref435813523"/>
      <w:bookmarkStart w:id="17" w:name="_Toc134007858"/>
      <w:bookmarkStart w:id="18" w:name="_Toc135227308"/>
      <w:bookmarkStart w:id="19" w:name="_Toc135227387"/>
      <w:bookmarkStart w:id="20" w:name="_Toc135227509"/>
      <w:bookmarkStart w:id="21" w:name="_Toc266358960"/>
      <w:r w:rsidRPr="00374261">
        <w:rPr>
          <w:rFonts w:ascii="宋体" w:hAnsi="宋体" w:cs="宋体" w:hint="eastAsia"/>
        </w:rPr>
        <w:t>《系统能力培养综合实践之蓝牙小车》的具体目标包括：</w:t>
      </w:r>
    </w:p>
    <w:p w14:paraId="7E149365" w14:textId="77777777" w:rsidR="00374261" w:rsidRPr="00374261" w:rsidRDefault="00374261" w:rsidP="00374261">
      <w:pPr>
        <w:spacing w:beforeLines="30" w:before="137" w:line="324" w:lineRule="auto"/>
        <w:ind w:firstLineChars="200" w:firstLine="480"/>
        <w:rPr>
          <w:rFonts w:ascii="宋体" w:hAnsi="宋体" w:cs="宋体"/>
        </w:rPr>
      </w:pPr>
      <w:r w:rsidRPr="00374261">
        <w:rPr>
          <w:rFonts w:ascii="宋体" w:hAnsi="宋体" w:cs="宋体" w:hint="eastAsia"/>
        </w:rPr>
        <w:t>目标1:基于FPGA开发板能设计满足设计任务要求的蓝牙小车，通过所设计系统在FPGA资源消耗、系统的性能、功能完备、操作的便利、存在的问题等因素的分析，评价解决方案可能存在的对社会和环境等方面的影响，并对设计方案进行优化。</w:t>
      </w:r>
    </w:p>
    <w:p w14:paraId="76678D90" w14:textId="77777777" w:rsidR="00374261" w:rsidRPr="00374261" w:rsidRDefault="00374261" w:rsidP="00374261">
      <w:pPr>
        <w:spacing w:beforeLines="30" w:before="137" w:line="324" w:lineRule="auto"/>
        <w:ind w:firstLineChars="200" w:firstLine="480"/>
        <w:rPr>
          <w:rFonts w:ascii="宋体" w:hAnsi="宋体" w:cs="宋体"/>
        </w:rPr>
      </w:pPr>
      <w:r w:rsidRPr="00374261">
        <w:rPr>
          <w:rFonts w:ascii="宋体" w:hAnsi="宋体" w:cs="宋体" w:hint="eastAsia"/>
        </w:rPr>
        <w:t>目标2:能根据功能验证的需要，设计仿真脚本，掌握FPGA仿真波形、EDA软件资源、操作系统、专用硬件模块等数据收集、分析与处理的方法，通过数据分析验证所设计硬件、软件及系统。</w:t>
      </w:r>
    </w:p>
    <w:p w14:paraId="7DAEC186" w14:textId="77777777" w:rsidR="00374261" w:rsidRPr="00374261" w:rsidRDefault="00374261" w:rsidP="00374261">
      <w:pPr>
        <w:spacing w:beforeLines="30" w:before="137" w:line="324" w:lineRule="auto"/>
        <w:ind w:firstLineChars="200" w:firstLine="480"/>
        <w:rPr>
          <w:rFonts w:ascii="宋体" w:hAnsi="宋体" w:cs="宋体"/>
        </w:rPr>
      </w:pPr>
      <w:r w:rsidRPr="00374261">
        <w:rPr>
          <w:rFonts w:ascii="宋体" w:hAnsi="宋体" w:cs="宋体" w:hint="eastAsia"/>
        </w:rPr>
        <w:t>目标3：熟悉硬件、软件设计主流工具（EDA软件、FPGA开发平台、操作系统和软件开发调试环境等）的功能、特点及使用方法，掌握基于主流设计工具进行软硬件协同设计开发的流程和方法。</w:t>
      </w:r>
    </w:p>
    <w:p w14:paraId="34432765" w14:textId="77777777" w:rsidR="00374261" w:rsidRPr="00374261" w:rsidRDefault="00374261" w:rsidP="00374261">
      <w:pPr>
        <w:spacing w:beforeLines="30" w:before="137" w:line="324" w:lineRule="auto"/>
        <w:ind w:firstLineChars="200" w:firstLine="480"/>
        <w:rPr>
          <w:rFonts w:ascii="宋体" w:hAnsi="宋体" w:cs="宋体"/>
        </w:rPr>
      </w:pPr>
      <w:r w:rsidRPr="00374261">
        <w:rPr>
          <w:rFonts w:ascii="宋体" w:hAnsi="宋体" w:cs="宋体" w:hint="eastAsia"/>
        </w:rPr>
        <w:t>目标4：能根据设计任务要求组建团队，成员分工明确、合理。能理解多学科背景下的团队中各角色的定位与责任，能够胜任个人承担的角色任务，并能与团队其他成员有效沟通。</w:t>
      </w:r>
    </w:p>
    <w:p w14:paraId="0F4B0EF5" w14:textId="77777777" w:rsidR="00374261" w:rsidRPr="00374261" w:rsidRDefault="00374261" w:rsidP="00374261">
      <w:pPr>
        <w:spacing w:beforeLines="30" w:before="137" w:line="324" w:lineRule="auto"/>
        <w:ind w:firstLineChars="200" w:firstLine="480"/>
        <w:rPr>
          <w:rFonts w:ascii="宋体" w:hAnsi="宋体" w:cs="宋体"/>
        </w:rPr>
      </w:pPr>
      <w:r w:rsidRPr="00374261">
        <w:rPr>
          <w:rFonts w:ascii="宋体" w:hAnsi="宋体" w:cs="宋体" w:hint="eastAsia"/>
        </w:rPr>
        <w:t>目标5：软硬件开发过程中各个功能模块和系统集成的版本管理和控制，能够运用项目管理工具完成项目决策和管理。</w:t>
      </w:r>
    </w:p>
    <w:p w14:paraId="4D89887F" w14:textId="77777777" w:rsidR="00374261" w:rsidRDefault="00374261" w:rsidP="00374261">
      <w:pPr>
        <w:spacing w:beforeLines="30" w:before="137" w:line="324" w:lineRule="auto"/>
        <w:ind w:firstLineChars="200" w:firstLine="480"/>
        <w:rPr>
          <w:rFonts w:ascii="宋体" w:hAnsi="宋体" w:cs="宋体"/>
        </w:rPr>
      </w:pPr>
      <w:r w:rsidRPr="00374261">
        <w:rPr>
          <w:rFonts w:ascii="宋体" w:hAnsi="宋体" w:cs="宋体" w:hint="eastAsia"/>
        </w:rPr>
        <w:t>目标6：能设计开发全新的软硬件功能模块并集成到系统中去，这需要通过不断学习掌握新技术和新方法才能做。</w:t>
      </w:r>
    </w:p>
    <w:p w14:paraId="30465285" w14:textId="77777777" w:rsidR="002435BB" w:rsidRDefault="00CB772E">
      <w:pPr>
        <w:pStyle w:val="2"/>
        <w:tabs>
          <w:tab w:val="left" w:pos="567"/>
        </w:tabs>
        <w:ind w:left="818" w:right="240" w:hanging="818"/>
      </w:pPr>
      <w:bookmarkStart w:id="22" w:name="_Toc29153491"/>
      <w:bookmarkEnd w:id="15"/>
      <w:bookmarkEnd w:id="16"/>
      <w:r>
        <w:rPr>
          <w:rFonts w:hint="eastAsia"/>
        </w:rPr>
        <w:lastRenderedPageBreak/>
        <w:t>设计任务</w:t>
      </w:r>
      <w:bookmarkEnd w:id="17"/>
      <w:bookmarkEnd w:id="18"/>
      <w:bookmarkEnd w:id="19"/>
      <w:bookmarkEnd w:id="20"/>
      <w:bookmarkEnd w:id="21"/>
      <w:bookmarkEnd w:id="22"/>
    </w:p>
    <w:p w14:paraId="14D87EC1" w14:textId="77777777" w:rsidR="00374261" w:rsidRPr="00374261" w:rsidRDefault="00374261" w:rsidP="00374261">
      <w:pPr>
        <w:pStyle w:val="a3"/>
        <w:numPr>
          <w:ilvl w:val="0"/>
          <w:numId w:val="7"/>
        </w:numPr>
        <w:ind w:firstLineChars="0"/>
        <w:rPr>
          <w:rFonts w:ascii="宋体" w:eastAsia="宋体" w:hAnsi="宋体" w:cs="宋体"/>
          <w:sz w:val="21"/>
          <w:szCs w:val="21"/>
        </w:rPr>
      </w:pPr>
      <w:r w:rsidRPr="00374261">
        <w:rPr>
          <w:rFonts w:ascii="宋体" w:eastAsia="宋体" w:hAnsi="宋体" w:cs="宋体" w:hint="eastAsia"/>
          <w:sz w:val="21"/>
          <w:szCs w:val="21"/>
        </w:rPr>
        <w:t>硬件平台搭建的实践准备</w:t>
      </w:r>
    </w:p>
    <w:p w14:paraId="50835BB3" w14:textId="77777777" w:rsidR="00374261" w:rsidRPr="00374261" w:rsidRDefault="00374261" w:rsidP="00374261">
      <w:pPr>
        <w:pStyle w:val="a3"/>
        <w:numPr>
          <w:ilvl w:val="0"/>
          <w:numId w:val="7"/>
        </w:numPr>
        <w:ind w:firstLineChars="0"/>
        <w:rPr>
          <w:rFonts w:ascii="宋体" w:eastAsia="宋体" w:hAnsi="宋体"/>
        </w:rPr>
      </w:pPr>
      <w:r w:rsidRPr="00374261">
        <w:rPr>
          <w:rFonts w:ascii="宋体" w:eastAsia="宋体" w:hAnsi="宋体" w:cs="宋体" w:hint="eastAsia"/>
          <w:sz w:val="21"/>
          <w:szCs w:val="21"/>
        </w:rPr>
        <w:t>基于MIPS CPU的硬件平台搭建、</w:t>
      </w:r>
    </w:p>
    <w:p w14:paraId="5A61B499" w14:textId="77777777" w:rsidR="00374261" w:rsidRPr="00374261" w:rsidRDefault="00374261" w:rsidP="00374261">
      <w:pPr>
        <w:pStyle w:val="a3"/>
        <w:numPr>
          <w:ilvl w:val="0"/>
          <w:numId w:val="7"/>
        </w:numPr>
        <w:ind w:firstLineChars="0"/>
        <w:rPr>
          <w:rFonts w:ascii="宋体" w:eastAsia="宋体" w:hAnsi="宋体"/>
        </w:rPr>
      </w:pPr>
      <w:r w:rsidRPr="00374261">
        <w:rPr>
          <w:rFonts w:ascii="宋体" w:eastAsia="宋体" w:hAnsi="宋体" w:hint="eastAsia"/>
        </w:rPr>
        <w:t>自定制接口模块的设计</w:t>
      </w:r>
    </w:p>
    <w:p w14:paraId="715A31DD" w14:textId="77777777" w:rsidR="00374261" w:rsidRPr="00374261" w:rsidRDefault="00374261" w:rsidP="00374261">
      <w:pPr>
        <w:pStyle w:val="a3"/>
        <w:numPr>
          <w:ilvl w:val="0"/>
          <w:numId w:val="7"/>
        </w:numPr>
        <w:ind w:firstLineChars="0"/>
        <w:rPr>
          <w:rFonts w:ascii="宋体" w:eastAsia="宋体" w:hAnsi="宋体"/>
        </w:rPr>
      </w:pPr>
      <w:r w:rsidRPr="00374261">
        <w:rPr>
          <w:rFonts w:ascii="宋体" w:eastAsia="宋体" w:hAnsi="宋体"/>
        </w:rPr>
        <w:t>MIPS</w:t>
      </w:r>
      <w:r w:rsidRPr="00374261">
        <w:rPr>
          <w:rFonts w:ascii="宋体" w:eastAsia="宋体" w:hAnsi="宋体" w:hint="eastAsia"/>
        </w:rPr>
        <w:t xml:space="preserve"> CPU</w:t>
      </w:r>
      <w:r w:rsidRPr="00374261">
        <w:rPr>
          <w:rFonts w:ascii="宋体" w:eastAsia="宋体" w:hAnsi="宋体"/>
        </w:rPr>
        <w:t>硬件平台</w:t>
      </w:r>
      <w:r w:rsidRPr="00374261">
        <w:rPr>
          <w:rFonts w:ascii="宋体" w:eastAsia="宋体" w:hAnsi="宋体" w:hint="eastAsia"/>
        </w:rPr>
        <w:t>的中断处理</w:t>
      </w:r>
    </w:p>
    <w:p w14:paraId="2C37D4C9" w14:textId="77777777" w:rsidR="00374261" w:rsidRPr="00374261" w:rsidRDefault="00374261" w:rsidP="00374261">
      <w:pPr>
        <w:pStyle w:val="a3"/>
        <w:numPr>
          <w:ilvl w:val="0"/>
          <w:numId w:val="7"/>
        </w:numPr>
        <w:ind w:firstLineChars="0"/>
        <w:rPr>
          <w:rFonts w:ascii="宋体" w:eastAsia="宋体" w:hAnsi="宋体"/>
        </w:rPr>
      </w:pPr>
      <w:r w:rsidRPr="00374261">
        <w:rPr>
          <w:rFonts w:ascii="宋体" w:eastAsia="宋体" w:hAnsi="宋体" w:hint="eastAsia"/>
        </w:rPr>
        <w:t>HOS操作系统的构建与运行</w:t>
      </w:r>
    </w:p>
    <w:p w14:paraId="74EAF344" w14:textId="77777777" w:rsidR="00374261" w:rsidRPr="00374261" w:rsidRDefault="00374261" w:rsidP="00374261">
      <w:pPr>
        <w:pStyle w:val="a3"/>
        <w:numPr>
          <w:ilvl w:val="0"/>
          <w:numId w:val="7"/>
        </w:numPr>
        <w:ind w:firstLineChars="0"/>
        <w:rPr>
          <w:rFonts w:ascii="宋体" w:eastAsia="宋体" w:hAnsi="宋体"/>
        </w:rPr>
      </w:pPr>
      <w:r w:rsidRPr="00374261">
        <w:rPr>
          <w:rFonts w:ascii="宋体" w:eastAsia="宋体" w:hAnsi="宋体" w:cs="宋体" w:hint="eastAsia"/>
          <w:sz w:val="21"/>
          <w:szCs w:val="21"/>
        </w:rPr>
        <w:t>搭建操作系统开发环境，编译HOS操作系统内核，下载到MIPS CPU硬件平台运行。</w:t>
      </w:r>
    </w:p>
    <w:p w14:paraId="74836625" w14:textId="77777777" w:rsidR="00374261" w:rsidRPr="00374261" w:rsidRDefault="00374261" w:rsidP="00374261">
      <w:pPr>
        <w:pStyle w:val="a3"/>
        <w:numPr>
          <w:ilvl w:val="0"/>
          <w:numId w:val="7"/>
        </w:numPr>
        <w:ind w:firstLineChars="0"/>
        <w:rPr>
          <w:rFonts w:ascii="宋体" w:eastAsia="宋体" w:hAnsi="宋体"/>
        </w:rPr>
      </w:pPr>
      <w:r w:rsidRPr="00374261">
        <w:rPr>
          <w:rFonts w:ascii="宋体" w:eastAsia="宋体" w:hAnsi="宋体" w:hint="eastAsia"/>
        </w:rPr>
        <w:t>从内核到应用</w:t>
      </w:r>
    </w:p>
    <w:p w14:paraId="6FF28FC0" w14:textId="77777777" w:rsidR="00374261" w:rsidRPr="00374261" w:rsidRDefault="00374261" w:rsidP="00374261">
      <w:pPr>
        <w:pStyle w:val="a3"/>
        <w:numPr>
          <w:ilvl w:val="0"/>
          <w:numId w:val="7"/>
        </w:numPr>
        <w:ind w:firstLineChars="0"/>
        <w:rPr>
          <w:rFonts w:ascii="宋体" w:eastAsia="宋体" w:hAnsi="宋体"/>
        </w:rPr>
      </w:pPr>
      <w:r w:rsidRPr="00374261">
        <w:rPr>
          <w:rFonts w:ascii="宋体" w:eastAsia="宋体" w:hAnsi="宋体" w:hint="eastAsia"/>
        </w:rPr>
        <w:t>蓝牙模块及马达驱动模块硬件实现</w:t>
      </w:r>
    </w:p>
    <w:p w14:paraId="4781B1C2" w14:textId="77777777" w:rsidR="00374261" w:rsidRPr="00374261" w:rsidRDefault="00374261" w:rsidP="00374261">
      <w:pPr>
        <w:pStyle w:val="a3"/>
        <w:numPr>
          <w:ilvl w:val="0"/>
          <w:numId w:val="7"/>
        </w:numPr>
        <w:ind w:firstLineChars="0"/>
        <w:rPr>
          <w:rFonts w:ascii="宋体" w:eastAsia="宋体" w:hAnsi="宋体"/>
        </w:rPr>
      </w:pPr>
      <w:r w:rsidRPr="00374261">
        <w:rPr>
          <w:rFonts w:ascii="宋体" w:eastAsia="宋体" w:hAnsi="宋体" w:hint="eastAsia"/>
        </w:rPr>
        <w:t>蓝牙小车软件应用实现</w:t>
      </w:r>
    </w:p>
    <w:p w14:paraId="558D46CD" w14:textId="77777777" w:rsidR="00374261" w:rsidRPr="00374261" w:rsidRDefault="00374261" w:rsidP="00374261">
      <w:pPr>
        <w:pStyle w:val="a3"/>
        <w:numPr>
          <w:ilvl w:val="0"/>
          <w:numId w:val="7"/>
        </w:numPr>
        <w:ind w:firstLineChars="0"/>
        <w:rPr>
          <w:rFonts w:ascii="宋体" w:eastAsia="宋体" w:hAnsi="宋体"/>
        </w:rPr>
      </w:pPr>
      <w:r w:rsidRPr="00374261">
        <w:rPr>
          <w:rFonts w:ascii="宋体" w:eastAsia="宋体" w:hAnsi="宋体" w:hint="eastAsia"/>
        </w:rPr>
        <w:t>蓝牙小车应用扩展和创新</w:t>
      </w:r>
    </w:p>
    <w:p w14:paraId="27E212D2" w14:textId="77777777" w:rsidR="002435BB" w:rsidRPr="00374261" w:rsidRDefault="00CB772E" w:rsidP="00374261">
      <w:pPr>
        <w:pStyle w:val="2"/>
        <w:tabs>
          <w:tab w:val="left" w:pos="567"/>
        </w:tabs>
        <w:ind w:left="818" w:right="240" w:hanging="818"/>
      </w:pPr>
      <w:bookmarkStart w:id="23" w:name="_Toc29153492"/>
      <w:r>
        <w:rPr>
          <w:rFonts w:hint="eastAsia"/>
        </w:rPr>
        <w:t>设计要求</w:t>
      </w:r>
      <w:bookmarkEnd w:id="23"/>
    </w:p>
    <w:p w14:paraId="26F8CECB" w14:textId="77777777" w:rsidR="00374261" w:rsidRPr="00374261" w:rsidRDefault="00374261" w:rsidP="00374261">
      <w:pPr>
        <w:pStyle w:val="a3"/>
        <w:ind w:left="420" w:firstLineChars="0" w:firstLine="398"/>
        <w:rPr>
          <w:rFonts w:ascii="宋体" w:eastAsia="宋体" w:hAnsi="宋体"/>
        </w:rPr>
      </w:pPr>
      <w:r w:rsidRPr="00374261">
        <w:rPr>
          <w:rFonts w:ascii="宋体" w:eastAsia="宋体" w:hAnsi="宋体" w:cs="宋体" w:hint="eastAsia"/>
        </w:rPr>
        <w:t>硬件开发工具和软件开发环境搭建，实现</w:t>
      </w:r>
      <w:r w:rsidRPr="00374261">
        <w:rPr>
          <w:rFonts w:ascii="宋体" w:eastAsia="宋体" w:hAnsi="宋体" w:hint="eastAsia"/>
        </w:rPr>
        <w:t>一个简单的基于</w:t>
      </w:r>
      <w:r w:rsidRPr="00374261">
        <w:rPr>
          <w:rFonts w:ascii="宋体" w:eastAsia="宋体" w:hAnsi="宋体"/>
        </w:rPr>
        <w:t>MIPS</w:t>
      </w:r>
      <w:r w:rsidRPr="00374261">
        <w:rPr>
          <w:rFonts w:ascii="宋体" w:eastAsia="宋体" w:hAnsi="宋体" w:hint="eastAsia"/>
        </w:rPr>
        <w:t xml:space="preserve"> CPU处理器的硬件平台，并运行简单测试程序。</w:t>
      </w:r>
    </w:p>
    <w:p w14:paraId="322206AE" w14:textId="77777777" w:rsidR="00374261" w:rsidRPr="00374261" w:rsidRDefault="00374261" w:rsidP="00374261">
      <w:pPr>
        <w:pStyle w:val="a3"/>
        <w:ind w:left="420" w:firstLineChars="0" w:firstLine="398"/>
        <w:rPr>
          <w:rFonts w:ascii="宋体" w:eastAsia="宋体" w:hAnsi="宋体" w:cs="宋体"/>
        </w:rPr>
      </w:pPr>
      <w:r w:rsidRPr="00374261">
        <w:rPr>
          <w:rFonts w:ascii="宋体" w:eastAsia="宋体" w:hAnsi="宋体" w:cs="宋体" w:hint="eastAsia"/>
        </w:rPr>
        <w:t>通过IP集成的方式搭建一个基于MIPS CPU的嵌入式系统。</w:t>
      </w:r>
    </w:p>
    <w:p w14:paraId="5E671F3F" w14:textId="77777777" w:rsidR="00374261" w:rsidRPr="00374261" w:rsidRDefault="00374261" w:rsidP="00374261">
      <w:pPr>
        <w:pStyle w:val="a3"/>
        <w:ind w:left="420" w:firstLineChars="0" w:firstLine="398"/>
        <w:rPr>
          <w:rFonts w:ascii="宋体" w:eastAsia="宋体" w:hAnsi="宋体" w:cs="宋体"/>
        </w:rPr>
      </w:pPr>
      <w:r w:rsidRPr="00374261">
        <w:rPr>
          <w:rFonts w:ascii="宋体" w:eastAsia="宋体" w:hAnsi="宋体" w:cs="宋体" w:hint="eastAsia"/>
        </w:rPr>
        <w:t>设计实现自定制的IP模块。</w:t>
      </w:r>
    </w:p>
    <w:p w14:paraId="35268C27" w14:textId="77777777" w:rsidR="00374261" w:rsidRPr="00374261" w:rsidRDefault="00374261" w:rsidP="00374261">
      <w:pPr>
        <w:pStyle w:val="a3"/>
        <w:ind w:left="420" w:firstLineChars="0" w:firstLine="398"/>
        <w:rPr>
          <w:rFonts w:ascii="宋体" w:eastAsia="宋体" w:hAnsi="宋体" w:cs="宋体"/>
        </w:rPr>
      </w:pPr>
      <w:r w:rsidRPr="00374261">
        <w:rPr>
          <w:rFonts w:ascii="宋体" w:eastAsia="宋体" w:hAnsi="宋体" w:hint="eastAsia"/>
        </w:rPr>
        <w:t>MIPS CPU处理器硬件平台的中断功能实现进行实践，在系统中添加中断控制器，并测试BootLoader程序，为下一步操作系统的实践做准备</w:t>
      </w:r>
      <w:r w:rsidRPr="00374261">
        <w:rPr>
          <w:rFonts w:ascii="宋体" w:eastAsia="宋体" w:hAnsi="宋体" w:cs="宋体" w:hint="eastAsia"/>
        </w:rPr>
        <w:t>。</w:t>
      </w:r>
    </w:p>
    <w:p w14:paraId="22DB8CF6" w14:textId="77777777" w:rsidR="00374261" w:rsidRPr="00374261" w:rsidRDefault="00374261" w:rsidP="00374261">
      <w:pPr>
        <w:pStyle w:val="a3"/>
        <w:ind w:left="420" w:firstLineChars="0" w:firstLine="398"/>
        <w:rPr>
          <w:rFonts w:ascii="宋体" w:eastAsia="宋体" w:hAnsi="宋体" w:cs="宋体"/>
        </w:rPr>
      </w:pPr>
      <w:r w:rsidRPr="00374261">
        <w:rPr>
          <w:rFonts w:ascii="宋体" w:eastAsia="宋体" w:hAnsi="宋体" w:cs="宋体" w:hint="eastAsia"/>
        </w:rPr>
        <w:t>搭建操作系统开发环境，编译HOS操作系统内核，下载到MIPS CPU硬件平台运行。</w:t>
      </w:r>
    </w:p>
    <w:p w14:paraId="5BBB7635" w14:textId="77777777" w:rsidR="00374261" w:rsidRPr="00374261" w:rsidRDefault="00374261" w:rsidP="00374261">
      <w:pPr>
        <w:pStyle w:val="a3"/>
        <w:ind w:left="420" w:firstLineChars="0" w:firstLine="398"/>
        <w:rPr>
          <w:rFonts w:ascii="宋体" w:eastAsia="宋体" w:hAnsi="宋体" w:cs="宋体"/>
        </w:rPr>
      </w:pPr>
      <w:r w:rsidRPr="00374261">
        <w:rPr>
          <w:rFonts w:ascii="宋体" w:eastAsia="宋体" w:hAnsi="宋体" w:cs="宋体" w:hint="eastAsia"/>
        </w:rPr>
        <w:t>掌握HOS中从应用层到系统内核层的完整调用路径，在HOS内核中添加系统调用，实现“Hello World”应用程序</w:t>
      </w:r>
    </w:p>
    <w:p w14:paraId="41B2BBFA" w14:textId="77777777" w:rsidR="00374261" w:rsidRPr="00374261" w:rsidRDefault="00374261" w:rsidP="00374261">
      <w:pPr>
        <w:pStyle w:val="a3"/>
        <w:ind w:left="420" w:firstLineChars="0" w:firstLine="398"/>
        <w:rPr>
          <w:rFonts w:ascii="宋体" w:eastAsia="宋体" w:hAnsi="宋体" w:cs="宋体"/>
        </w:rPr>
      </w:pPr>
      <w:r w:rsidRPr="00374261">
        <w:rPr>
          <w:rFonts w:ascii="宋体" w:eastAsia="宋体" w:hAnsi="宋体" w:cs="宋体" w:hint="eastAsia"/>
        </w:rPr>
        <w:t>在上面构建的软硬件平台上设计实现蓝牙模块和马达驱动模块</w:t>
      </w:r>
    </w:p>
    <w:p w14:paraId="00E22ECE" w14:textId="77777777" w:rsidR="00374261" w:rsidRPr="00374261" w:rsidRDefault="00374261" w:rsidP="00374261">
      <w:pPr>
        <w:pStyle w:val="a3"/>
        <w:ind w:left="420" w:firstLineChars="0" w:firstLine="398"/>
        <w:rPr>
          <w:rFonts w:ascii="宋体" w:eastAsia="宋体" w:hAnsi="宋体" w:cs="宋体"/>
        </w:rPr>
      </w:pPr>
      <w:r w:rsidRPr="00374261">
        <w:rPr>
          <w:rFonts w:ascii="宋体" w:eastAsia="宋体" w:hAnsi="宋体" w:cs="宋体" w:hint="eastAsia"/>
        </w:rPr>
        <w:t>在HOS操作系统上开发应用软件，实现蓝牙小车的基本功能。</w:t>
      </w:r>
    </w:p>
    <w:p w14:paraId="002A452B" w14:textId="77777777" w:rsidR="00374261" w:rsidRPr="00374261" w:rsidRDefault="00374261" w:rsidP="00374261">
      <w:pPr>
        <w:pStyle w:val="a3"/>
        <w:ind w:left="420" w:firstLineChars="0" w:firstLine="398"/>
        <w:rPr>
          <w:rFonts w:ascii="宋体" w:eastAsia="宋体" w:hAnsi="宋体"/>
        </w:rPr>
      </w:pPr>
      <w:r w:rsidRPr="00374261">
        <w:rPr>
          <w:rFonts w:ascii="宋体" w:eastAsia="宋体" w:hAnsi="宋体" w:cs="宋体" w:hint="eastAsia"/>
        </w:rPr>
        <w:t>添加新的软硬件模块，实现创新性、开拓性的功能。</w:t>
      </w:r>
    </w:p>
    <w:p w14:paraId="70AC3C2A" w14:textId="77777777" w:rsidR="00374261" w:rsidRPr="00374261" w:rsidRDefault="00374261" w:rsidP="00374261">
      <w:pPr>
        <w:pStyle w:val="a3"/>
        <w:ind w:left="420" w:firstLineChars="0" w:firstLine="398"/>
        <w:rPr>
          <w:rFonts w:ascii="宋体" w:eastAsia="宋体" w:hAnsi="宋体"/>
        </w:rPr>
        <w:sectPr w:rsidR="00374261" w:rsidRPr="00374261">
          <w:headerReference w:type="default" r:id="rId22"/>
          <w:footerReference w:type="default" r:id="rId23"/>
          <w:footnotePr>
            <w:numRestart w:val="eachPage"/>
          </w:footnotePr>
          <w:pgSz w:w="11906" w:h="16838"/>
          <w:pgMar w:top="1702" w:right="1558" w:bottom="1418" w:left="1531" w:header="851" w:footer="992" w:gutter="0"/>
          <w:cols w:space="720"/>
          <w:docGrid w:type="linesAndChars" w:linePitch="459"/>
        </w:sectPr>
      </w:pPr>
    </w:p>
    <w:p w14:paraId="1A8D0FC8" w14:textId="77777777" w:rsidR="002435BB" w:rsidRDefault="00CB772E">
      <w:pPr>
        <w:pStyle w:val="10"/>
      </w:pPr>
      <w:bookmarkStart w:id="24" w:name="_Toc496879681"/>
      <w:bookmarkStart w:id="25" w:name="_Toc29153493"/>
      <w:r>
        <w:rPr>
          <w:rFonts w:hint="eastAsia"/>
        </w:rPr>
        <w:lastRenderedPageBreak/>
        <w:t>系统总体</w:t>
      </w:r>
      <w:r>
        <w:t>设计</w:t>
      </w:r>
      <w:bookmarkEnd w:id="24"/>
      <w:bookmarkEnd w:id="25"/>
    </w:p>
    <w:p w14:paraId="30A324AE" w14:textId="77777777" w:rsidR="002435BB" w:rsidRDefault="00CB772E">
      <w:pPr>
        <w:pStyle w:val="2"/>
        <w:tabs>
          <w:tab w:val="left" w:pos="567"/>
        </w:tabs>
        <w:spacing w:before="459" w:after="459"/>
        <w:ind w:left="567" w:rightChars="0" w:right="240" w:hanging="567"/>
      </w:pPr>
      <w:bookmarkStart w:id="26" w:name="_Toc496879682"/>
      <w:bookmarkStart w:id="27" w:name="_Toc29153494"/>
      <w:r>
        <w:rPr>
          <w:rFonts w:hint="eastAsia"/>
        </w:rPr>
        <w:t>设计目的</w:t>
      </w:r>
      <w:bookmarkEnd w:id="26"/>
      <w:bookmarkEnd w:id="27"/>
    </w:p>
    <w:p w14:paraId="7DC2E373" w14:textId="77777777" w:rsidR="002435BB" w:rsidRDefault="00DA3B04">
      <w:pPr>
        <w:pStyle w:val="a3"/>
        <w:ind w:firstLine="480"/>
        <w:rPr>
          <w:rFonts w:ascii="宋体" w:eastAsia="宋体" w:hAnsi="宋体"/>
        </w:rPr>
      </w:pPr>
      <w:r>
        <w:rPr>
          <w:rFonts w:ascii="宋体" w:eastAsia="宋体" w:hAnsi="宋体" w:hint="eastAsia"/>
        </w:rPr>
        <w:t>利用</w:t>
      </w:r>
      <w:r>
        <w:rPr>
          <w:rFonts w:ascii="宋体" w:eastAsia="宋体" w:hAnsi="宋体"/>
        </w:rPr>
        <w:t>fpga</w:t>
      </w:r>
      <w:r>
        <w:rPr>
          <w:rFonts w:ascii="宋体" w:eastAsia="宋体" w:hAnsi="宋体" w:hint="eastAsia"/>
        </w:rPr>
        <w:t>搭建</w:t>
      </w:r>
      <w:r w:rsidR="004143B8">
        <w:rPr>
          <w:rFonts w:ascii="宋体" w:eastAsia="宋体" w:hAnsi="宋体"/>
        </w:rPr>
        <w:t>M</w:t>
      </w:r>
      <w:r w:rsidR="00376709">
        <w:rPr>
          <w:rFonts w:ascii="宋体" w:eastAsia="宋体" w:hAnsi="宋体"/>
        </w:rPr>
        <w:t>IPS</w:t>
      </w:r>
      <w:r w:rsidR="00376709">
        <w:rPr>
          <w:rFonts w:ascii="宋体" w:eastAsia="宋体" w:hAnsi="宋体" w:hint="eastAsia"/>
        </w:rPr>
        <w:t>处理器，</w:t>
      </w:r>
      <w:r w:rsidR="00376709" w:rsidRPr="00376709">
        <w:rPr>
          <w:rFonts w:ascii="宋体" w:eastAsia="宋体" w:hAnsi="宋体" w:hint="eastAsia"/>
        </w:rPr>
        <w:t>其中 IP 模块包括 MIPS MicroAptiv UP、AHB-Lite to AXI Bridge、AXI Interconnect、AXI GPIO、AXI BRAM Controller 和 Block Memory Generator 等</w:t>
      </w:r>
      <w:r w:rsidR="00376709">
        <w:rPr>
          <w:rFonts w:ascii="宋体" w:eastAsia="宋体" w:hAnsi="宋体" w:hint="eastAsia"/>
        </w:rPr>
        <w:t>。</w:t>
      </w:r>
    </w:p>
    <w:p w14:paraId="389CB47B" w14:textId="77777777" w:rsidR="00376709" w:rsidRDefault="00376709">
      <w:pPr>
        <w:pStyle w:val="a3"/>
        <w:ind w:firstLine="480"/>
        <w:rPr>
          <w:rFonts w:ascii="宋体" w:eastAsia="宋体" w:hAnsi="宋体"/>
        </w:rPr>
      </w:pPr>
      <w:r>
        <w:rPr>
          <w:rFonts w:ascii="宋体" w:eastAsia="宋体" w:hAnsi="宋体"/>
        </w:rPr>
        <w:t>MIPS</w:t>
      </w:r>
      <w:r>
        <w:rPr>
          <w:rFonts w:ascii="宋体" w:eastAsia="宋体" w:hAnsi="宋体" w:hint="eastAsia"/>
        </w:rPr>
        <w:t>处理器使用总线结构统一整个系统的输入输出以及数据存储。利用统一的中断寄存器</w:t>
      </w:r>
      <w:r w:rsidR="002F5448">
        <w:rPr>
          <w:rFonts w:ascii="宋体" w:eastAsia="宋体" w:hAnsi="宋体" w:hint="eastAsia"/>
        </w:rPr>
        <w:t>管理终端响应中断的产生。</w:t>
      </w:r>
    </w:p>
    <w:p w14:paraId="6EC49657" w14:textId="77777777" w:rsidR="002F5448" w:rsidRDefault="002F5448">
      <w:pPr>
        <w:pStyle w:val="a3"/>
        <w:ind w:firstLine="480"/>
        <w:rPr>
          <w:rFonts w:ascii="宋体" w:eastAsia="宋体" w:hAnsi="宋体"/>
        </w:rPr>
      </w:pPr>
      <w:r>
        <w:rPr>
          <w:rFonts w:ascii="宋体" w:eastAsia="宋体" w:hAnsi="宋体" w:hint="eastAsia"/>
        </w:rPr>
        <w:t>利用h</w:t>
      </w:r>
      <w:r>
        <w:rPr>
          <w:rFonts w:ascii="宋体" w:eastAsia="宋体" w:hAnsi="宋体"/>
        </w:rPr>
        <w:t>os</w:t>
      </w:r>
      <w:r>
        <w:rPr>
          <w:rFonts w:ascii="宋体" w:eastAsia="宋体" w:hAnsi="宋体" w:hint="eastAsia"/>
        </w:rPr>
        <w:t>系统和m</w:t>
      </w:r>
      <w:r>
        <w:rPr>
          <w:rFonts w:ascii="宋体" w:eastAsia="宋体" w:hAnsi="宋体"/>
        </w:rPr>
        <w:t>ips</w:t>
      </w:r>
      <w:r>
        <w:rPr>
          <w:rFonts w:ascii="宋体" w:eastAsia="宋体" w:hAnsi="宋体" w:hint="eastAsia"/>
        </w:rPr>
        <w:t>处理器相互配合，形成一个软硬件配合的系统。</w:t>
      </w:r>
    </w:p>
    <w:p w14:paraId="06C888A3" w14:textId="77777777" w:rsidR="002435BB" w:rsidRDefault="00CB772E">
      <w:pPr>
        <w:pStyle w:val="2"/>
        <w:tabs>
          <w:tab w:val="left" w:pos="567"/>
        </w:tabs>
        <w:spacing w:before="459" w:after="459"/>
        <w:ind w:left="567" w:rightChars="0" w:right="240" w:hanging="567"/>
      </w:pPr>
      <w:bookmarkStart w:id="28" w:name="_Toc29153495"/>
      <w:r>
        <w:rPr>
          <w:rFonts w:hint="eastAsia"/>
        </w:rPr>
        <w:t>硬件部分设计</w:t>
      </w:r>
      <w:bookmarkEnd w:id="28"/>
    </w:p>
    <w:p w14:paraId="562E8099" w14:textId="77777777" w:rsidR="002435BB" w:rsidRDefault="002F5448">
      <w:pPr>
        <w:pStyle w:val="30"/>
        <w:tabs>
          <w:tab w:val="left" w:pos="3065"/>
        </w:tabs>
        <w:spacing w:before="229" w:after="229"/>
        <w:ind w:left="720"/>
      </w:pPr>
      <w:r>
        <w:rPr>
          <w:rFonts w:hint="eastAsia"/>
        </w:rPr>
        <w:t>硬件平台的搭建</w:t>
      </w:r>
    </w:p>
    <w:p w14:paraId="51084DF0" w14:textId="77777777" w:rsidR="002F5448" w:rsidRDefault="002F5448" w:rsidP="002F5448">
      <w:pPr>
        <w:pStyle w:val="a3"/>
        <w:ind w:firstLineChars="0" w:firstLine="480"/>
        <w:rPr>
          <w:rFonts w:ascii="宋体" w:eastAsia="宋体" w:hAnsi="宋体"/>
        </w:rPr>
      </w:pPr>
      <w:r>
        <w:rPr>
          <w:rFonts w:ascii="宋体" w:eastAsia="宋体" w:hAnsi="宋体" w:hint="eastAsia"/>
        </w:rPr>
        <w:t>搭建基本的硬件平台，支撑Hos系统的运行。自定义额外的模块，首先在M</w:t>
      </w:r>
      <w:r>
        <w:rPr>
          <w:rFonts w:ascii="宋体" w:eastAsia="宋体" w:hAnsi="宋体"/>
        </w:rPr>
        <w:t>IPS</w:t>
      </w:r>
      <w:r>
        <w:rPr>
          <w:rFonts w:ascii="宋体" w:eastAsia="宋体" w:hAnsi="宋体" w:hint="eastAsia"/>
        </w:rPr>
        <w:t>处理器部分，编写v</w:t>
      </w:r>
      <w:r>
        <w:rPr>
          <w:rFonts w:ascii="宋体" w:eastAsia="宋体" w:hAnsi="宋体"/>
        </w:rPr>
        <w:t>erilog</w:t>
      </w:r>
      <w:r>
        <w:rPr>
          <w:rFonts w:ascii="宋体" w:eastAsia="宋体" w:hAnsi="宋体" w:hint="eastAsia"/>
        </w:rPr>
        <w:t>代码，实现各个模块的硬件逻辑。自定义各个接口的含义和功能，处理好信号通路</w:t>
      </w:r>
      <w:r w:rsidR="00C616DE">
        <w:rPr>
          <w:rFonts w:ascii="宋体" w:eastAsia="宋体" w:hAnsi="宋体" w:hint="eastAsia"/>
        </w:rPr>
        <w:t>。</w:t>
      </w:r>
    </w:p>
    <w:p w14:paraId="46A2E0A8" w14:textId="77777777" w:rsidR="002435BB" w:rsidRDefault="004D0A0E">
      <w:pPr>
        <w:pStyle w:val="30"/>
        <w:tabs>
          <w:tab w:val="left" w:pos="3065"/>
        </w:tabs>
        <w:spacing w:before="229" w:after="229"/>
        <w:ind w:left="720"/>
      </w:pPr>
      <w:r>
        <w:rPr>
          <w:rFonts w:hint="eastAsia"/>
        </w:rPr>
        <w:t>信号处理</w:t>
      </w:r>
    </w:p>
    <w:p w14:paraId="71915928" w14:textId="77777777" w:rsidR="002435BB" w:rsidRDefault="004D0A0E">
      <w:pPr>
        <w:pStyle w:val="a3"/>
        <w:ind w:firstLine="480"/>
        <w:rPr>
          <w:rFonts w:ascii="宋体" w:eastAsia="宋体" w:hAnsi="宋体"/>
        </w:rPr>
      </w:pPr>
      <w:r>
        <w:rPr>
          <w:rFonts w:ascii="宋体" w:eastAsia="宋体" w:hAnsi="宋体" w:hint="eastAsia"/>
        </w:rPr>
        <w:t>定义各个模块发出的中断信号，构建信号通路。</w:t>
      </w:r>
    </w:p>
    <w:p w14:paraId="70164259" w14:textId="77777777" w:rsidR="002435BB" w:rsidRDefault="004D0A0E" w:rsidP="004D0A0E">
      <w:pPr>
        <w:pStyle w:val="30"/>
        <w:spacing w:before="229" w:after="229"/>
      </w:pPr>
      <w:r>
        <w:rPr>
          <w:rFonts w:hint="eastAsia"/>
        </w:rPr>
        <w:t>包含的模块</w:t>
      </w:r>
    </w:p>
    <w:p w14:paraId="20FC430D" w14:textId="77777777" w:rsidR="004D0A0E" w:rsidRDefault="004D0A0E" w:rsidP="004D0A0E">
      <w:pPr>
        <w:pStyle w:val="a3"/>
        <w:ind w:firstLine="480"/>
        <w:rPr>
          <w:rFonts w:ascii="宋体" w:eastAsia="宋体" w:hAnsi="宋体"/>
        </w:rPr>
      </w:pPr>
      <w:r>
        <w:rPr>
          <w:rFonts w:ascii="宋体" w:eastAsia="宋体" w:hAnsi="宋体" w:hint="eastAsia"/>
        </w:rPr>
        <w:t>蓝牙控制模块、超声波模块、马达驱动模块。</w:t>
      </w:r>
    </w:p>
    <w:p w14:paraId="08A500CC" w14:textId="77777777" w:rsidR="004D0A0E" w:rsidRDefault="004D0A0E" w:rsidP="004D0A0E">
      <w:pPr>
        <w:pStyle w:val="a3"/>
        <w:ind w:firstLineChars="0" w:firstLine="0"/>
        <w:rPr>
          <w:rFonts w:ascii="宋体" w:eastAsia="宋体" w:hAnsi="宋体"/>
        </w:rPr>
      </w:pPr>
    </w:p>
    <w:p w14:paraId="3D1C58FE" w14:textId="77777777" w:rsidR="002435BB" w:rsidRDefault="00CB772E">
      <w:pPr>
        <w:pStyle w:val="2"/>
        <w:tabs>
          <w:tab w:val="left" w:pos="567"/>
        </w:tabs>
        <w:spacing w:before="459" w:after="459"/>
        <w:ind w:left="567" w:rightChars="0" w:right="240" w:hanging="567"/>
      </w:pPr>
      <w:bookmarkStart w:id="29" w:name="_Toc29153496"/>
      <w:r>
        <w:rPr>
          <w:rFonts w:hint="eastAsia"/>
        </w:rPr>
        <w:lastRenderedPageBreak/>
        <w:t>软件部分设计</w:t>
      </w:r>
      <w:bookmarkEnd w:id="29"/>
    </w:p>
    <w:p w14:paraId="038EDBAC" w14:textId="77777777" w:rsidR="002435BB" w:rsidRDefault="00676DBE">
      <w:pPr>
        <w:pStyle w:val="30"/>
        <w:tabs>
          <w:tab w:val="left" w:pos="3065"/>
        </w:tabs>
        <w:spacing w:before="229" w:after="229"/>
        <w:ind w:left="720"/>
      </w:pPr>
      <w:r>
        <w:t>H</w:t>
      </w:r>
      <w:r>
        <w:rPr>
          <w:rFonts w:hint="eastAsia"/>
        </w:rPr>
        <w:t>os</w:t>
      </w:r>
      <w:r>
        <w:rPr>
          <w:rFonts w:hint="eastAsia"/>
        </w:rPr>
        <w:t>系统的编译运行</w:t>
      </w:r>
    </w:p>
    <w:p w14:paraId="1A8E0F55" w14:textId="77777777" w:rsidR="002435BB" w:rsidRDefault="00676DBE">
      <w:pPr>
        <w:pStyle w:val="a3"/>
        <w:ind w:firstLineChars="0" w:firstLine="480"/>
        <w:rPr>
          <w:rFonts w:ascii="宋体" w:eastAsia="宋体" w:hAnsi="宋体"/>
        </w:rPr>
      </w:pPr>
      <w:r>
        <w:rPr>
          <w:rFonts w:ascii="宋体" w:eastAsia="宋体" w:hAnsi="宋体" w:hint="eastAsia"/>
        </w:rPr>
        <w:t>将原始版本的hos系统进行编译和运行。</w:t>
      </w:r>
    </w:p>
    <w:p w14:paraId="56EEEC0C" w14:textId="77777777" w:rsidR="00676DBE" w:rsidRDefault="00676DBE">
      <w:pPr>
        <w:pStyle w:val="a3"/>
        <w:ind w:firstLineChars="0" w:firstLine="480"/>
        <w:rPr>
          <w:rFonts w:ascii="宋体" w:eastAsia="宋体" w:hAnsi="宋体"/>
        </w:rPr>
      </w:pPr>
      <w:r>
        <w:rPr>
          <w:rFonts w:ascii="宋体" w:eastAsia="宋体" w:hAnsi="宋体" w:hint="eastAsia"/>
        </w:rPr>
        <w:t>本地运行环境：</w:t>
      </w:r>
    </w:p>
    <w:p w14:paraId="26E25CBB" w14:textId="77777777" w:rsidR="00676DBE" w:rsidRDefault="00676DBE">
      <w:pPr>
        <w:pStyle w:val="a3"/>
        <w:ind w:firstLineChars="0" w:firstLine="480"/>
        <w:rPr>
          <w:rFonts w:ascii="宋体" w:eastAsia="宋体" w:hAnsi="宋体"/>
        </w:rPr>
      </w:pPr>
      <w:r>
        <w:rPr>
          <w:rFonts w:ascii="宋体" w:eastAsia="宋体" w:hAnsi="宋体" w:hint="eastAsia"/>
        </w:rPr>
        <w:t>windows</w:t>
      </w:r>
      <w:r>
        <w:rPr>
          <w:rFonts w:ascii="宋体" w:eastAsia="宋体" w:hAnsi="宋体"/>
        </w:rPr>
        <w:t xml:space="preserve"> 10 version 1909</w:t>
      </w:r>
    </w:p>
    <w:p w14:paraId="550C39A4" w14:textId="77777777" w:rsidR="00676DBE" w:rsidRDefault="00676DBE">
      <w:pPr>
        <w:pStyle w:val="a3"/>
        <w:ind w:firstLineChars="0" w:firstLine="480"/>
        <w:rPr>
          <w:rFonts w:ascii="宋体" w:eastAsia="宋体" w:hAnsi="宋体"/>
        </w:rPr>
      </w:pPr>
      <w:r>
        <w:rPr>
          <w:rFonts w:ascii="宋体" w:eastAsia="宋体" w:hAnsi="宋体" w:hint="eastAsia"/>
        </w:rPr>
        <w:t>c</w:t>
      </w:r>
      <w:r>
        <w:rPr>
          <w:rFonts w:ascii="宋体" w:eastAsia="宋体" w:hAnsi="宋体"/>
        </w:rPr>
        <w:t>gywin</w:t>
      </w:r>
    </w:p>
    <w:p w14:paraId="510C1BE6" w14:textId="77777777" w:rsidR="00676DBE" w:rsidRDefault="00676DBE">
      <w:pPr>
        <w:pStyle w:val="a3"/>
        <w:ind w:firstLineChars="0" w:firstLine="480"/>
        <w:rPr>
          <w:rFonts w:ascii="宋体" w:eastAsia="宋体" w:hAnsi="宋体"/>
        </w:rPr>
      </w:pPr>
      <w:r>
        <w:rPr>
          <w:rFonts w:ascii="宋体" w:eastAsia="宋体" w:hAnsi="宋体" w:hint="eastAsia"/>
        </w:rPr>
        <w:t>m</w:t>
      </w:r>
      <w:r>
        <w:rPr>
          <w:rFonts w:ascii="宋体" w:eastAsia="宋体" w:hAnsi="宋体"/>
        </w:rPr>
        <w:t>ips</w:t>
      </w:r>
      <w:r>
        <w:rPr>
          <w:rFonts w:ascii="宋体" w:eastAsia="宋体" w:hAnsi="宋体" w:hint="eastAsia"/>
        </w:rPr>
        <w:t>编译器、g</w:t>
      </w:r>
      <w:r>
        <w:rPr>
          <w:rFonts w:ascii="宋体" w:eastAsia="宋体" w:hAnsi="宋体"/>
        </w:rPr>
        <w:t>cc</w:t>
      </w:r>
      <w:r>
        <w:rPr>
          <w:rFonts w:ascii="宋体" w:eastAsia="宋体" w:hAnsi="宋体" w:hint="eastAsia"/>
        </w:rPr>
        <w:t>编译器</w:t>
      </w:r>
    </w:p>
    <w:p w14:paraId="58971FCB" w14:textId="77777777" w:rsidR="002435BB" w:rsidRDefault="00F46104">
      <w:pPr>
        <w:pStyle w:val="30"/>
        <w:tabs>
          <w:tab w:val="left" w:pos="3065"/>
        </w:tabs>
        <w:spacing w:before="229" w:after="229"/>
        <w:ind w:left="720"/>
      </w:pPr>
      <w:r>
        <w:rPr>
          <w:rFonts w:hint="eastAsia"/>
        </w:rPr>
        <w:t>增加系统调用</w:t>
      </w:r>
    </w:p>
    <w:p w14:paraId="38AB9566" w14:textId="77777777" w:rsidR="002435BB" w:rsidRDefault="00F46104">
      <w:pPr>
        <w:pStyle w:val="a3"/>
        <w:ind w:firstLine="480"/>
        <w:rPr>
          <w:rFonts w:ascii="宋体" w:eastAsia="宋体" w:hAnsi="宋体"/>
        </w:rPr>
      </w:pPr>
      <w:r>
        <w:rPr>
          <w:rFonts w:ascii="宋体" w:eastAsia="宋体" w:hAnsi="宋体" w:hint="eastAsia"/>
        </w:rPr>
        <w:t>定义系统调用编号，增加系统调用。</w:t>
      </w:r>
    </w:p>
    <w:p w14:paraId="298F3E0D" w14:textId="77777777" w:rsidR="002435BB" w:rsidRDefault="00F46104">
      <w:pPr>
        <w:pStyle w:val="30"/>
        <w:tabs>
          <w:tab w:val="left" w:pos="3065"/>
        </w:tabs>
        <w:spacing w:before="229" w:after="229"/>
        <w:ind w:left="720"/>
      </w:pPr>
      <w:r>
        <w:rPr>
          <w:rFonts w:hint="eastAsia"/>
        </w:rPr>
        <w:t>增加设备驱动中断处理</w:t>
      </w:r>
    </w:p>
    <w:p w14:paraId="774C43F3" w14:textId="77777777" w:rsidR="002435BB" w:rsidRDefault="00F46104">
      <w:pPr>
        <w:pStyle w:val="a3"/>
        <w:ind w:firstLine="480"/>
        <w:rPr>
          <w:rFonts w:ascii="宋体" w:eastAsia="宋体" w:hAnsi="宋体"/>
        </w:rPr>
      </w:pPr>
      <w:r>
        <w:rPr>
          <w:rFonts w:ascii="宋体" w:eastAsia="宋体" w:hAnsi="宋体" w:hint="eastAsia"/>
        </w:rPr>
        <w:t>增加蓝牙和超声波系统调用中断。</w:t>
      </w:r>
    </w:p>
    <w:p w14:paraId="43D7A934" w14:textId="77777777" w:rsidR="00F46104" w:rsidRDefault="00F46104">
      <w:pPr>
        <w:pStyle w:val="a3"/>
        <w:ind w:firstLine="480"/>
        <w:rPr>
          <w:rFonts w:ascii="宋体" w:eastAsia="宋体" w:hAnsi="宋体"/>
        </w:rPr>
      </w:pPr>
      <w:r>
        <w:rPr>
          <w:rFonts w:ascii="宋体" w:eastAsia="宋体" w:hAnsi="宋体" w:hint="eastAsia"/>
        </w:rPr>
        <w:t>自己定义系统中断的编号，然后编写识别中断的函数，函数在识别中断类型后可以做出相应的动作</w:t>
      </w:r>
      <w:r w:rsidR="005957F2">
        <w:rPr>
          <w:rFonts w:ascii="宋体" w:eastAsia="宋体" w:hAnsi="宋体" w:hint="eastAsia"/>
        </w:rPr>
        <w:t>。</w:t>
      </w:r>
    </w:p>
    <w:p w14:paraId="43830755" w14:textId="77777777" w:rsidR="002435BB" w:rsidRDefault="002435BB">
      <w:pPr>
        <w:pStyle w:val="a3"/>
        <w:ind w:firstLine="480"/>
        <w:rPr>
          <w:rFonts w:ascii="宋体" w:eastAsia="宋体" w:hAnsi="宋体"/>
        </w:rPr>
      </w:pPr>
    </w:p>
    <w:p w14:paraId="14BD20BF" w14:textId="77777777" w:rsidR="002435BB" w:rsidRDefault="002435BB">
      <w:pPr>
        <w:pStyle w:val="a3"/>
        <w:ind w:firstLine="482"/>
        <w:rPr>
          <w:rFonts w:ascii="宋体" w:eastAsia="宋体" w:hAnsi="宋体"/>
          <w:b/>
        </w:rPr>
      </w:pPr>
    </w:p>
    <w:p w14:paraId="369E0333" w14:textId="77777777" w:rsidR="002435BB" w:rsidRDefault="002435BB">
      <w:pPr>
        <w:pStyle w:val="a3"/>
        <w:ind w:firstLine="480"/>
      </w:pPr>
    </w:p>
    <w:p w14:paraId="66ED7DC3" w14:textId="77777777" w:rsidR="002435BB" w:rsidRDefault="00CB772E">
      <w:pPr>
        <w:pStyle w:val="10"/>
        <w:textAlignment w:val="auto"/>
      </w:pPr>
      <w:bookmarkStart w:id="30" w:name="_Toc29153497"/>
      <w:bookmarkStart w:id="31" w:name="_Toc496879686"/>
      <w:bookmarkStart w:id="32" w:name="_Toc135227590"/>
      <w:bookmarkStart w:id="33" w:name="_Toc135229748"/>
      <w:bookmarkStart w:id="34" w:name="_Toc135227423"/>
      <w:bookmarkStart w:id="35" w:name="_Toc135227344"/>
      <w:bookmarkStart w:id="36" w:name="_Toc266358996"/>
      <w:bookmarkStart w:id="37" w:name="_Toc134007939"/>
      <w:r>
        <w:rPr>
          <w:rFonts w:hint="eastAsia"/>
        </w:rPr>
        <w:lastRenderedPageBreak/>
        <w:t>硬件平台设计与实现</w:t>
      </w:r>
      <w:bookmarkEnd w:id="30"/>
    </w:p>
    <w:p w14:paraId="3FFE918F" w14:textId="77777777" w:rsidR="002435BB" w:rsidRDefault="00CB772E">
      <w:pPr>
        <w:pStyle w:val="2"/>
        <w:tabs>
          <w:tab w:val="left" w:pos="567"/>
        </w:tabs>
        <w:spacing w:before="459" w:after="459"/>
        <w:ind w:left="567" w:rightChars="0" w:right="240" w:hanging="567"/>
      </w:pPr>
      <w:bookmarkStart w:id="38" w:name="_Toc29153498"/>
      <w:r>
        <w:rPr>
          <w:rFonts w:hint="eastAsia"/>
        </w:rPr>
        <w:t>设计目的</w:t>
      </w:r>
      <w:bookmarkEnd w:id="38"/>
    </w:p>
    <w:p w14:paraId="2422EE1F" w14:textId="77777777" w:rsidR="000512D3" w:rsidRPr="000E2B4F" w:rsidRDefault="00CB772E" w:rsidP="000E2B4F">
      <w:pPr>
        <w:widowControl/>
        <w:autoSpaceDE w:val="0"/>
        <w:autoSpaceDN w:val="0"/>
        <w:adjustRightInd w:val="0"/>
        <w:spacing w:line="276" w:lineRule="auto"/>
        <w:ind w:firstLine="420"/>
        <w:jc w:val="left"/>
        <w:rPr>
          <w:rFonts w:ascii="宋体" w:cs="宋体"/>
          <w:color w:val="000000"/>
          <w:kern w:val="0"/>
        </w:rPr>
      </w:pPr>
      <w:r>
        <w:rPr>
          <w:rFonts w:ascii="宋体" w:cs="宋体"/>
          <w:color w:val="000000"/>
          <w:kern w:val="0"/>
        </w:rPr>
        <w:t xml:space="preserve"> </w:t>
      </w:r>
      <w:r w:rsidR="000512D3" w:rsidRPr="000512D3">
        <w:rPr>
          <w:rFonts w:ascii="宋体" w:cs="宋体" w:hint="eastAsia"/>
          <w:color w:val="000000"/>
          <w:kern w:val="0"/>
        </w:rPr>
        <w:t>搭建基于 Vivado 硬件开发环境，Openocd 嵌入式调试工具，MIPS mti 交叉编译环境，GNU make 工具的开发环境,putty 串口终端。</w:t>
      </w:r>
      <w:r w:rsidR="000512D3">
        <w:rPr>
          <w:rFonts w:ascii="Times" w:hAnsi="Times" w:cs="Times"/>
          <w:color w:val="000000"/>
          <w:kern w:val="0"/>
        </w:rPr>
        <w:t xml:space="preserve"> </w:t>
      </w:r>
    </w:p>
    <w:p w14:paraId="6B15E690" w14:textId="77777777" w:rsidR="000512D3" w:rsidRDefault="000512D3" w:rsidP="000E2B4F">
      <w:pPr>
        <w:widowControl/>
        <w:autoSpaceDE w:val="0"/>
        <w:autoSpaceDN w:val="0"/>
        <w:adjustRightInd w:val="0"/>
        <w:spacing w:line="276" w:lineRule="auto"/>
        <w:ind w:firstLine="420"/>
        <w:jc w:val="left"/>
        <w:rPr>
          <w:rFonts w:ascii="宋体" w:hAnsi="Calibri" w:cs="宋体"/>
          <w:color w:val="000000"/>
          <w:kern w:val="0"/>
        </w:rPr>
      </w:pPr>
      <w:r w:rsidRPr="009D378F">
        <w:rPr>
          <w:rFonts w:ascii="宋体" w:hAnsi="Calibri" w:cs="宋体" w:hint="eastAsia"/>
          <w:color w:val="000000"/>
          <w:kern w:val="0"/>
        </w:rPr>
        <w:t>将提供的.bit 文件通过烧写到 FPGA 开发板，并观察其运行。</w:t>
      </w:r>
    </w:p>
    <w:p w14:paraId="423B1135" w14:textId="77777777" w:rsidR="000512D3" w:rsidRPr="000512D3" w:rsidRDefault="000512D3" w:rsidP="000512D3">
      <w:pPr>
        <w:widowControl/>
        <w:autoSpaceDE w:val="0"/>
        <w:autoSpaceDN w:val="0"/>
        <w:adjustRightInd w:val="0"/>
        <w:spacing w:line="276" w:lineRule="auto"/>
        <w:ind w:firstLine="420"/>
        <w:jc w:val="left"/>
        <w:rPr>
          <w:rFonts w:ascii="宋体" w:hAnsi="Calibri" w:cs="宋体"/>
          <w:color w:val="000000"/>
          <w:kern w:val="0"/>
        </w:rPr>
      </w:pPr>
      <w:r>
        <w:rPr>
          <w:rFonts w:ascii="宋体" w:hAnsi="Calibri" w:cs="宋体" w:hint="eastAsia"/>
          <w:color w:val="000000"/>
          <w:kern w:val="0"/>
        </w:rPr>
        <w:t>根据不同功能需求，在硬件平台上扩展</w:t>
      </w:r>
      <w:r w:rsidR="000E2B4F">
        <w:rPr>
          <w:rFonts w:ascii="宋体" w:hAnsi="Calibri" w:cs="宋体" w:hint="eastAsia"/>
          <w:color w:val="000000"/>
          <w:kern w:val="0"/>
        </w:rPr>
        <w:t>编写</w:t>
      </w:r>
      <w:r>
        <w:rPr>
          <w:rFonts w:ascii="宋体" w:hAnsi="Calibri" w:cs="宋体" w:hint="eastAsia"/>
          <w:color w:val="000000"/>
          <w:kern w:val="0"/>
        </w:rPr>
        <w:t>需要的模块，实现额外的硬件功能。</w:t>
      </w:r>
    </w:p>
    <w:p w14:paraId="6F0FF17F" w14:textId="77777777" w:rsidR="002435BB" w:rsidRDefault="00CB772E">
      <w:pPr>
        <w:pStyle w:val="2"/>
        <w:tabs>
          <w:tab w:val="left" w:pos="567"/>
        </w:tabs>
        <w:spacing w:before="459" w:after="459"/>
        <w:ind w:left="567" w:rightChars="0" w:right="240" w:hanging="567"/>
      </w:pPr>
      <w:bookmarkStart w:id="39" w:name="_Toc29153499"/>
      <w:r>
        <w:rPr>
          <w:rFonts w:hint="eastAsia"/>
        </w:rPr>
        <w:t>实验步骤</w:t>
      </w:r>
      <w:bookmarkEnd w:id="39"/>
    </w:p>
    <w:p w14:paraId="51B08DC5" w14:textId="77777777" w:rsidR="002435BB" w:rsidRDefault="00C07138">
      <w:pPr>
        <w:pStyle w:val="30"/>
        <w:tabs>
          <w:tab w:val="left" w:pos="3065"/>
        </w:tabs>
        <w:spacing w:before="229" w:after="229"/>
        <w:ind w:left="720"/>
      </w:pPr>
      <w:r>
        <w:rPr>
          <w:rFonts w:hint="eastAsia"/>
        </w:rPr>
        <w:t>安装实验需要的</w:t>
      </w:r>
      <w:r>
        <w:rPr>
          <w:rFonts w:hint="eastAsia"/>
        </w:rPr>
        <w:t>v</w:t>
      </w:r>
      <w:r>
        <w:t>ivado</w:t>
      </w:r>
      <w:r>
        <w:rPr>
          <w:rFonts w:hint="eastAsia"/>
        </w:rPr>
        <w:t>以及环境配置</w:t>
      </w:r>
    </w:p>
    <w:p w14:paraId="7D3BA97C" w14:textId="77777777" w:rsidR="002435BB" w:rsidRDefault="00C07138" w:rsidP="00C07138">
      <w:pPr>
        <w:widowControl/>
        <w:autoSpaceDE w:val="0"/>
        <w:autoSpaceDN w:val="0"/>
        <w:adjustRightInd w:val="0"/>
        <w:spacing w:after="240" w:line="320" w:lineRule="atLeast"/>
        <w:ind w:left="420"/>
        <w:jc w:val="left"/>
        <w:rPr>
          <w:rFonts w:ascii="Times" w:hAnsi="Times" w:cs="Times"/>
          <w:color w:val="000000"/>
          <w:kern w:val="0"/>
        </w:rPr>
      </w:pPr>
      <w:r>
        <w:rPr>
          <w:rFonts w:ascii="Times" w:hAnsi="Times" w:cs="Times" w:hint="eastAsia"/>
          <w:color w:val="000000"/>
          <w:kern w:val="0"/>
        </w:rPr>
        <w:t>安装</w:t>
      </w:r>
      <w:r>
        <w:rPr>
          <w:rFonts w:ascii="Times" w:hAnsi="Times" w:cs="Times"/>
          <w:color w:val="000000"/>
          <w:kern w:val="0"/>
        </w:rPr>
        <w:t>vivado</w:t>
      </w:r>
      <w:r>
        <w:rPr>
          <w:rFonts w:ascii="Times" w:hAnsi="Times" w:cs="Times" w:hint="eastAsia"/>
          <w:color w:val="000000"/>
          <w:kern w:val="0"/>
        </w:rPr>
        <w:t>软件，</w:t>
      </w:r>
      <w:r w:rsidR="00FE54DF">
        <w:rPr>
          <w:rFonts w:ascii="Times" w:hAnsi="Times" w:cs="Times" w:hint="eastAsia"/>
          <w:color w:val="000000"/>
          <w:kern w:val="0"/>
        </w:rPr>
        <w:t>安装实验需要的各种环境。</w:t>
      </w:r>
    </w:p>
    <w:p w14:paraId="74E201F7" w14:textId="77777777" w:rsidR="002435BB" w:rsidRDefault="00FD2731">
      <w:pPr>
        <w:pStyle w:val="30"/>
        <w:tabs>
          <w:tab w:val="left" w:pos="3065"/>
        </w:tabs>
        <w:spacing w:before="229" w:after="229"/>
        <w:ind w:left="720"/>
      </w:pPr>
      <w:r w:rsidRPr="00FD2731">
        <w:rPr>
          <w:rFonts w:hint="eastAsia"/>
        </w:rPr>
        <w:t>基于</w:t>
      </w:r>
      <w:r w:rsidRPr="00FD2731">
        <w:rPr>
          <w:rFonts w:hint="eastAsia"/>
        </w:rPr>
        <w:t xml:space="preserve"> MIPSfpga </w:t>
      </w:r>
      <w:r w:rsidRPr="00FD2731">
        <w:rPr>
          <w:rFonts w:hint="eastAsia"/>
        </w:rPr>
        <w:t>的简单硬件平台搭建</w:t>
      </w:r>
    </w:p>
    <w:p w14:paraId="1D724DC1" w14:textId="77777777" w:rsidR="00FD2731" w:rsidRDefault="00FD2731" w:rsidP="00FD2731">
      <w:pPr>
        <w:widowControl/>
        <w:autoSpaceDE w:val="0"/>
        <w:autoSpaceDN w:val="0"/>
        <w:adjustRightInd w:val="0"/>
        <w:spacing w:after="240" w:line="320" w:lineRule="atLeast"/>
        <w:ind w:firstLineChars="200" w:firstLine="480"/>
        <w:jc w:val="left"/>
        <w:rPr>
          <w:rFonts w:ascii="Times" w:hAnsi="Times" w:cs="Times"/>
          <w:color w:val="000000"/>
          <w:kern w:val="0"/>
        </w:rPr>
      </w:pPr>
      <w:r w:rsidRPr="00FD2731">
        <w:rPr>
          <w:rFonts w:ascii="Times" w:hAnsi="Times" w:cs="Times" w:hint="eastAsia"/>
          <w:color w:val="000000"/>
          <w:kern w:val="0"/>
        </w:rPr>
        <w:t>构建一个由</w:t>
      </w:r>
      <w:r w:rsidRPr="00FD2731">
        <w:rPr>
          <w:rFonts w:ascii="Times" w:hAnsi="Times" w:cs="Times" w:hint="eastAsia"/>
          <w:color w:val="000000"/>
          <w:kern w:val="0"/>
        </w:rPr>
        <w:t xml:space="preserve"> IP</w:t>
      </w:r>
      <w:r w:rsidRPr="00FD2731">
        <w:rPr>
          <w:rFonts w:ascii="Times" w:hAnsi="Times" w:cs="Times" w:hint="eastAsia"/>
          <w:color w:val="000000"/>
          <w:kern w:val="0"/>
        </w:rPr>
        <w:t>方式实现</w:t>
      </w:r>
      <w:r w:rsidRPr="00FD2731">
        <w:rPr>
          <w:rFonts w:ascii="Times" w:hAnsi="Times" w:cs="Times" w:hint="eastAsia"/>
          <w:color w:val="000000"/>
          <w:kern w:val="0"/>
        </w:rPr>
        <w:t xml:space="preserve"> FPGA </w:t>
      </w:r>
      <w:r w:rsidRPr="00FD2731">
        <w:rPr>
          <w:rFonts w:ascii="Times" w:hAnsi="Times" w:cs="Times" w:hint="eastAsia"/>
          <w:color w:val="000000"/>
          <w:kern w:val="0"/>
        </w:rPr>
        <w:t>上的跑马灯</w:t>
      </w:r>
      <w:r w:rsidR="000F25B6">
        <w:rPr>
          <w:rFonts w:ascii="Times" w:hAnsi="Times" w:cs="Times" w:hint="eastAsia"/>
          <w:color w:val="000000"/>
          <w:kern w:val="0"/>
        </w:rPr>
        <w:t>，烧写比特流测试。</w:t>
      </w:r>
    </w:p>
    <w:p w14:paraId="451DA3AE" w14:textId="77777777" w:rsidR="002435BB" w:rsidRDefault="00FD2731">
      <w:pPr>
        <w:pStyle w:val="30"/>
        <w:tabs>
          <w:tab w:val="left" w:pos="3065"/>
        </w:tabs>
        <w:spacing w:before="229" w:after="229"/>
        <w:ind w:left="720"/>
      </w:pPr>
      <w:r>
        <w:rPr>
          <w:rFonts w:hint="eastAsia"/>
        </w:rPr>
        <w:t>自定制模块设计</w:t>
      </w:r>
    </w:p>
    <w:p w14:paraId="1D1D1764" w14:textId="77777777" w:rsidR="00071BE1" w:rsidRDefault="00FD2731" w:rsidP="00071BE1">
      <w:pPr>
        <w:widowControl/>
        <w:autoSpaceDE w:val="0"/>
        <w:autoSpaceDN w:val="0"/>
        <w:adjustRightInd w:val="0"/>
        <w:spacing w:after="240" w:line="320" w:lineRule="atLeast"/>
        <w:ind w:firstLine="200"/>
        <w:jc w:val="left"/>
        <w:rPr>
          <w:rFonts w:ascii="Times" w:hAnsi="Times" w:cs="Times"/>
          <w:color w:val="000000"/>
          <w:kern w:val="0"/>
        </w:rPr>
      </w:pPr>
      <w:r>
        <w:rPr>
          <w:rFonts w:ascii="Times" w:hAnsi="Times" w:cs="Times" w:hint="eastAsia"/>
          <w:color w:val="000000"/>
          <w:kern w:val="0"/>
        </w:rPr>
        <w:t xml:space="preserve"> </w:t>
      </w:r>
      <w:r>
        <w:rPr>
          <w:rFonts w:ascii="Times" w:hAnsi="Times" w:cs="Times"/>
          <w:color w:val="000000"/>
          <w:kern w:val="0"/>
        </w:rPr>
        <w:t xml:space="preserve"> </w:t>
      </w:r>
      <w:r>
        <w:rPr>
          <w:rFonts w:ascii="Times" w:hAnsi="Times" w:cs="Times" w:hint="eastAsia"/>
          <w:color w:val="000000"/>
          <w:kern w:val="0"/>
        </w:rPr>
        <w:t>编写额外的自定义模块，首先明确</w:t>
      </w:r>
      <w:r w:rsidR="00071BE1">
        <w:rPr>
          <w:rFonts w:ascii="Times" w:hAnsi="Times" w:cs="Times" w:hint="eastAsia"/>
          <w:color w:val="000000"/>
          <w:kern w:val="0"/>
        </w:rPr>
        <w:t>各个信号的输入输出，明确输出信号和输入信号的演算过程。</w:t>
      </w:r>
    </w:p>
    <w:p w14:paraId="00170E41" w14:textId="77777777" w:rsidR="00071BE1" w:rsidRDefault="00071BE1" w:rsidP="00071BE1">
      <w:pPr>
        <w:widowControl/>
        <w:autoSpaceDE w:val="0"/>
        <w:autoSpaceDN w:val="0"/>
        <w:adjustRightInd w:val="0"/>
        <w:spacing w:after="240" w:line="320" w:lineRule="atLeast"/>
        <w:ind w:firstLine="200"/>
        <w:jc w:val="left"/>
        <w:rPr>
          <w:rFonts w:ascii="Times" w:hAnsi="Times" w:cs="Times"/>
          <w:color w:val="000000"/>
          <w:kern w:val="0"/>
        </w:rPr>
      </w:pPr>
      <w:r>
        <w:rPr>
          <w:rFonts w:ascii="Times" w:hAnsi="Times" w:cs="Times" w:hint="eastAsia"/>
          <w:color w:val="000000"/>
          <w:kern w:val="0"/>
        </w:rPr>
        <w:t xml:space="preserve"> </w:t>
      </w:r>
      <w:r>
        <w:rPr>
          <w:rFonts w:ascii="Times" w:hAnsi="Times" w:cs="Times"/>
          <w:color w:val="000000"/>
          <w:kern w:val="0"/>
        </w:rPr>
        <w:t xml:space="preserve"> </w:t>
      </w:r>
      <w:r>
        <w:rPr>
          <w:rFonts w:ascii="Times" w:hAnsi="Times" w:cs="Times" w:hint="eastAsia"/>
          <w:color w:val="000000"/>
          <w:kern w:val="0"/>
        </w:rPr>
        <w:t>编写</w:t>
      </w:r>
      <w:r>
        <w:rPr>
          <w:rFonts w:ascii="Times" w:hAnsi="Times" w:cs="Times" w:hint="eastAsia"/>
          <w:color w:val="000000"/>
          <w:kern w:val="0"/>
        </w:rPr>
        <w:t>v</w:t>
      </w:r>
      <w:r>
        <w:rPr>
          <w:rFonts w:ascii="Times" w:hAnsi="Times" w:cs="Times"/>
          <w:color w:val="000000"/>
          <w:kern w:val="0"/>
        </w:rPr>
        <w:t>erilog</w:t>
      </w:r>
      <w:r>
        <w:rPr>
          <w:rFonts w:ascii="Times" w:hAnsi="Times" w:cs="Times" w:hint="eastAsia"/>
          <w:color w:val="000000"/>
          <w:kern w:val="0"/>
        </w:rPr>
        <w:t>代码实现硬件逻辑。</w:t>
      </w:r>
      <w:r w:rsidR="00670D72">
        <w:rPr>
          <w:rFonts w:ascii="Times" w:hAnsi="Times" w:cs="Times" w:hint="eastAsia"/>
          <w:color w:val="000000"/>
          <w:kern w:val="0"/>
        </w:rPr>
        <w:t>对于本来</w:t>
      </w:r>
      <w:r w:rsidR="00670D72">
        <w:rPr>
          <w:rFonts w:ascii="Times" w:hAnsi="Times" w:cs="Times" w:hint="eastAsia"/>
          <w:color w:val="000000"/>
          <w:kern w:val="0"/>
        </w:rPr>
        <w:t>f</w:t>
      </w:r>
      <w:r w:rsidR="00670D72">
        <w:rPr>
          <w:rFonts w:ascii="Times" w:hAnsi="Times" w:cs="Times"/>
          <w:color w:val="000000"/>
          <w:kern w:val="0"/>
        </w:rPr>
        <w:t>pga</w:t>
      </w:r>
      <w:r w:rsidR="00670D72">
        <w:rPr>
          <w:rFonts w:ascii="Times" w:hAnsi="Times" w:cs="Times" w:hint="eastAsia"/>
          <w:color w:val="000000"/>
          <w:kern w:val="0"/>
        </w:rPr>
        <w:t>板子过高的时钟频率需要对其进行分频，对于时钟上升沿和下降沿的信号变化需要分清。</w:t>
      </w:r>
    </w:p>
    <w:p w14:paraId="0F8A8C90" w14:textId="77777777" w:rsidR="002435BB" w:rsidRDefault="00CB772E">
      <w:pPr>
        <w:pStyle w:val="2"/>
        <w:tabs>
          <w:tab w:val="left" w:pos="567"/>
        </w:tabs>
        <w:spacing w:before="459" w:after="459"/>
        <w:ind w:left="567" w:rightChars="0" w:right="240" w:hanging="567"/>
      </w:pPr>
      <w:bookmarkStart w:id="40" w:name="_Toc29153500"/>
      <w:r>
        <w:rPr>
          <w:rFonts w:hint="eastAsia"/>
        </w:rPr>
        <w:t>故障与调试</w:t>
      </w:r>
      <w:bookmarkEnd w:id="40"/>
    </w:p>
    <w:p w14:paraId="513F2596" w14:textId="77777777" w:rsidR="002435BB" w:rsidRDefault="006460E0">
      <w:pPr>
        <w:pStyle w:val="a3"/>
        <w:ind w:firstLine="480"/>
        <w:rPr>
          <w:rFonts w:ascii="宋体" w:eastAsia="宋体" w:hAnsi="宋体"/>
        </w:rPr>
      </w:pPr>
      <w:r>
        <w:rPr>
          <w:rFonts w:ascii="宋体" w:eastAsia="宋体" w:hAnsi="宋体" w:hint="eastAsia"/>
        </w:rPr>
        <w:t>在查看v</w:t>
      </w:r>
      <w:r>
        <w:rPr>
          <w:rFonts w:ascii="宋体" w:eastAsia="宋体" w:hAnsi="宋体"/>
        </w:rPr>
        <w:t>ivado</w:t>
      </w:r>
      <w:r>
        <w:rPr>
          <w:rFonts w:ascii="宋体" w:eastAsia="宋体" w:hAnsi="宋体" w:hint="eastAsia"/>
        </w:rPr>
        <w:t>工程的i</w:t>
      </w:r>
      <w:r>
        <w:rPr>
          <w:rFonts w:ascii="宋体" w:eastAsia="宋体" w:hAnsi="宋体"/>
        </w:rPr>
        <w:t>p</w:t>
      </w:r>
      <w:r>
        <w:rPr>
          <w:rFonts w:ascii="宋体" w:eastAsia="宋体" w:hAnsi="宋体" w:hint="eastAsia"/>
        </w:rPr>
        <w:t>核的时候，软件陷入崩溃，在查阅了相关资料后，问题依旧，在尝试了使用管理员模式打开软件以及修改系统路径等方法后都无法成功。为了解决这个问题，组内更换了多次系统和电脑，偶然间就解决了这个问题，至今为止</w:t>
      </w:r>
      <w:r>
        <w:rPr>
          <w:rFonts w:ascii="宋体" w:eastAsia="宋体" w:hAnsi="宋体" w:hint="eastAsia"/>
        </w:rPr>
        <w:lastRenderedPageBreak/>
        <w:t>也不知道是什么原因导致解决这一问题。</w:t>
      </w:r>
    </w:p>
    <w:p w14:paraId="7E91D89A" w14:textId="77777777" w:rsidR="002435BB" w:rsidRDefault="00CB772E">
      <w:pPr>
        <w:pStyle w:val="2"/>
        <w:tabs>
          <w:tab w:val="left" w:pos="567"/>
        </w:tabs>
        <w:spacing w:before="459" w:after="459"/>
        <w:ind w:left="567" w:rightChars="0" w:right="240" w:hanging="567"/>
      </w:pPr>
      <w:bookmarkStart w:id="41" w:name="_Toc29153501"/>
      <w:r>
        <w:rPr>
          <w:rFonts w:hint="eastAsia"/>
        </w:rPr>
        <w:t>存在的不足和缺陷</w:t>
      </w:r>
      <w:bookmarkEnd w:id="41"/>
    </w:p>
    <w:p w14:paraId="3C2F9643" w14:textId="77777777" w:rsidR="002435BB" w:rsidRDefault="006460E0">
      <w:pPr>
        <w:pStyle w:val="a3"/>
        <w:ind w:firstLine="480"/>
        <w:rPr>
          <w:rFonts w:ascii="宋体" w:eastAsia="宋体" w:hAnsi="宋体"/>
        </w:rPr>
      </w:pPr>
      <w:r>
        <w:rPr>
          <w:rFonts w:ascii="宋体" w:eastAsia="宋体" w:hAnsi="宋体"/>
        </w:rPr>
        <w:t>Vivado</w:t>
      </w:r>
      <w:r>
        <w:rPr>
          <w:rFonts w:ascii="宋体" w:eastAsia="宋体" w:hAnsi="宋体" w:hint="eastAsia"/>
        </w:rPr>
        <w:t>软件优化较差，往往不能充分利用电脑的C</w:t>
      </w:r>
      <w:r>
        <w:rPr>
          <w:rFonts w:ascii="宋体" w:eastAsia="宋体" w:hAnsi="宋体"/>
        </w:rPr>
        <w:t>PU</w:t>
      </w:r>
      <w:r>
        <w:rPr>
          <w:rFonts w:ascii="宋体" w:eastAsia="宋体" w:hAnsi="宋体" w:hint="eastAsia"/>
        </w:rPr>
        <w:t>性能，对于多核心C</w:t>
      </w:r>
      <w:r>
        <w:rPr>
          <w:rFonts w:ascii="宋体" w:eastAsia="宋体" w:hAnsi="宋体"/>
        </w:rPr>
        <w:t>PU</w:t>
      </w:r>
      <w:r>
        <w:rPr>
          <w:rFonts w:ascii="宋体" w:eastAsia="宋体" w:hAnsi="宋体" w:hint="eastAsia"/>
        </w:rPr>
        <w:t>的支持较差，导致综合等工作</w:t>
      </w:r>
      <w:r w:rsidR="00C6278C">
        <w:rPr>
          <w:rFonts w:ascii="宋体" w:eastAsia="宋体" w:hAnsi="宋体" w:hint="eastAsia"/>
        </w:rPr>
        <w:t>的运行很慢。</w:t>
      </w:r>
    </w:p>
    <w:p w14:paraId="08A46E2C" w14:textId="77777777" w:rsidR="002435BB" w:rsidRDefault="00CB772E">
      <w:pPr>
        <w:pStyle w:val="10"/>
        <w:textAlignment w:val="auto"/>
      </w:pPr>
      <w:bookmarkStart w:id="42" w:name="_Toc29153502"/>
      <w:r>
        <w:rPr>
          <w:rFonts w:hint="eastAsia"/>
        </w:rPr>
        <w:lastRenderedPageBreak/>
        <w:t>操作系统设计与实现</w:t>
      </w:r>
      <w:bookmarkEnd w:id="42"/>
    </w:p>
    <w:p w14:paraId="27233BB1" w14:textId="77777777" w:rsidR="002435BB" w:rsidRDefault="00CB772E">
      <w:pPr>
        <w:pStyle w:val="2"/>
        <w:tabs>
          <w:tab w:val="left" w:pos="567"/>
        </w:tabs>
        <w:spacing w:before="459" w:after="459"/>
        <w:ind w:left="567" w:rightChars="0" w:right="240" w:hanging="567"/>
      </w:pPr>
      <w:bookmarkStart w:id="43" w:name="_Toc29153503"/>
      <w:r>
        <w:rPr>
          <w:rFonts w:hint="eastAsia"/>
        </w:rPr>
        <w:t>设计目的</w:t>
      </w:r>
      <w:bookmarkEnd w:id="43"/>
    </w:p>
    <w:p w14:paraId="0DB5C780" w14:textId="77777777" w:rsidR="002435BB" w:rsidRDefault="00CB772E">
      <w:pPr>
        <w:widowControl/>
        <w:autoSpaceDE w:val="0"/>
        <w:autoSpaceDN w:val="0"/>
        <w:adjustRightInd w:val="0"/>
        <w:spacing w:line="276" w:lineRule="auto"/>
        <w:ind w:firstLine="420"/>
        <w:jc w:val="left"/>
        <w:rPr>
          <w:rFonts w:ascii="宋体" w:hAnsi="宋体"/>
          <w:color w:val="000000"/>
        </w:rPr>
      </w:pPr>
      <w:r>
        <w:rPr>
          <w:rFonts w:ascii="宋体" w:cs="宋体"/>
          <w:color w:val="000000"/>
          <w:kern w:val="0"/>
        </w:rPr>
        <w:t xml:space="preserve"> </w:t>
      </w:r>
      <w:r w:rsidR="00F009A7" w:rsidRPr="00F009A7">
        <w:rPr>
          <w:rFonts w:ascii="宋体" w:hAnsi="宋体"/>
          <w:color w:val="000000"/>
        </w:rPr>
        <w:t>学习在自己的个人电脑上安装构建</w:t>
      </w:r>
      <w:r w:rsidR="00F009A7" w:rsidRPr="00F009A7">
        <w:rPr>
          <w:rFonts w:ascii="TimesNewRomanPSMT" w:hAnsi="TimesNewRomanPSMT"/>
          <w:color w:val="000000"/>
        </w:rPr>
        <w:t xml:space="preserve">Hos </w:t>
      </w:r>
      <w:r w:rsidR="00F009A7" w:rsidRPr="00F009A7">
        <w:rPr>
          <w:rFonts w:ascii="宋体" w:hAnsi="宋体"/>
          <w:color w:val="000000"/>
        </w:rPr>
        <w:t>操作系统的环境，</w:t>
      </w:r>
      <w:r w:rsidR="00F009A7">
        <w:rPr>
          <w:rFonts w:ascii="宋体" w:hAnsi="宋体" w:hint="eastAsia"/>
          <w:color w:val="000000"/>
        </w:rPr>
        <w:t>学习使用g</w:t>
      </w:r>
      <w:r w:rsidR="00F009A7">
        <w:rPr>
          <w:rFonts w:ascii="宋体" w:hAnsi="宋体"/>
          <w:color w:val="000000"/>
        </w:rPr>
        <w:t>cc</w:t>
      </w:r>
      <w:r w:rsidR="00F009A7">
        <w:rPr>
          <w:rFonts w:ascii="宋体" w:hAnsi="宋体" w:hint="eastAsia"/>
          <w:color w:val="000000"/>
        </w:rPr>
        <w:t>等l</w:t>
      </w:r>
      <w:r w:rsidR="00F009A7">
        <w:rPr>
          <w:rFonts w:ascii="宋体" w:hAnsi="宋体"/>
          <w:color w:val="000000"/>
        </w:rPr>
        <w:t>inux</w:t>
      </w:r>
      <w:r w:rsidR="00F009A7">
        <w:rPr>
          <w:rFonts w:ascii="宋体" w:hAnsi="宋体" w:hint="eastAsia"/>
          <w:color w:val="000000"/>
        </w:rPr>
        <w:t>平台的软件，熟悉命令行的工作方式。</w:t>
      </w:r>
    </w:p>
    <w:p w14:paraId="11B336F2" w14:textId="77777777" w:rsidR="00F009A7" w:rsidRDefault="00F009A7">
      <w:pPr>
        <w:widowControl/>
        <w:autoSpaceDE w:val="0"/>
        <w:autoSpaceDN w:val="0"/>
        <w:adjustRightInd w:val="0"/>
        <w:spacing w:line="276" w:lineRule="auto"/>
        <w:ind w:firstLine="420"/>
        <w:jc w:val="left"/>
        <w:rPr>
          <w:rFonts w:ascii="Times" w:hAnsi="Times" w:cs="Times"/>
          <w:color w:val="000000"/>
          <w:kern w:val="0"/>
        </w:rPr>
      </w:pPr>
      <w:r>
        <w:rPr>
          <w:rFonts w:ascii="Times" w:hAnsi="Times" w:cs="Times" w:hint="eastAsia"/>
          <w:color w:val="000000"/>
          <w:kern w:val="0"/>
        </w:rPr>
        <w:t>将生成的</w:t>
      </w:r>
      <w:r>
        <w:rPr>
          <w:rFonts w:ascii="Times" w:hAnsi="Times" w:cs="Times" w:hint="eastAsia"/>
          <w:color w:val="000000"/>
          <w:kern w:val="0"/>
        </w:rPr>
        <w:t>h</w:t>
      </w:r>
      <w:r>
        <w:rPr>
          <w:rFonts w:ascii="Times" w:hAnsi="Times" w:cs="Times"/>
          <w:color w:val="000000"/>
          <w:kern w:val="0"/>
        </w:rPr>
        <w:t>os</w:t>
      </w:r>
      <w:r>
        <w:rPr>
          <w:rFonts w:ascii="Times" w:hAnsi="Times" w:cs="Times" w:hint="eastAsia"/>
          <w:color w:val="000000"/>
          <w:kern w:val="0"/>
        </w:rPr>
        <w:t>系统镜像下载到</w:t>
      </w:r>
      <w:r>
        <w:rPr>
          <w:rFonts w:ascii="Times" w:hAnsi="Times" w:cs="Times" w:hint="eastAsia"/>
          <w:color w:val="000000"/>
          <w:kern w:val="0"/>
        </w:rPr>
        <w:t>f</w:t>
      </w:r>
      <w:r>
        <w:rPr>
          <w:rFonts w:ascii="Times" w:hAnsi="Times" w:cs="Times"/>
          <w:color w:val="000000"/>
          <w:kern w:val="0"/>
        </w:rPr>
        <w:t>pga</w:t>
      </w:r>
      <w:r>
        <w:rPr>
          <w:rFonts w:ascii="Times" w:hAnsi="Times" w:cs="Times" w:hint="eastAsia"/>
          <w:color w:val="000000"/>
          <w:kern w:val="0"/>
        </w:rPr>
        <w:t>板子上，运行软硬件协同的系统，实现软件功能。</w:t>
      </w:r>
    </w:p>
    <w:p w14:paraId="234F934B" w14:textId="77777777" w:rsidR="00F009A7" w:rsidRDefault="00F009A7">
      <w:pPr>
        <w:widowControl/>
        <w:autoSpaceDE w:val="0"/>
        <w:autoSpaceDN w:val="0"/>
        <w:adjustRightInd w:val="0"/>
        <w:spacing w:line="276" w:lineRule="auto"/>
        <w:ind w:firstLine="420"/>
        <w:jc w:val="left"/>
        <w:rPr>
          <w:rFonts w:ascii="Times" w:hAnsi="Times" w:cs="Times"/>
          <w:color w:val="000000"/>
          <w:kern w:val="0"/>
        </w:rPr>
      </w:pPr>
      <w:r>
        <w:rPr>
          <w:rFonts w:ascii="Times" w:hAnsi="Times" w:cs="Times" w:hint="eastAsia"/>
          <w:color w:val="000000"/>
          <w:kern w:val="0"/>
        </w:rPr>
        <w:t>熟悉操作系统的原理，阅读和修改源码以实现额外的功能。</w:t>
      </w:r>
    </w:p>
    <w:p w14:paraId="3ED2729F" w14:textId="77777777" w:rsidR="002435BB" w:rsidRDefault="00CB772E">
      <w:pPr>
        <w:pStyle w:val="2"/>
        <w:tabs>
          <w:tab w:val="left" w:pos="567"/>
        </w:tabs>
        <w:spacing w:before="459" w:after="459"/>
        <w:ind w:left="567" w:rightChars="0" w:right="240" w:hanging="567"/>
      </w:pPr>
      <w:bookmarkStart w:id="44" w:name="_Toc29153504"/>
      <w:r>
        <w:rPr>
          <w:rFonts w:hint="eastAsia"/>
        </w:rPr>
        <w:t>实验步骤</w:t>
      </w:r>
      <w:bookmarkEnd w:id="44"/>
    </w:p>
    <w:p w14:paraId="2A841774" w14:textId="77777777" w:rsidR="002435BB" w:rsidRDefault="009F2BBE">
      <w:pPr>
        <w:pStyle w:val="30"/>
        <w:tabs>
          <w:tab w:val="left" w:pos="3065"/>
        </w:tabs>
        <w:spacing w:before="229" w:after="229"/>
        <w:ind w:left="720"/>
      </w:pPr>
      <w:r>
        <w:t>H</w:t>
      </w:r>
      <w:r>
        <w:rPr>
          <w:rFonts w:hint="eastAsia"/>
        </w:rPr>
        <w:t>os</w:t>
      </w:r>
      <w:r>
        <w:rPr>
          <w:rFonts w:hint="eastAsia"/>
        </w:rPr>
        <w:t>系统的构建和运行</w:t>
      </w:r>
    </w:p>
    <w:p w14:paraId="288480E1" w14:textId="77777777" w:rsidR="002435BB" w:rsidRDefault="009F2BBE" w:rsidP="009F2BBE">
      <w:pPr>
        <w:widowControl/>
        <w:autoSpaceDE w:val="0"/>
        <w:autoSpaceDN w:val="0"/>
        <w:adjustRightInd w:val="0"/>
        <w:spacing w:after="240" w:line="320" w:lineRule="atLeast"/>
        <w:ind w:firstLineChars="200" w:firstLine="480"/>
        <w:jc w:val="left"/>
        <w:rPr>
          <w:rFonts w:ascii="宋体" w:hAnsi="宋体"/>
          <w:color w:val="000000"/>
        </w:rPr>
      </w:pPr>
      <w:r w:rsidRPr="009F2BBE">
        <w:rPr>
          <w:rFonts w:ascii="宋体" w:hAnsi="宋体"/>
          <w:color w:val="000000"/>
        </w:rPr>
        <w:t xml:space="preserve">安装 </w:t>
      </w:r>
      <w:r w:rsidRPr="009F2BBE">
        <w:rPr>
          <w:rFonts w:ascii="TimesNewRomanPSMT" w:hAnsi="TimesNewRomanPSMT"/>
          <w:color w:val="000000"/>
        </w:rPr>
        <w:t xml:space="preserve">Hos </w:t>
      </w:r>
      <w:r w:rsidRPr="009F2BBE">
        <w:rPr>
          <w:rFonts w:ascii="宋体" w:hAnsi="宋体"/>
          <w:color w:val="000000"/>
        </w:rPr>
        <w:t xml:space="preserve">操作系统的构建涉及到的软件工具： </w:t>
      </w:r>
      <w:r w:rsidRPr="009F2BBE">
        <w:rPr>
          <w:rFonts w:ascii="TimesNewRomanPSMT" w:hAnsi="TimesNewRomanPSMT"/>
          <w:color w:val="000000"/>
        </w:rPr>
        <w:t>Cygwin</w:t>
      </w:r>
      <w:r w:rsidRPr="009F2BBE">
        <w:rPr>
          <w:rFonts w:ascii="宋体" w:hAnsi="宋体"/>
          <w:color w:val="000000"/>
        </w:rPr>
        <w:t>、 交叉编译器（</w:t>
      </w:r>
      <w:r w:rsidRPr="009F2BBE">
        <w:rPr>
          <w:rFonts w:ascii="TimesNewRomanPSMT" w:hAnsi="TimesNewRomanPSMT"/>
          <w:color w:val="000000"/>
        </w:rPr>
        <w:t>mips-sde</w:t>
      </w:r>
      <w:r w:rsidRPr="009F2BBE">
        <w:rPr>
          <w:rFonts w:ascii="宋体" w:hAnsi="宋体"/>
          <w:color w:val="000000"/>
        </w:rPr>
        <w:t>）、</w:t>
      </w:r>
      <w:r w:rsidRPr="009F2BBE">
        <w:rPr>
          <w:rFonts w:ascii="TimesNewRomanPSMT" w:hAnsi="TimesNewRomanPSMT"/>
          <w:color w:val="000000"/>
        </w:rPr>
        <w:t>Putty</w:t>
      </w:r>
      <w:r w:rsidRPr="009F2BBE">
        <w:rPr>
          <w:rFonts w:ascii="宋体" w:hAnsi="宋体"/>
          <w:color w:val="000000"/>
        </w:rPr>
        <w:t xml:space="preserve">、 </w:t>
      </w:r>
      <w:r w:rsidRPr="009F2BBE">
        <w:rPr>
          <w:rFonts w:ascii="TimesNewRomanPSMT" w:hAnsi="TimesNewRomanPSMT"/>
          <w:color w:val="000000"/>
        </w:rPr>
        <w:t>Vivado</w:t>
      </w:r>
      <w:r w:rsidRPr="009F2BBE">
        <w:rPr>
          <w:rFonts w:ascii="宋体" w:hAnsi="宋体"/>
          <w:color w:val="000000"/>
        </w:rPr>
        <w:t xml:space="preserve">、 </w:t>
      </w:r>
      <w:r w:rsidRPr="009F2BBE">
        <w:rPr>
          <w:rFonts w:ascii="TimesNewRomanPSMT" w:hAnsi="TimesNewRomanPSMT"/>
          <w:color w:val="000000"/>
        </w:rPr>
        <w:t xml:space="preserve">OpenOCD </w:t>
      </w:r>
      <w:r w:rsidRPr="009F2BBE">
        <w:rPr>
          <w:rFonts w:ascii="宋体" w:hAnsi="宋体"/>
          <w:color w:val="000000"/>
        </w:rPr>
        <w:t>等。</w:t>
      </w:r>
    </w:p>
    <w:p w14:paraId="7E50F301" w14:textId="77777777" w:rsidR="009F2BBE" w:rsidRDefault="009F2BBE" w:rsidP="009F2BBE">
      <w:pPr>
        <w:widowControl/>
        <w:autoSpaceDE w:val="0"/>
        <w:autoSpaceDN w:val="0"/>
        <w:adjustRightInd w:val="0"/>
        <w:spacing w:after="240" w:line="320" w:lineRule="atLeast"/>
        <w:ind w:firstLineChars="200" w:firstLine="480"/>
        <w:jc w:val="left"/>
        <w:rPr>
          <w:rFonts w:ascii="Times" w:hAnsi="Times" w:cs="Times"/>
          <w:color w:val="000000"/>
          <w:kern w:val="0"/>
        </w:rPr>
      </w:pPr>
      <w:r>
        <w:rPr>
          <w:rFonts w:ascii="Times" w:hAnsi="Times" w:cs="Times" w:hint="eastAsia"/>
          <w:color w:val="000000"/>
          <w:kern w:val="0"/>
        </w:rPr>
        <w:t>将</w:t>
      </w:r>
      <w:r>
        <w:rPr>
          <w:rFonts w:ascii="Times" w:hAnsi="Times" w:cs="Times" w:hint="eastAsia"/>
          <w:color w:val="000000"/>
          <w:kern w:val="0"/>
        </w:rPr>
        <w:t>c</w:t>
      </w:r>
      <w:r>
        <w:rPr>
          <w:rFonts w:ascii="Times" w:hAnsi="Times" w:cs="Times"/>
          <w:color w:val="000000"/>
          <w:kern w:val="0"/>
        </w:rPr>
        <w:t>ygwin</w:t>
      </w:r>
      <w:r>
        <w:rPr>
          <w:rFonts w:ascii="Times" w:hAnsi="Times" w:cs="Times" w:hint="eastAsia"/>
          <w:color w:val="000000"/>
          <w:kern w:val="0"/>
        </w:rPr>
        <w:t>系统的路径写入系统变量中，然后进入</w:t>
      </w:r>
      <w:r>
        <w:rPr>
          <w:rFonts w:ascii="Times" w:hAnsi="Times" w:cs="Times" w:hint="eastAsia"/>
          <w:color w:val="000000"/>
          <w:kern w:val="0"/>
        </w:rPr>
        <w:t>Hos</w:t>
      </w:r>
      <w:r>
        <w:rPr>
          <w:rFonts w:ascii="Times" w:hAnsi="Times" w:cs="Times" w:hint="eastAsia"/>
          <w:color w:val="000000"/>
          <w:kern w:val="0"/>
        </w:rPr>
        <w:t>系统</w:t>
      </w:r>
      <w:r>
        <w:rPr>
          <w:rFonts w:ascii="Times" w:hAnsi="Times" w:cs="Times" w:hint="eastAsia"/>
          <w:color w:val="000000"/>
          <w:kern w:val="0"/>
        </w:rPr>
        <w:t>m</w:t>
      </w:r>
      <w:r>
        <w:rPr>
          <w:rFonts w:ascii="Times" w:hAnsi="Times" w:cs="Times"/>
          <w:color w:val="000000"/>
          <w:kern w:val="0"/>
        </w:rPr>
        <w:t>akefile</w:t>
      </w:r>
      <w:r>
        <w:rPr>
          <w:rFonts w:ascii="Times" w:hAnsi="Times" w:cs="Times" w:hint="eastAsia"/>
          <w:color w:val="000000"/>
          <w:kern w:val="0"/>
        </w:rPr>
        <w:t>的目录，对于整个目录运行</w:t>
      </w:r>
      <w:r>
        <w:rPr>
          <w:rFonts w:ascii="Times" w:hAnsi="Times" w:cs="Times" w:hint="eastAsia"/>
          <w:color w:val="000000"/>
          <w:kern w:val="0"/>
        </w:rPr>
        <w:t>m</w:t>
      </w:r>
      <w:r>
        <w:rPr>
          <w:rFonts w:ascii="Times" w:hAnsi="Times" w:cs="Times"/>
          <w:color w:val="000000"/>
          <w:kern w:val="0"/>
        </w:rPr>
        <w:t>ake</w:t>
      </w:r>
      <w:r>
        <w:rPr>
          <w:rFonts w:ascii="Times" w:hAnsi="Times" w:cs="Times" w:hint="eastAsia"/>
          <w:color w:val="000000"/>
          <w:kern w:val="0"/>
        </w:rPr>
        <w:t>。</w:t>
      </w:r>
    </w:p>
    <w:p w14:paraId="02876135" w14:textId="77777777" w:rsidR="009D1EE8" w:rsidRDefault="009D1EE8" w:rsidP="009D1EE8">
      <w:pPr>
        <w:widowControl/>
        <w:autoSpaceDE w:val="0"/>
        <w:autoSpaceDN w:val="0"/>
        <w:adjustRightInd w:val="0"/>
        <w:spacing w:after="240" w:line="320" w:lineRule="atLeast"/>
        <w:jc w:val="left"/>
        <w:rPr>
          <w:rFonts w:ascii="Times" w:hAnsi="Times" w:cs="Times"/>
          <w:color w:val="000000"/>
          <w:kern w:val="0"/>
        </w:rPr>
      </w:pPr>
      <w:r>
        <w:rPr>
          <w:noProof/>
        </w:rPr>
        <w:drawing>
          <wp:inline distT="0" distB="0" distL="0" distR="0" wp14:anchorId="784A49E5" wp14:editId="5501BE44">
            <wp:extent cx="5615940" cy="17297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5940" cy="1729740"/>
                    </a:xfrm>
                    <a:prstGeom prst="rect">
                      <a:avLst/>
                    </a:prstGeom>
                  </pic:spPr>
                </pic:pic>
              </a:graphicData>
            </a:graphic>
          </wp:inline>
        </w:drawing>
      </w:r>
    </w:p>
    <w:p w14:paraId="1EA8DAD7" w14:textId="77777777" w:rsidR="00B34A5C" w:rsidRDefault="00B34A5C" w:rsidP="00920090">
      <w:pPr>
        <w:widowControl/>
        <w:autoSpaceDE w:val="0"/>
        <w:autoSpaceDN w:val="0"/>
        <w:adjustRightInd w:val="0"/>
        <w:spacing w:after="240" w:line="320" w:lineRule="atLeast"/>
        <w:ind w:firstLineChars="200" w:firstLine="480"/>
        <w:jc w:val="left"/>
        <w:rPr>
          <w:rFonts w:ascii="Times" w:hAnsi="Times" w:cs="Times"/>
          <w:color w:val="000000"/>
          <w:kern w:val="0"/>
        </w:rPr>
      </w:pPr>
      <w:r>
        <w:rPr>
          <w:rFonts w:ascii="Times" w:hAnsi="Times" w:cs="Times"/>
          <w:color w:val="000000"/>
          <w:kern w:val="0"/>
        </w:rPr>
        <w:t>Make</w:t>
      </w:r>
      <w:r>
        <w:rPr>
          <w:rFonts w:ascii="Times" w:hAnsi="Times" w:cs="Times" w:hint="eastAsia"/>
          <w:color w:val="000000"/>
          <w:kern w:val="0"/>
        </w:rPr>
        <w:t>完成后，运行</w:t>
      </w:r>
      <w:r>
        <w:rPr>
          <w:rFonts w:ascii="Times" w:hAnsi="Times" w:cs="Times" w:hint="eastAsia"/>
          <w:color w:val="000000"/>
          <w:kern w:val="0"/>
        </w:rPr>
        <w:t>run</w:t>
      </w:r>
      <w:r>
        <w:rPr>
          <w:rFonts w:ascii="Times" w:hAnsi="Times" w:cs="Times"/>
          <w:color w:val="000000"/>
          <w:kern w:val="0"/>
        </w:rPr>
        <w:t>.bat</w:t>
      </w:r>
      <w:r>
        <w:rPr>
          <w:rFonts w:ascii="Times" w:hAnsi="Times" w:cs="Times" w:hint="eastAsia"/>
          <w:color w:val="000000"/>
          <w:kern w:val="0"/>
        </w:rPr>
        <w:t>的批处理文件，查看是否可以成功把</w:t>
      </w:r>
      <w:r>
        <w:rPr>
          <w:rFonts w:ascii="Times" w:hAnsi="Times" w:cs="Times" w:hint="eastAsia"/>
          <w:color w:val="000000"/>
          <w:kern w:val="0"/>
        </w:rPr>
        <w:t>h</w:t>
      </w:r>
      <w:r>
        <w:rPr>
          <w:rFonts w:ascii="Times" w:hAnsi="Times" w:cs="Times"/>
          <w:color w:val="000000"/>
          <w:kern w:val="0"/>
        </w:rPr>
        <w:t>os</w:t>
      </w:r>
      <w:r>
        <w:rPr>
          <w:rFonts w:ascii="Times" w:hAnsi="Times" w:cs="Times" w:hint="eastAsia"/>
          <w:color w:val="000000"/>
          <w:kern w:val="0"/>
        </w:rPr>
        <w:t>系统下载到</w:t>
      </w:r>
      <w:r>
        <w:rPr>
          <w:rFonts w:ascii="Times" w:hAnsi="Times" w:cs="Times" w:hint="eastAsia"/>
          <w:color w:val="000000"/>
          <w:kern w:val="0"/>
        </w:rPr>
        <w:t>f</w:t>
      </w:r>
      <w:r>
        <w:rPr>
          <w:rFonts w:ascii="Times" w:hAnsi="Times" w:cs="Times"/>
          <w:color w:val="000000"/>
          <w:kern w:val="0"/>
        </w:rPr>
        <w:t>pga</w:t>
      </w:r>
      <w:r>
        <w:rPr>
          <w:rFonts w:ascii="Times" w:hAnsi="Times" w:cs="Times" w:hint="eastAsia"/>
          <w:color w:val="000000"/>
          <w:kern w:val="0"/>
        </w:rPr>
        <w:t>的板子上。</w:t>
      </w:r>
    </w:p>
    <w:p w14:paraId="4EE02081" w14:textId="77777777" w:rsidR="00C21B6C" w:rsidRDefault="00C21B6C" w:rsidP="00C21B6C">
      <w:pPr>
        <w:widowControl/>
        <w:autoSpaceDE w:val="0"/>
        <w:autoSpaceDN w:val="0"/>
        <w:adjustRightInd w:val="0"/>
        <w:spacing w:after="240" w:line="320" w:lineRule="atLeast"/>
        <w:jc w:val="left"/>
        <w:rPr>
          <w:rFonts w:ascii="Times" w:hAnsi="Times" w:cs="Times"/>
          <w:color w:val="000000"/>
          <w:kern w:val="0"/>
        </w:rPr>
      </w:pPr>
      <w:r>
        <w:rPr>
          <w:noProof/>
        </w:rPr>
        <w:lastRenderedPageBreak/>
        <w:drawing>
          <wp:inline distT="0" distB="0" distL="0" distR="0" wp14:anchorId="3EED1C15" wp14:editId="295B2241">
            <wp:extent cx="5615940" cy="352552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5940" cy="3525520"/>
                    </a:xfrm>
                    <a:prstGeom prst="rect">
                      <a:avLst/>
                    </a:prstGeom>
                  </pic:spPr>
                </pic:pic>
              </a:graphicData>
            </a:graphic>
          </wp:inline>
        </w:drawing>
      </w:r>
    </w:p>
    <w:p w14:paraId="074BE0C4" w14:textId="77777777" w:rsidR="00C21B6C" w:rsidRPr="009F2BBE" w:rsidRDefault="00672BD9" w:rsidP="00672BD9">
      <w:pPr>
        <w:widowControl/>
        <w:autoSpaceDE w:val="0"/>
        <w:autoSpaceDN w:val="0"/>
        <w:adjustRightInd w:val="0"/>
        <w:spacing w:after="240" w:line="320" w:lineRule="atLeast"/>
        <w:ind w:firstLineChars="200" w:firstLine="480"/>
        <w:jc w:val="left"/>
        <w:rPr>
          <w:rFonts w:ascii="Times" w:hAnsi="Times" w:cs="Times"/>
          <w:color w:val="000000"/>
          <w:kern w:val="0"/>
        </w:rPr>
      </w:pPr>
      <w:r>
        <w:rPr>
          <w:rFonts w:ascii="Times" w:hAnsi="Times" w:cs="Times" w:hint="eastAsia"/>
          <w:color w:val="000000"/>
          <w:kern w:val="0"/>
        </w:rPr>
        <w:t>在查看到上面那幅图的画面后，就说明当前</w:t>
      </w:r>
      <w:r>
        <w:rPr>
          <w:rFonts w:ascii="Times" w:hAnsi="Times" w:cs="Times" w:hint="eastAsia"/>
          <w:color w:val="000000"/>
          <w:kern w:val="0"/>
        </w:rPr>
        <w:t>Hos</w:t>
      </w:r>
      <w:r>
        <w:rPr>
          <w:rFonts w:ascii="Times" w:hAnsi="Times" w:cs="Times" w:hint="eastAsia"/>
          <w:color w:val="000000"/>
          <w:kern w:val="0"/>
        </w:rPr>
        <w:t>系统已经成功运行在了</w:t>
      </w:r>
      <w:r>
        <w:rPr>
          <w:rFonts w:ascii="Times" w:hAnsi="Times" w:cs="Times" w:hint="eastAsia"/>
          <w:color w:val="000000"/>
          <w:kern w:val="0"/>
        </w:rPr>
        <w:t>mips</w:t>
      </w:r>
      <w:r>
        <w:rPr>
          <w:rFonts w:ascii="Times" w:hAnsi="Times" w:cs="Times" w:hint="eastAsia"/>
          <w:color w:val="000000"/>
          <w:kern w:val="0"/>
        </w:rPr>
        <w:t>处理器上了。</w:t>
      </w:r>
    </w:p>
    <w:p w14:paraId="04FA61E6" w14:textId="77777777" w:rsidR="002435BB" w:rsidRDefault="00672BD9">
      <w:pPr>
        <w:pStyle w:val="30"/>
        <w:tabs>
          <w:tab w:val="left" w:pos="3065"/>
        </w:tabs>
        <w:spacing w:before="229" w:after="229"/>
        <w:ind w:left="720"/>
      </w:pPr>
      <w:r>
        <w:rPr>
          <w:rFonts w:hint="eastAsia"/>
        </w:rPr>
        <w:t>在</w:t>
      </w:r>
      <w:r>
        <w:rPr>
          <w:rFonts w:hint="eastAsia"/>
        </w:rPr>
        <w:t>h</w:t>
      </w:r>
      <w:r>
        <w:t>os</w:t>
      </w:r>
      <w:r>
        <w:rPr>
          <w:rFonts w:hint="eastAsia"/>
        </w:rPr>
        <w:t>系统上增添系统调用</w:t>
      </w:r>
      <w:r w:rsidR="00E53909">
        <w:rPr>
          <w:rFonts w:hint="eastAsia"/>
        </w:rPr>
        <w:t>（内核）</w:t>
      </w:r>
    </w:p>
    <w:p w14:paraId="148A6BDB" w14:textId="77777777" w:rsidR="002435BB" w:rsidRDefault="00672BD9" w:rsidP="00672BD9">
      <w:pPr>
        <w:widowControl/>
        <w:autoSpaceDE w:val="0"/>
        <w:autoSpaceDN w:val="0"/>
        <w:adjustRightInd w:val="0"/>
        <w:spacing w:after="240" w:line="320" w:lineRule="atLeast"/>
        <w:ind w:firstLineChars="200" w:firstLine="480"/>
        <w:jc w:val="left"/>
        <w:rPr>
          <w:rFonts w:ascii="TimesNewRomanPSMT" w:hAnsi="TimesNewRomanPSMT" w:hint="eastAsia"/>
          <w:color w:val="000000"/>
        </w:rPr>
      </w:pPr>
      <w:r>
        <w:rPr>
          <w:rFonts w:ascii="Times" w:hAnsi="Times" w:cs="Times" w:hint="eastAsia"/>
          <w:color w:val="000000"/>
          <w:kern w:val="0"/>
        </w:rPr>
        <w:t>首先增添和定义新的系统调用，在</w:t>
      </w:r>
      <w:r w:rsidRPr="00672BD9">
        <w:rPr>
          <w:rFonts w:ascii="TimesNewRomanPSMT" w:hAnsi="TimesNewRomanPSMT"/>
          <w:color w:val="000000"/>
        </w:rPr>
        <w:t>kern-ucore\include\lib\unistd.h</w:t>
      </w:r>
      <w:r>
        <w:rPr>
          <w:rFonts w:ascii="TimesNewRomanPSMT" w:hAnsi="TimesNewRomanPSMT" w:hint="eastAsia"/>
          <w:color w:val="000000"/>
        </w:rPr>
        <w:t>文件中增加新的系统调用编号。</w:t>
      </w:r>
    </w:p>
    <w:p w14:paraId="1D5865FC" w14:textId="77777777" w:rsidR="00672BD9" w:rsidRDefault="00672BD9" w:rsidP="00672BD9">
      <w:pPr>
        <w:widowControl/>
        <w:autoSpaceDE w:val="0"/>
        <w:autoSpaceDN w:val="0"/>
        <w:adjustRightInd w:val="0"/>
        <w:spacing w:after="240" w:line="320" w:lineRule="atLeast"/>
        <w:jc w:val="left"/>
        <w:rPr>
          <w:rFonts w:ascii="Times" w:hAnsi="Times" w:cs="Times"/>
          <w:color w:val="000000"/>
          <w:kern w:val="0"/>
        </w:rPr>
      </w:pPr>
      <w:r>
        <w:rPr>
          <w:noProof/>
        </w:rPr>
        <w:drawing>
          <wp:inline distT="0" distB="0" distL="0" distR="0" wp14:anchorId="283DDC2D" wp14:editId="6834658A">
            <wp:extent cx="4508204" cy="2506936"/>
            <wp:effectExtent l="0" t="0" r="6985"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9006" cy="2529625"/>
                    </a:xfrm>
                    <a:prstGeom prst="rect">
                      <a:avLst/>
                    </a:prstGeom>
                  </pic:spPr>
                </pic:pic>
              </a:graphicData>
            </a:graphic>
          </wp:inline>
        </w:drawing>
      </w:r>
    </w:p>
    <w:p w14:paraId="634D3B94" w14:textId="77777777" w:rsidR="007043F7" w:rsidRDefault="007043F7" w:rsidP="00672BD9">
      <w:pPr>
        <w:widowControl/>
        <w:autoSpaceDE w:val="0"/>
        <w:autoSpaceDN w:val="0"/>
        <w:adjustRightInd w:val="0"/>
        <w:spacing w:after="240" w:line="320" w:lineRule="atLeast"/>
        <w:ind w:firstLineChars="200" w:firstLine="480"/>
        <w:jc w:val="left"/>
        <w:rPr>
          <w:rFonts w:ascii="Times" w:hAnsi="Times" w:cs="Times"/>
          <w:color w:val="000000"/>
          <w:kern w:val="0"/>
        </w:rPr>
      </w:pPr>
      <w:r>
        <w:rPr>
          <w:rFonts w:ascii="Times" w:hAnsi="Times" w:cs="Times" w:hint="eastAsia"/>
          <w:color w:val="000000"/>
          <w:kern w:val="0"/>
        </w:rPr>
        <w:lastRenderedPageBreak/>
        <w:t>同样，也要在同一个文件中增加函数的地址入口，可以看出，系统调用的原理是系统保存了一个函数地址入口表。</w:t>
      </w:r>
    </w:p>
    <w:p w14:paraId="24F37E19" w14:textId="77777777" w:rsidR="002E0D64" w:rsidRDefault="002E0D64" w:rsidP="002E0D64">
      <w:pPr>
        <w:widowControl/>
        <w:autoSpaceDE w:val="0"/>
        <w:autoSpaceDN w:val="0"/>
        <w:adjustRightInd w:val="0"/>
        <w:spacing w:after="240" w:line="320" w:lineRule="atLeast"/>
        <w:jc w:val="left"/>
        <w:rPr>
          <w:rFonts w:ascii="Times" w:hAnsi="Times" w:cs="Times"/>
          <w:color w:val="000000"/>
          <w:kern w:val="0"/>
        </w:rPr>
      </w:pPr>
      <w:r>
        <w:rPr>
          <w:noProof/>
        </w:rPr>
        <w:drawing>
          <wp:inline distT="0" distB="0" distL="0" distR="0" wp14:anchorId="3D284C01" wp14:editId="4DF89948">
            <wp:extent cx="5615940" cy="2771775"/>
            <wp:effectExtent l="0" t="0" r="381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5940" cy="2771775"/>
                    </a:xfrm>
                    <a:prstGeom prst="rect">
                      <a:avLst/>
                    </a:prstGeom>
                  </pic:spPr>
                </pic:pic>
              </a:graphicData>
            </a:graphic>
          </wp:inline>
        </w:drawing>
      </w:r>
    </w:p>
    <w:p w14:paraId="2C395D0D" w14:textId="77777777" w:rsidR="00672BD9" w:rsidRDefault="00672BD9" w:rsidP="00672BD9">
      <w:pPr>
        <w:widowControl/>
        <w:autoSpaceDE w:val="0"/>
        <w:autoSpaceDN w:val="0"/>
        <w:adjustRightInd w:val="0"/>
        <w:spacing w:after="240" w:line="320" w:lineRule="atLeast"/>
        <w:ind w:firstLineChars="200" w:firstLine="480"/>
        <w:jc w:val="left"/>
        <w:rPr>
          <w:rFonts w:ascii="Times" w:hAnsi="Times" w:cs="Times"/>
          <w:color w:val="000000"/>
          <w:kern w:val="0"/>
        </w:rPr>
      </w:pPr>
      <w:r>
        <w:rPr>
          <w:rFonts w:ascii="Times" w:hAnsi="Times" w:cs="Times" w:hint="eastAsia"/>
          <w:color w:val="000000"/>
          <w:kern w:val="0"/>
        </w:rPr>
        <w:t>然后需要在库文件中增加新的函数定义，这个函数先在内核态的文件中增加定义</w:t>
      </w:r>
      <w:r w:rsidR="004742E1">
        <w:rPr>
          <w:rFonts w:ascii="Times" w:hAnsi="Times" w:cs="Times" w:hint="eastAsia"/>
          <w:color w:val="000000"/>
          <w:kern w:val="0"/>
        </w:rPr>
        <w:t>，文件路径</w:t>
      </w:r>
      <w:r w:rsidR="004742E1" w:rsidRPr="004742E1">
        <w:rPr>
          <w:rFonts w:ascii="TimesNewRomanPSMT" w:hAnsi="TimesNewRomanPSMT"/>
          <w:color w:val="000000"/>
        </w:rPr>
        <w:t>user\syscall.c</w:t>
      </w:r>
      <w:r>
        <w:rPr>
          <w:rFonts w:ascii="Times" w:hAnsi="Times" w:cs="Times" w:hint="eastAsia"/>
          <w:color w:val="000000"/>
          <w:kern w:val="0"/>
        </w:rPr>
        <w:t>。</w:t>
      </w:r>
    </w:p>
    <w:p w14:paraId="2FB378A4" w14:textId="77777777" w:rsidR="007043F7" w:rsidRDefault="00672BD9" w:rsidP="00672BD9">
      <w:pPr>
        <w:widowControl/>
        <w:autoSpaceDE w:val="0"/>
        <w:autoSpaceDN w:val="0"/>
        <w:adjustRightInd w:val="0"/>
        <w:spacing w:after="240" w:line="320" w:lineRule="atLeast"/>
        <w:jc w:val="left"/>
        <w:rPr>
          <w:rFonts w:ascii="Times" w:hAnsi="Times" w:cs="Times"/>
          <w:color w:val="000000"/>
          <w:kern w:val="0"/>
        </w:rPr>
      </w:pPr>
      <w:r>
        <w:rPr>
          <w:noProof/>
        </w:rPr>
        <w:drawing>
          <wp:inline distT="0" distB="0" distL="0" distR="0" wp14:anchorId="551D2D9B" wp14:editId="5B6B73F7">
            <wp:extent cx="5615940" cy="2563495"/>
            <wp:effectExtent l="0" t="0" r="381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5940" cy="2563495"/>
                    </a:xfrm>
                    <a:prstGeom prst="rect">
                      <a:avLst/>
                    </a:prstGeom>
                  </pic:spPr>
                </pic:pic>
              </a:graphicData>
            </a:graphic>
          </wp:inline>
        </w:drawing>
      </w:r>
    </w:p>
    <w:p w14:paraId="1327F8E8" w14:textId="77777777" w:rsidR="00191C21" w:rsidRPr="00191C21" w:rsidRDefault="00191C21" w:rsidP="00191C21">
      <w:pPr>
        <w:pStyle w:val="30"/>
        <w:tabs>
          <w:tab w:val="left" w:pos="3065"/>
        </w:tabs>
        <w:spacing w:before="229" w:after="229"/>
        <w:ind w:left="720"/>
      </w:pPr>
      <w:r>
        <w:rPr>
          <w:rFonts w:hint="eastAsia"/>
        </w:rPr>
        <w:t>在用户态的文件中增加系统调用的函数</w:t>
      </w:r>
    </w:p>
    <w:p w14:paraId="7F84A123" w14:textId="77777777" w:rsidR="002435BB" w:rsidRDefault="00191C21" w:rsidP="00191C21">
      <w:pPr>
        <w:widowControl/>
        <w:autoSpaceDE w:val="0"/>
        <w:autoSpaceDN w:val="0"/>
        <w:adjustRightInd w:val="0"/>
        <w:spacing w:after="240" w:line="320" w:lineRule="atLeast"/>
        <w:ind w:firstLineChars="200" w:firstLine="480"/>
        <w:jc w:val="left"/>
        <w:rPr>
          <w:rFonts w:ascii="Times" w:hAnsi="Times" w:cs="Times"/>
          <w:color w:val="000000"/>
          <w:kern w:val="0"/>
        </w:rPr>
      </w:pPr>
      <w:r>
        <w:rPr>
          <w:rFonts w:ascii="Times" w:hAnsi="Times" w:cs="Times" w:hint="eastAsia"/>
          <w:color w:val="000000"/>
          <w:kern w:val="0"/>
        </w:rPr>
        <w:t>在</w:t>
      </w:r>
      <w:r>
        <w:rPr>
          <w:rFonts w:ascii="Times" w:hAnsi="Times" w:cs="Times" w:hint="eastAsia"/>
          <w:color w:val="000000"/>
          <w:kern w:val="0"/>
        </w:rPr>
        <w:t>user</w:t>
      </w:r>
      <w:r>
        <w:rPr>
          <w:rFonts w:ascii="Times" w:hAnsi="Times" w:cs="Times"/>
          <w:color w:val="000000"/>
          <w:kern w:val="0"/>
        </w:rPr>
        <w:t>\syscall.c</w:t>
      </w:r>
      <w:r>
        <w:rPr>
          <w:rFonts w:ascii="Times" w:hAnsi="Times" w:cs="Times" w:hint="eastAsia"/>
          <w:color w:val="000000"/>
          <w:kern w:val="0"/>
        </w:rPr>
        <w:t>的文件中添加函数的具体定义。</w:t>
      </w:r>
    </w:p>
    <w:p w14:paraId="1E26B926" w14:textId="77777777" w:rsidR="00191C21" w:rsidRDefault="00191C21" w:rsidP="00191C21">
      <w:pPr>
        <w:widowControl/>
        <w:autoSpaceDE w:val="0"/>
        <w:autoSpaceDN w:val="0"/>
        <w:adjustRightInd w:val="0"/>
        <w:spacing w:after="240" w:line="320" w:lineRule="atLeast"/>
        <w:jc w:val="left"/>
        <w:rPr>
          <w:rFonts w:ascii="Times" w:hAnsi="Times" w:cs="Times"/>
          <w:color w:val="000000"/>
          <w:kern w:val="0"/>
        </w:rPr>
      </w:pPr>
      <w:r>
        <w:rPr>
          <w:noProof/>
        </w:rPr>
        <w:lastRenderedPageBreak/>
        <w:drawing>
          <wp:inline distT="0" distB="0" distL="0" distR="0" wp14:anchorId="444CB0B5" wp14:editId="4D23F1C2">
            <wp:extent cx="5615940" cy="3088640"/>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5940" cy="3088640"/>
                    </a:xfrm>
                    <a:prstGeom prst="rect">
                      <a:avLst/>
                    </a:prstGeom>
                  </pic:spPr>
                </pic:pic>
              </a:graphicData>
            </a:graphic>
          </wp:inline>
        </w:drawing>
      </w:r>
    </w:p>
    <w:p w14:paraId="4E999CFA" w14:textId="77777777" w:rsidR="00585ECB" w:rsidRDefault="00191C21" w:rsidP="00585ECB">
      <w:pPr>
        <w:widowControl/>
        <w:autoSpaceDE w:val="0"/>
        <w:autoSpaceDN w:val="0"/>
        <w:adjustRightInd w:val="0"/>
        <w:spacing w:after="240" w:line="320" w:lineRule="atLeast"/>
        <w:ind w:firstLineChars="200" w:firstLine="480"/>
        <w:jc w:val="left"/>
        <w:rPr>
          <w:rFonts w:ascii="TimesNewRomanPSMT" w:hAnsi="TimesNewRomanPSMT" w:hint="eastAsia"/>
          <w:color w:val="000000"/>
        </w:rPr>
      </w:pPr>
      <w:r>
        <w:rPr>
          <w:rFonts w:ascii="Times" w:hAnsi="Times" w:cs="Times" w:hint="eastAsia"/>
          <w:color w:val="000000"/>
          <w:kern w:val="0"/>
        </w:rPr>
        <w:t>最后需要在</w:t>
      </w:r>
      <w:r w:rsidRPr="00191C21">
        <w:rPr>
          <w:rFonts w:ascii="TimesNewRomanPSMT" w:hAnsi="TimesNewRomanPSMT"/>
          <w:color w:val="000000"/>
        </w:rPr>
        <w:t>user\user-ucore</w:t>
      </w:r>
      <w:r>
        <w:rPr>
          <w:rFonts w:ascii="TimesNewRomanPSMT" w:hAnsi="TimesNewRomanPSMT" w:hint="eastAsia"/>
          <w:color w:val="000000"/>
        </w:rPr>
        <w:t>文件夹下，新建文件，文件名就取为新增加系统调用的名字，这里需要写的是一个带</w:t>
      </w:r>
      <w:r>
        <w:rPr>
          <w:rFonts w:ascii="TimesNewRomanPSMT" w:hAnsi="TimesNewRomanPSMT" w:hint="eastAsia"/>
          <w:color w:val="000000"/>
        </w:rPr>
        <w:t>m</w:t>
      </w:r>
      <w:r>
        <w:rPr>
          <w:rFonts w:ascii="TimesNewRomanPSMT" w:hAnsi="TimesNewRomanPSMT"/>
          <w:color w:val="000000"/>
        </w:rPr>
        <w:t>ain</w:t>
      </w:r>
      <w:r>
        <w:rPr>
          <w:rFonts w:ascii="TimesNewRomanPSMT" w:hAnsi="TimesNewRomanPSMT" w:hint="eastAsia"/>
          <w:color w:val="000000"/>
        </w:rPr>
        <w:t>函数的完整程序。</w:t>
      </w:r>
    </w:p>
    <w:p w14:paraId="7628092B" w14:textId="77777777" w:rsidR="00585ECB" w:rsidRDefault="00585ECB" w:rsidP="00191C21">
      <w:pPr>
        <w:widowControl/>
        <w:autoSpaceDE w:val="0"/>
        <w:autoSpaceDN w:val="0"/>
        <w:adjustRightInd w:val="0"/>
        <w:spacing w:after="240" w:line="320" w:lineRule="atLeast"/>
        <w:jc w:val="left"/>
        <w:rPr>
          <w:rFonts w:ascii="TimesNewRomanPSMT" w:hAnsi="TimesNewRomanPSMT" w:hint="eastAsia"/>
          <w:color w:val="000000"/>
        </w:rPr>
      </w:pPr>
      <w:r>
        <w:rPr>
          <w:noProof/>
        </w:rPr>
        <w:drawing>
          <wp:inline distT="0" distB="0" distL="0" distR="0" wp14:anchorId="76FE8FCB" wp14:editId="1EDF434D">
            <wp:extent cx="5615940" cy="2483485"/>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5940" cy="2483485"/>
                    </a:xfrm>
                    <a:prstGeom prst="rect">
                      <a:avLst/>
                    </a:prstGeom>
                  </pic:spPr>
                </pic:pic>
              </a:graphicData>
            </a:graphic>
          </wp:inline>
        </w:drawing>
      </w:r>
    </w:p>
    <w:p w14:paraId="78F4BB77" w14:textId="77777777" w:rsidR="00585ECB" w:rsidRDefault="00585ECB" w:rsidP="00585ECB">
      <w:pPr>
        <w:widowControl/>
        <w:autoSpaceDE w:val="0"/>
        <w:autoSpaceDN w:val="0"/>
        <w:adjustRightInd w:val="0"/>
        <w:spacing w:after="240" w:line="320" w:lineRule="atLeast"/>
        <w:ind w:firstLineChars="200" w:firstLine="480"/>
        <w:jc w:val="left"/>
        <w:rPr>
          <w:rFonts w:ascii="TimesNewRomanPSMT" w:hAnsi="TimesNewRomanPSMT" w:hint="eastAsia"/>
          <w:color w:val="000000"/>
        </w:rPr>
      </w:pPr>
      <w:r>
        <w:rPr>
          <w:rFonts w:ascii="TimesNewRomanPSMT" w:hAnsi="TimesNewRomanPSMT" w:hint="eastAsia"/>
          <w:color w:val="000000"/>
        </w:rPr>
        <w:t>可以看到，这里文件夹包含了许多命令文件。</w:t>
      </w:r>
    </w:p>
    <w:p w14:paraId="5FC8C661" w14:textId="77777777" w:rsidR="00585ECB" w:rsidRDefault="00585ECB" w:rsidP="00585ECB">
      <w:pPr>
        <w:widowControl/>
        <w:autoSpaceDE w:val="0"/>
        <w:autoSpaceDN w:val="0"/>
        <w:adjustRightInd w:val="0"/>
        <w:spacing w:after="240" w:line="320" w:lineRule="atLeast"/>
        <w:ind w:firstLineChars="200" w:firstLine="480"/>
        <w:jc w:val="left"/>
        <w:rPr>
          <w:rFonts w:ascii="TimesNewRomanPSMT" w:hAnsi="TimesNewRomanPSMT" w:hint="eastAsia"/>
          <w:color w:val="000000"/>
        </w:rPr>
      </w:pPr>
      <w:r>
        <w:rPr>
          <w:rFonts w:ascii="TimesNewRomanPSMT" w:hAnsi="TimesNewRomanPSMT" w:hint="eastAsia"/>
          <w:color w:val="000000"/>
        </w:rPr>
        <w:t>最后，在</w:t>
      </w:r>
      <w:r w:rsidRPr="00585ECB">
        <w:rPr>
          <w:rFonts w:ascii="TimesNewRomanPSMT" w:hAnsi="TimesNewRomanPSMT"/>
          <w:color w:val="000000"/>
        </w:rPr>
        <w:t>user\user-ucore\Makefile</w:t>
      </w:r>
      <w:r>
        <w:rPr>
          <w:rFonts w:ascii="TimesNewRomanPSMT" w:hAnsi="TimesNewRomanPSMT" w:hint="eastAsia"/>
          <w:color w:val="000000"/>
        </w:rPr>
        <w:t>中增加新的命令调用。</w:t>
      </w:r>
    </w:p>
    <w:p w14:paraId="346F64B6" w14:textId="77777777" w:rsidR="006C4767" w:rsidRPr="00585ECB" w:rsidRDefault="006C4767" w:rsidP="006C4767">
      <w:pPr>
        <w:widowControl/>
        <w:autoSpaceDE w:val="0"/>
        <w:autoSpaceDN w:val="0"/>
        <w:adjustRightInd w:val="0"/>
        <w:spacing w:after="240" w:line="320" w:lineRule="atLeast"/>
        <w:jc w:val="left"/>
        <w:rPr>
          <w:rFonts w:ascii="TimesNewRomanPSMT" w:hAnsi="TimesNewRomanPSMT" w:hint="eastAsia"/>
          <w:color w:val="000000"/>
        </w:rPr>
      </w:pPr>
      <w:r>
        <w:rPr>
          <w:noProof/>
        </w:rPr>
        <w:lastRenderedPageBreak/>
        <w:drawing>
          <wp:inline distT="0" distB="0" distL="0" distR="0" wp14:anchorId="7625B1D1" wp14:editId="1F239EC1">
            <wp:extent cx="5615940" cy="2746375"/>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5940" cy="2746375"/>
                    </a:xfrm>
                    <a:prstGeom prst="rect">
                      <a:avLst/>
                    </a:prstGeom>
                  </pic:spPr>
                </pic:pic>
              </a:graphicData>
            </a:graphic>
          </wp:inline>
        </w:drawing>
      </w:r>
    </w:p>
    <w:p w14:paraId="30775C0E" w14:textId="77777777" w:rsidR="002435BB" w:rsidRDefault="00CB772E">
      <w:pPr>
        <w:pStyle w:val="10"/>
        <w:textAlignment w:val="auto"/>
      </w:pPr>
      <w:bookmarkStart w:id="45" w:name="_Toc29153505"/>
      <w:r>
        <w:rPr>
          <w:rFonts w:hint="eastAsia"/>
        </w:rPr>
        <w:lastRenderedPageBreak/>
        <w:t>应用设计与实现</w:t>
      </w:r>
      <w:bookmarkEnd w:id="45"/>
    </w:p>
    <w:p w14:paraId="6E1358EE" w14:textId="77777777" w:rsidR="002435BB" w:rsidRDefault="00CB772E">
      <w:pPr>
        <w:pStyle w:val="2"/>
        <w:tabs>
          <w:tab w:val="left" w:pos="567"/>
        </w:tabs>
        <w:spacing w:before="459" w:after="459"/>
        <w:ind w:left="567" w:rightChars="0" w:right="240" w:hanging="567"/>
      </w:pPr>
      <w:bookmarkStart w:id="46" w:name="_Toc29153506"/>
      <w:r>
        <w:rPr>
          <w:rFonts w:hint="eastAsia"/>
        </w:rPr>
        <w:t>设计目的</w:t>
      </w:r>
      <w:bookmarkEnd w:id="46"/>
    </w:p>
    <w:p w14:paraId="7747861D" w14:textId="77777777" w:rsidR="002435BB" w:rsidRDefault="004A0169" w:rsidP="00CC7AB2">
      <w:pPr>
        <w:widowControl/>
        <w:autoSpaceDE w:val="0"/>
        <w:autoSpaceDN w:val="0"/>
        <w:adjustRightInd w:val="0"/>
        <w:spacing w:line="276" w:lineRule="auto"/>
        <w:ind w:firstLineChars="200" w:firstLine="480"/>
        <w:jc w:val="left"/>
        <w:rPr>
          <w:rFonts w:ascii="宋体" w:cs="宋体"/>
          <w:color w:val="000000"/>
          <w:kern w:val="0"/>
        </w:rPr>
      </w:pPr>
      <w:r>
        <w:rPr>
          <w:rFonts w:ascii="宋体" w:cs="宋体" w:hint="eastAsia"/>
          <w:color w:val="000000"/>
          <w:kern w:val="0"/>
        </w:rPr>
        <w:t>实现</w:t>
      </w:r>
      <w:r w:rsidR="00CC7AB2">
        <w:rPr>
          <w:rFonts w:ascii="宋体" w:cs="宋体" w:hint="eastAsia"/>
          <w:color w:val="000000"/>
          <w:kern w:val="0"/>
        </w:rPr>
        <w:t>一个蓝牙控制的小车，该小车还支持自动避障的功能。蓝牙芯片采用hc</w:t>
      </w:r>
      <w:r w:rsidR="00CC7AB2">
        <w:rPr>
          <w:rFonts w:ascii="宋体" w:cs="宋体"/>
          <w:color w:val="000000"/>
          <w:kern w:val="0"/>
        </w:rPr>
        <w:t>-06</w:t>
      </w:r>
      <w:r w:rsidR="00CC7AB2">
        <w:rPr>
          <w:rFonts w:ascii="宋体" w:cs="宋体" w:hint="eastAsia"/>
          <w:color w:val="000000"/>
          <w:kern w:val="0"/>
        </w:rPr>
        <w:t>芯片，马达芯片采用l</w:t>
      </w:r>
      <w:r w:rsidR="00CC7AB2">
        <w:rPr>
          <w:rFonts w:ascii="宋体" w:cs="宋体"/>
          <w:color w:val="000000"/>
          <w:kern w:val="0"/>
        </w:rPr>
        <w:t>293d</w:t>
      </w:r>
      <w:r w:rsidR="00CC7AB2">
        <w:rPr>
          <w:rFonts w:ascii="宋体" w:cs="宋体" w:hint="eastAsia"/>
          <w:color w:val="000000"/>
          <w:kern w:val="0"/>
        </w:rPr>
        <w:t>，超声波芯片型号采用r</w:t>
      </w:r>
      <w:r w:rsidR="00CC7AB2">
        <w:rPr>
          <w:rFonts w:ascii="宋体" w:cs="宋体"/>
          <w:color w:val="000000"/>
          <w:kern w:val="0"/>
        </w:rPr>
        <w:t>cwl-1601</w:t>
      </w:r>
      <w:r w:rsidR="00CC7AB2">
        <w:rPr>
          <w:rFonts w:ascii="宋体" w:cs="宋体" w:hint="eastAsia"/>
          <w:color w:val="000000"/>
          <w:kern w:val="0"/>
        </w:rPr>
        <w:t>。</w:t>
      </w:r>
    </w:p>
    <w:p w14:paraId="0DF0F6DB" w14:textId="77777777" w:rsidR="00CC7AB2" w:rsidRDefault="00CC7AB2" w:rsidP="00CC7AB2">
      <w:pPr>
        <w:widowControl/>
        <w:autoSpaceDE w:val="0"/>
        <w:autoSpaceDN w:val="0"/>
        <w:adjustRightInd w:val="0"/>
        <w:spacing w:line="276" w:lineRule="auto"/>
        <w:ind w:firstLineChars="200" w:firstLine="480"/>
        <w:jc w:val="left"/>
        <w:rPr>
          <w:rFonts w:ascii="Times" w:hAnsi="Times" w:cs="Times"/>
          <w:color w:val="000000"/>
          <w:kern w:val="0"/>
        </w:rPr>
      </w:pPr>
      <w:r w:rsidRPr="00CC7AB2">
        <w:rPr>
          <w:rFonts w:ascii="宋体" w:hAnsi="宋体"/>
          <w:color w:val="000000"/>
        </w:rPr>
        <w:t xml:space="preserve">实现以 </w:t>
      </w:r>
      <w:r w:rsidRPr="00CC7AB2">
        <w:rPr>
          <w:rFonts w:ascii="TimesNewRomanPSMT" w:hAnsi="TimesNewRomanPSMT"/>
          <w:color w:val="000000"/>
        </w:rPr>
        <w:t xml:space="preserve">UART </w:t>
      </w:r>
      <w:r w:rsidRPr="00CC7AB2">
        <w:rPr>
          <w:rFonts w:ascii="宋体" w:hAnsi="宋体"/>
          <w:color w:val="000000"/>
        </w:rPr>
        <w:t xml:space="preserve">串口协议为基础的蓝牙芯片总线外设 </w:t>
      </w:r>
      <w:r w:rsidRPr="00CC7AB2">
        <w:rPr>
          <w:rFonts w:ascii="TimesNewRomanPSMT" w:hAnsi="TimesNewRomanPSMT"/>
          <w:color w:val="000000"/>
        </w:rPr>
        <w:t xml:space="preserve">AXI </w:t>
      </w:r>
      <w:r w:rsidRPr="00CC7AB2">
        <w:rPr>
          <w:rFonts w:ascii="宋体" w:hAnsi="宋体"/>
          <w:color w:val="000000"/>
        </w:rPr>
        <w:t>总线接口模块</w:t>
      </w:r>
      <w:r>
        <w:rPr>
          <w:rFonts w:ascii="宋体" w:hAnsi="宋体" w:hint="eastAsia"/>
          <w:color w:val="000000"/>
        </w:rPr>
        <w:t>，然后实现</w:t>
      </w:r>
      <w:r w:rsidRPr="00CC7AB2">
        <w:rPr>
          <w:rFonts w:ascii="宋体" w:hAnsi="宋体"/>
          <w:color w:val="000000"/>
        </w:rPr>
        <w:t xml:space="preserve">以 </w:t>
      </w:r>
      <w:r w:rsidRPr="00CC7AB2">
        <w:rPr>
          <w:rFonts w:ascii="TimesNewRomanPSMT" w:hAnsi="TimesNewRomanPSMT"/>
          <w:color w:val="000000"/>
        </w:rPr>
        <w:t xml:space="preserve">PMOD </w:t>
      </w:r>
      <w:r w:rsidRPr="00CC7AB2">
        <w:rPr>
          <w:rFonts w:ascii="宋体" w:hAnsi="宋体"/>
          <w:color w:val="000000"/>
        </w:rPr>
        <w:t xml:space="preserve">接口协议为基础的 </w:t>
      </w:r>
      <w:r w:rsidRPr="00CC7AB2">
        <w:rPr>
          <w:rFonts w:ascii="TimesNewRomanPSMT" w:hAnsi="TimesNewRomanPSMT"/>
          <w:color w:val="000000"/>
        </w:rPr>
        <w:t xml:space="preserve">L293D </w:t>
      </w:r>
      <w:r w:rsidRPr="00CC7AB2">
        <w:rPr>
          <w:rFonts w:ascii="宋体" w:hAnsi="宋体"/>
          <w:color w:val="000000"/>
        </w:rPr>
        <w:t xml:space="preserve">驱动板总线外设 </w:t>
      </w:r>
      <w:r w:rsidRPr="00CC7AB2">
        <w:rPr>
          <w:rFonts w:ascii="TimesNewRomanPSMT" w:hAnsi="TimesNewRomanPSMT"/>
          <w:color w:val="000000"/>
        </w:rPr>
        <w:t xml:space="preserve">AXI </w:t>
      </w:r>
      <w:r w:rsidRPr="00CC7AB2">
        <w:rPr>
          <w:rFonts w:ascii="宋体" w:hAnsi="宋体"/>
          <w:color w:val="000000"/>
        </w:rPr>
        <w:t>总线接口模块</w:t>
      </w:r>
      <w:r>
        <w:rPr>
          <w:rFonts w:ascii="宋体" w:hAnsi="宋体" w:hint="eastAsia"/>
          <w:color w:val="000000"/>
        </w:rPr>
        <w:t>。超声波模块也采用A</w:t>
      </w:r>
      <w:r>
        <w:rPr>
          <w:rFonts w:ascii="宋体" w:hAnsi="宋体"/>
          <w:color w:val="000000"/>
        </w:rPr>
        <w:t>XI</w:t>
      </w:r>
      <w:r>
        <w:rPr>
          <w:rFonts w:ascii="宋体" w:hAnsi="宋体" w:hint="eastAsia"/>
          <w:color w:val="000000"/>
        </w:rPr>
        <w:t>总线模块。</w:t>
      </w:r>
    </w:p>
    <w:p w14:paraId="703AEDD2" w14:textId="77777777" w:rsidR="002435BB" w:rsidRDefault="00CB772E">
      <w:pPr>
        <w:pStyle w:val="2"/>
        <w:tabs>
          <w:tab w:val="left" w:pos="567"/>
        </w:tabs>
        <w:spacing w:before="459" w:after="459"/>
        <w:ind w:left="567" w:rightChars="0" w:right="240" w:hanging="567"/>
      </w:pPr>
      <w:bookmarkStart w:id="47" w:name="_Toc29153507"/>
      <w:r>
        <w:rPr>
          <w:rFonts w:hint="eastAsia"/>
        </w:rPr>
        <w:t>实验步骤</w:t>
      </w:r>
      <w:bookmarkEnd w:id="47"/>
    </w:p>
    <w:p w14:paraId="1FC28F52" w14:textId="77777777" w:rsidR="002435BB" w:rsidRDefault="00E56774" w:rsidP="00432A5B">
      <w:pPr>
        <w:pStyle w:val="30"/>
        <w:tabs>
          <w:tab w:val="left" w:pos="3065"/>
        </w:tabs>
        <w:spacing w:before="229" w:after="229"/>
        <w:ind w:left="720"/>
      </w:pPr>
      <w:r>
        <w:rPr>
          <w:rFonts w:hint="eastAsia"/>
        </w:rPr>
        <w:t>马达驱动模块实现</w:t>
      </w:r>
      <w:r w:rsidR="00D90FEF">
        <w:rPr>
          <w:rFonts w:hint="eastAsia"/>
        </w:rPr>
        <w:t>（含变速实现）</w:t>
      </w:r>
    </w:p>
    <w:p w14:paraId="06010459" w14:textId="77777777" w:rsidR="00432A5B" w:rsidRDefault="00432A5B" w:rsidP="00432A5B">
      <w:pPr>
        <w:pStyle w:val="a3"/>
        <w:ind w:firstLine="480"/>
        <w:rPr>
          <w:rFonts w:ascii="宋体" w:eastAsia="宋体" w:hAnsi="宋体"/>
        </w:rPr>
      </w:pPr>
      <w:r w:rsidRPr="00432A5B">
        <w:rPr>
          <w:rFonts w:ascii="宋体" w:eastAsia="宋体" w:hAnsi="宋体"/>
        </w:rPr>
        <w:t>FPGA</w:t>
      </w:r>
      <w:r w:rsidRPr="00432A5B">
        <w:rPr>
          <w:rFonts w:ascii="宋体" w:eastAsia="宋体" w:hAnsi="宋体" w:hint="eastAsia"/>
        </w:rPr>
        <w:t>部分，马达用自定义编写和封装的模块控制。利用</w:t>
      </w:r>
      <w:r w:rsidRPr="00432A5B">
        <w:rPr>
          <w:rFonts w:ascii="宋体" w:eastAsia="宋体" w:hAnsi="宋体"/>
        </w:rPr>
        <w:t>gpio</w:t>
      </w:r>
      <w:r w:rsidRPr="00432A5B">
        <w:rPr>
          <w:rFonts w:ascii="宋体" w:eastAsia="宋体" w:hAnsi="宋体" w:hint="eastAsia"/>
        </w:rPr>
        <w:t>控制器存储方向和速度数据，传给马达控制模块。</w:t>
      </w:r>
    </w:p>
    <w:p w14:paraId="70108FB7" w14:textId="77777777" w:rsidR="00432A5B" w:rsidRDefault="00432A5B" w:rsidP="00432A5B">
      <w:pPr>
        <w:pStyle w:val="a3"/>
        <w:ind w:firstLine="480"/>
        <w:rPr>
          <w:rFonts w:ascii="宋体" w:eastAsia="宋体" w:hAnsi="宋体"/>
        </w:rPr>
      </w:pPr>
      <w:r>
        <w:rPr>
          <w:rFonts w:ascii="宋体" w:eastAsia="宋体" w:hAnsi="宋体" w:hint="eastAsia"/>
        </w:rPr>
        <w:t>总体模块连线图如下所示。</w:t>
      </w:r>
    </w:p>
    <w:p w14:paraId="466640F6" w14:textId="77777777" w:rsidR="00432A5B" w:rsidRPr="00432A5B" w:rsidRDefault="00432A5B" w:rsidP="00432A5B">
      <w:pPr>
        <w:pStyle w:val="a3"/>
        <w:ind w:firstLineChars="0" w:firstLine="0"/>
        <w:rPr>
          <w:rFonts w:ascii="宋体" w:eastAsia="宋体" w:hAnsi="宋体"/>
        </w:rPr>
      </w:pPr>
      <w:r>
        <w:rPr>
          <w:noProof/>
        </w:rPr>
        <w:drawing>
          <wp:inline distT="0" distB="0" distL="0" distR="0" wp14:anchorId="348E2775" wp14:editId="4C8C8912">
            <wp:extent cx="5615940" cy="1509395"/>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5940" cy="1509395"/>
                    </a:xfrm>
                    <a:prstGeom prst="rect">
                      <a:avLst/>
                    </a:prstGeom>
                  </pic:spPr>
                </pic:pic>
              </a:graphicData>
            </a:graphic>
          </wp:inline>
        </w:drawing>
      </w:r>
    </w:p>
    <w:p w14:paraId="5BD70358" w14:textId="77777777" w:rsidR="00432A5B" w:rsidRDefault="00432A5B" w:rsidP="00432A5B">
      <w:pPr>
        <w:pStyle w:val="a3"/>
        <w:ind w:firstLine="480"/>
        <w:rPr>
          <w:rFonts w:ascii="宋体" w:eastAsia="宋体" w:hAnsi="宋体"/>
        </w:rPr>
      </w:pPr>
      <w:r w:rsidRPr="00432A5B">
        <w:rPr>
          <w:rFonts w:ascii="宋体" w:eastAsia="宋体" w:hAnsi="宋体" w:hint="eastAsia"/>
        </w:rPr>
        <w:t>通过</w:t>
      </w:r>
      <w:r w:rsidRPr="00432A5B">
        <w:rPr>
          <w:rFonts w:ascii="宋体" w:eastAsia="宋体" w:hAnsi="宋体"/>
        </w:rPr>
        <w:t>dir_ser</w:t>
      </w:r>
      <w:r w:rsidRPr="00432A5B">
        <w:rPr>
          <w:rFonts w:ascii="宋体" w:eastAsia="宋体" w:hAnsi="宋体" w:hint="eastAsia"/>
        </w:rPr>
        <w:t>和</w:t>
      </w:r>
      <w:r w:rsidRPr="00432A5B">
        <w:rPr>
          <w:rFonts w:ascii="宋体" w:eastAsia="宋体" w:hAnsi="宋体"/>
        </w:rPr>
        <w:t>dir_clk</w:t>
      </w:r>
      <w:r w:rsidRPr="00432A5B">
        <w:rPr>
          <w:rFonts w:ascii="宋体" w:eastAsia="宋体" w:hAnsi="宋体" w:hint="eastAsia"/>
        </w:rPr>
        <w:t>始终控制输入数据到</w:t>
      </w:r>
      <w:r w:rsidRPr="00432A5B">
        <w:rPr>
          <w:rFonts w:ascii="宋体" w:eastAsia="宋体" w:hAnsi="宋体"/>
        </w:rPr>
        <w:t>8</w:t>
      </w:r>
      <w:r w:rsidRPr="00432A5B">
        <w:rPr>
          <w:rFonts w:ascii="宋体" w:eastAsia="宋体" w:hAnsi="宋体" w:hint="eastAsia"/>
        </w:rPr>
        <w:t>位移位寄存器，时钟频率为</w:t>
      </w:r>
      <w:r w:rsidRPr="00432A5B">
        <w:rPr>
          <w:rFonts w:ascii="宋体" w:eastAsia="宋体" w:hAnsi="宋体"/>
        </w:rPr>
        <w:t>1000Hz</w:t>
      </w:r>
      <w:r w:rsidRPr="00432A5B">
        <w:rPr>
          <w:rFonts w:ascii="宋体" w:eastAsia="宋体" w:hAnsi="宋体" w:hint="eastAsia"/>
        </w:rPr>
        <w:t>。数据传输完成之后给</w:t>
      </w:r>
      <w:r w:rsidRPr="00432A5B">
        <w:rPr>
          <w:rFonts w:ascii="宋体" w:eastAsia="宋体" w:hAnsi="宋体"/>
        </w:rPr>
        <w:t>dir_latch</w:t>
      </w:r>
      <w:r w:rsidRPr="00432A5B">
        <w:rPr>
          <w:rFonts w:ascii="宋体" w:eastAsia="宋体" w:hAnsi="宋体" w:hint="eastAsia"/>
        </w:rPr>
        <w:t>锁存信号置为</w:t>
      </w:r>
      <w:r w:rsidRPr="00432A5B">
        <w:rPr>
          <w:rFonts w:ascii="宋体" w:eastAsia="宋体" w:hAnsi="宋体"/>
        </w:rPr>
        <w:t>1</w:t>
      </w:r>
      <w:r w:rsidRPr="00432A5B">
        <w:rPr>
          <w:rFonts w:ascii="宋体" w:eastAsia="宋体" w:hAnsi="宋体" w:hint="eastAsia"/>
        </w:rPr>
        <w:t>，则</w:t>
      </w:r>
      <w:r w:rsidRPr="00432A5B">
        <w:rPr>
          <w:rFonts w:ascii="宋体" w:eastAsia="宋体" w:hAnsi="宋体"/>
        </w:rPr>
        <w:t>8</w:t>
      </w:r>
      <w:r w:rsidRPr="00432A5B">
        <w:rPr>
          <w:rFonts w:ascii="宋体" w:eastAsia="宋体" w:hAnsi="宋体" w:hint="eastAsia"/>
        </w:rPr>
        <w:t>位移位寄存器的内容被送进</w:t>
      </w:r>
      <w:r w:rsidRPr="00432A5B">
        <w:rPr>
          <w:rFonts w:ascii="宋体" w:eastAsia="宋体" w:hAnsi="宋体"/>
        </w:rPr>
        <w:t>8</w:t>
      </w:r>
      <w:r w:rsidRPr="00432A5B">
        <w:rPr>
          <w:rFonts w:ascii="宋体" w:eastAsia="宋体" w:hAnsi="宋体" w:hint="eastAsia"/>
        </w:rPr>
        <w:t>位存储寄存器中锁存。</w:t>
      </w:r>
    </w:p>
    <w:p w14:paraId="62A828F9" w14:textId="77777777" w:rsidR="00432A5B" w:rsidRPr="00432A5B" w:rsidRDefault="000E31F3" w:rsidP="00432A5B">
      <w:pPr>
        <w:pStyle w:val="a3"/>
        <w:ind w:firstLine="480"/>
        <w:rPr>
          <w:rFonts w:ascii="宋体" w:eastAsia="宋体" w:hAnsi="宋体"/>
        </w:rPr>
      </w:pPr>
      <w:r>
        <w:rPr>
          <w:rFonts w:ascii="宋体" w:eastAsia="宋体" w:hAnsi="宋体" w:hint="eastAsia"/>
        </w:rPr>
        <w:t>这样，就可以根据串行锁存器的原理编写相应的v</w:t>
      </w:r>
      <w:r>
        <w:rPr>
          <w:rFonts w:ascii="宋体" w:eastAsia="宋体" w:hAnsi="宋体"/>
        </w:rPr>
        <w:t>erilog</w:t>
      </w:r>
      <w:r>
        <w:rPr>
          <w:rFonts w:ascii="宋体" w:eastAsia="宋体" w:hAnsi="宋体" w:hint="eastAsia"/>
        </w:rPr>
        <w:t>代码，从而依次输出d</w:t>
      </w:r>
      <w:r>
        <w:rPr>
          <w:rFonts w:ascii="宋体" w:eastAsia="宋体" w:hAnsi="宋体"/>
        </w:rPr>
        <w:t>ir</w:t>
      </w:r>
      <w:r>
        <w:rPr>
          <w:rFonts w:ascii="宋体" w:eastAsia="宋体" w:hAnsi="宋体" w:hint="eastAsia"/>
        </w:rPr>
        <w:t>_</w:t>
      </w:r>
      <w:r>
        <w:rPr>
          <w:rFonts w:ascii="宋体" w:eastAsia="宋体" w:hAnsi="宋体"/>
        </w:rPr>
        <w:t>serial</w:t>
      </w:r>
      <w:r>
        <w:rPr>
          <w:rFonts w:ascii="宋体" w:eastAsia="宋体" w:hAnsi="宋体" w:hint="eastAsia"/>
        </w:rPr>
        <w:t>、d</w:t>
      </w:r>
      <w:r>
        <w:rPr>
          <w:rFonts w:ascii="宋体" w:eastAsia="宋体" w:hAnsi="宋体"/>
        </w:rPr>
        <w:t>ir</w:t>
      </w:r>
      <w:r>
        <w:rPr>
          <w:rFonts w:ascii="宋体" w:eastAsia="宋体" w:hAnsi="宋体" w:hint="eastAsia"/>
        </w:rPr>
        <w:t>_</w:t>
      </w:r>
      <w:r>
        <w:rPr>
          <w:rFonts w:ascii="宋体" w:eastAsia="宋体" w:hAnsi="宋体"/>
        </w:rPr>
        <w:t>enable</w:t>
      </w:r>
      <w:r>
        <w:rPr>
          <w:rFonts w:ascii="宋体" w:eastAsia="宋体" w:hAnsi="宋体" w:hint="eastAsia"/>
        </w:rPr>
        <w:t>、d</w:t>
      </w:r>
      <w:r>
        <w:rPr>
          <w:rFonts w:ascii="宋体" w:eastAsia="宋体" w:hAnsi="宋体"/>
        </w:rPr>
        <w:t>ir_latch</w:t>
      </w:r>
      <w:r>
        <w:rPr>
          <w:rFonts w:ascii="宋体" w:eastAsia="宋体" w:hAnsi="宋体" w:hint="eastAsia"/>
        </w:rPr>
        <w:t>、d</w:t>
      </w:r>
      <w:r>
        <w:rPr>
          <w:rFonts w:ascii="宋体" w:eastAsia="宋体" w:hAnsi="宋体"/>
        </w:rPr>
        <w:t>ir_clk</w:t>
      </w:r>
      <w:r>
        <w:rPr>
          <w:rFonts w:ascii="宋体" w:eastAsia="宋体" w:hAnsi="宋体" w:hint="eastAsia"/>
        </w:rPr>
        <w:t>的信号了。</w:t>
      </w:r>
    </w:p>
    <w:p w14:paraId="6838C8C6" w14:textId="77777777" w:rsidR="00432A5B" w:rsidRDefault="00432A5B" w:rsidP="00432A5B">
      <w:pPr>
        <w:pStyle w:val="a3"/>
        <w:ind w:firstLine="480"/>
        <w:rPr>
          <w:rFonts w:ascii="宋体" w:eastAsia="宋体" w:hAnsi="宋体"/>
        </w:rPr>
      </w:pPr>
      <w:r w:rsidRPr="00432A5B">
        <w:rPr>
          <w:rFonts w:ascii="宋体" w:eastAsia="宋体" w:hAnsi="宋体" w:hint="eastAsia"/>
        </w:rPr>
        <w:t>通过</w:t>
      </w:r>
      <w:r w:rsidRPr="00432A5B">
        <w:rPr>
          <w:rFonts w:ascii="宋体" w:eastAsia="宋体" w:hAnsi="宋体"/>
        </w:rPr>
        <w:t>PWM</w:t>
      </w:r>
      <w:r w:rsidRPr="00432A5B">
        <w:rPr>
          <w:rFonts w:ascii="宋体" w:eastAsia="宋体" w:hAnsi="宋体" w:hint="eastAsia"/>
        </w:rPr>
        <w:t>，控制</w:t>
      </w:r>
      <w:r w:rsidRPr="00432A5B">
        <w:rPr>
          <w:rFonts w:ascii="宋体" w:eastAsia="宋体" w:hAnsi="宋体"/>
        </w:rPr>
        <w:t>CPU</w:t>
      </w:r>
      <w:r w:rsidRPr="00432A5B">
        <w:rPr>
          <w:rFonts w:ascii="宋体" w:eastAsia="宋体" w:hAnsi="宋体" w:hint="eastAsia"/>
        </w:rPr>
        <w:t>发给马达驱动芯片的数据的不同占空比来控制电压的高低，</w:t>
      </w:r>
      <w:r w:rsidRPr="00432A5B">
        <w:rPr>
          <w:rFonts w:ascii="宋体" w:eastAsia="宋体" w:hAnsi="宋体" w:hint="eastAsia"/>
        </w:rPr>
        <w:lastRenderedPageBreak/>
        <w:t>经过马达驱动芯片转化之后给马达驱动相应的电压。</w:t>
      </w:r>
      <w:r w:rsidR="000E31F3">
        <w:rPr>
          <w:rFonts w:ascii="宋体" w:eastAsia="宋体" w:hAnsi="宋体" w:hint="eastAsia"/>
        </w:rPr>
        <w:t>通过测试轮子的转速，我们</w:t>
      </w:r>
      <w:r w:rsidR="003B5CDC">
        <w:rPr>
          <w:rFonts w:ascii="宋体" w:eastAsia="宋体" w:hAnsi="宋体" w:hint="eastAsia"/>
        </w:rPr>
        <w:t>可以得到一个几个固定的值，在v</w:t>
      </w:r>
      <w:r w:rsidR="003B5CDC">
        <w:rPr>
          <w:rFonts w:ascii="宋体" w:eastAsia="宋体" w:hAnsi="宋体"/>
        </w:rPr>
        <w:t>erilog</w:t>
      </w:r>
      <w:r w:rsidR="003B5CDC">
        <w:rPr>
          <w:rFonts w:ascii="宋体" w:eastAsia="宋体" w:hAnsi="宋体" w:hint="eastAsia"/>
        </w:rPr>
        <w:t>代码中，我们声明了一个计数器，计数器根据时钟频率变化，计数器有数据范围，超出范围则归零。</w:t>
      </w:r>
    </w:p>
    <w:p w14:paraId="657B387B" w14:textId="77777777" w:rsidR="003B5CDC" w:rsidRDefault="003B5CDC" w:rsidP="00432A5B">
      <w:pPr>
        <w:pStyle w:val="a3"/>
        <w:ind w:firstLine="480"/>
        <w:rPr>
          <w:rFonts w:ascii="宋体" w:eastAsia="宋体" w:hAnsi="宋体"/>
        </w:rPr>
      </w:pPr>
      <w:r>
        <w:rPr>
          <w:rFonts w:ascii="宋体" w:eastAsia="宋体" w:hAnsi="宋体" w:hint="eastAsia"/>
        </w:rPr>
        <w:t>如果</w:t>
      </w:r>
      <w:r w:rsidR="00E22F8A">
        <w:rPr>
          <w:rFonts w:ascii="宋体" w:eastAsia="宋体" w:hAnsi="宋体" w:hint="eastAsia"/>
        </w:rPr>
        <w:t>计数器</w:t>
      </w:r>
      <w:r>
        <w:rPr>
          <w:rFonts w:ascii="宋体" w:eastAsia="宋体" w:hAnsi="宋体" w:hint="eastAsia"/>
        </w:rPr>
        <w:t>小于这个</w:t>
      </w:r>
      <w:r w:rsidR="00E22F8A">
        <w:rPr>
          <w:rFonts w:ascii="宋体" w:eastAsia="宋体" w:hAnsi="宋体" w:hint="eastAsia"/>
        </w:rPr>
        <w:t>固定的值，那么马达模块输出驱动信号1，否则输出0。这样就可以输出固定的电压，使得轮子驱动。如果我们调整这个固定的值，那么就可以实现变速功能。</w:t>
      </w:r>
    </w:p>
    <w:p w14:paraId="4332BDBF" w14:textId="77777777" w:rsidR="00C2141D" w:rsidRDefault="00C2141D" w:rsidP="00432A5B">
      <w:pPr>
        <w:pStyle w:val="a3"/>
        <w:ind w:firstLine="480"/>
        <w:rPr>
          <w:rFonts w:ascii="宋体" w:eastAsia="宋体" w:hAnsi="宋体"/>
        </w:rPr>
      </w:pPr>
      <w:r>
        <w:rPr>
          <w:rFonts w:ascii="宋体" w:eastAsia="宋体" w:hAnsi="宋体" w:hint="eastAsia"/>
        </w:rPr>
        <w:t>控制轮子的方向一共8位数据，查阅手册，每位对应的轮子可以看到。</w:t>
      </w:r>
    </w:p>
    <w:p w14:paraId="0CA613EB" w14:textId="77777777" w:rsidR="007A5F7F" w:rsidRDefault="007A5F7F" w:rsidP="007A5F7F">
      <w:pPr>
        <w:pStyle w:val="a3"/>
        <w:ind w:firstLineChars="0" w:firstLine="0"/>
        <w:rPr>
          <w:rFonts w:ascii="宋体" w:eastAsia="宋体" w:hAnsi="宋体"/>
        </w:rPr>
      </w:pPr>
      <w:r>
        <w:rPr>
          <w:noProof/>
        </w:rPr>
        <w:drawing>
          <wp:inline distT="0" distB="0" distL="0" distR="0" wp14:anchorId="46736203" wp14:editId="5383EB33">
            <wp:extent cx="5615940" cy="4290695"/>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5940" cy="4290695"/>
                    </a:xfrm>
                    <a:prstGeom prst="rect">
                      <a:avLst/>
                    </a:prstGeom>
                  </pic:spPr>
                </pic:pic>
              </a:graphicData>
            </a:graphic>
          </wp:inline>
        </w:drawing>
      </w:r>
    </w:p>
    <w:p w14:paraId="5A56D571" w14:textId="77777777" w:rsidR="00432A5B" w:rsidRDefault="005F4680" w:rsidP="005F4680">
      <w:pPr>
        <w:pStyle w:val="a3"/>
        <w:ind w:firstLine="480"/>
        <w:rPr>
          <w:rFonts w:ascii="宋体" w:eastAsia="宋体" w:hAnsi="宋体"/>
        </w:rPr>
      </w:pPr>
      <w:r w:rsidRPr="005F4680">
        <w:rPr>
          <w:rFonts w:ascii="宋体" w:eastAsia="宋体" w:hAnsi="宋体" w:hint="eastAsia"/>
        </w:rPr>
        <w:t>软件部分直接对于指定的缓冲区写入方向和速度数据，就可以直接控制马达的运行。</w:t>
      </w:r>
      <w:r>
        <w:rPr>
          <w:rFonts w:ascii="宋体" w:eastAsia="宋体" w:hAnsi="宋体" w:hint="eastAsia"/>
        </w:rPr>
        <w:t>我们在v</w:t>
      </w:r>
      <w:r>
        <w:rPr>
          <w:rFonts w:ascii="宋体" w:eastAsia="宋体" w:hAnsi="宋体"/>
        </w:rPr>
        <w:t>ivado</w:t>
      </w:r>
      <w:r>
        <w:rPr>
          <w:rFonts w:ascii="宋体" w:eastAsia="宋体" w:hAnsi="宋体" w:hint="eastAsia"/>
        </w:rPr>
        <w:t>软件中开辟了一部分特定的空间来存储方向和速度数据，只需要向这个缓冲区内写数据，就可以实现马达驱动。</w:t>
      </w:r>
    </w:p>
    <w:p w14:paraId="50473D4C" w14:textId="77777777" w:rsidR="00225F57" w:rsidRDefault="00225F57" w:rsidP="005F4680">
      <w:pPr>
        <w:pStyle w:val="a3"/>
        <w:ind w:firstLine="480"/>
        <w:rPr>
          <w:rFonts w:ascii="宋体" w:eastAsia="宋体" w:hAnsi="宋体"/>
        </w:rPr>
      </w:pPr>
      <w:r>
        <w:rPr>
          <w:rFonts w:ascii="宋体" w:eastAsia="宋体" w:hAnsi="宋体" w:hint="eastAsia"/>
        </w:rPr>
        <w:t>缓冲区的地址在硬件和软件部分需要相互对应。</w:t>
      </w:r>
    </w:p>
    <w:p w14:paraId="58076001" w14:textId="77777777" w:rsidR="00225F57" w:rsidRDefault="00225F57" w:rsidP="00225F57">
      <w:pPr>
        <w:pStyle w:val="a3"/>
        <w:ind w:firstLineChars="0" w:firstLine="0"/>
        <w:rPr>
          <w:rFonts w:ascii="宋体" w:eastAsia="宋体" w:hAnsi="宋体"/>
        </w:rPr>
      </w:pPr>
      <w:r>
        <w:rPr>
          <w:noProof/>
        </w:rPr>
        <w:lastRenderedPageBreak/>
        <w:drawing>
          <wp:inline distT="0" distB="0" distL="0" distR="0" wp14:anchorId="06E2E2C4" wp14:editId="49222782">
            <wp:extent cx="5615940" cy="1801495"/>
            <wp:effectExtent l="0" t="0" r="381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5940" cy="1801495"/>
                    </a:xfrm>
                    <a:prstGeom prst="rect">
                      <a:avLst/>
                    </a:prstGeom>
                  </pic:spPr>
                </pic:pic>
              </a:graphicData>
            </a:graphic>
          </wp:inline>
        </w:drawing>
      </w:r>
    </w:p>
    <w:p w14:paraId="2DFAE693" w14:textId="77777777" w:rsidR="00225F57" w:rsidRDefault="00225F57" w:rsidP="00225F57">
      <w:pPr>
        <w:pStyle w:val="a3"/>
        <w:ind w:firstLineChars="0" w:firstLine="0"/>
        <w:rPr>
          <w:rFonts w:ascii="宋体" w:eastAsia="宋体" w:hAnsi="宋体"/>
        </w:rPr>
      </w:pPr>
      <w:r>
        <w:rPr>
          <w:rFonts w:ascii="宋体" w:eastAsia="宋体" w:hAnsi="宋体"/>
        </w:rPr>
        <w:tab/>
      </w:r>
      <w:r>
        <w:rPr>
          <w:rFonts w:ascii="宋体" w:eastAsia="宋体" w:hAnsi="宋体" w:hint="eastAsia"/>
        </w:rPr>
        <w:t>这里马达驱动的地址是0</w:t>
      </w:r>
      <w:r>
        <w:rPr>
          <w:rFonts w:ascii="宋体" w:eastAsia="宋体" w:hAnsi="宋体"/>
        </w:rPr>
        <w:t>x1070_0000</w:t>
      </w:r>
      <w:r>
        <w:rPr>
          <w:rFonts w:ascii="宋体" w:eastAsia="宋体" w:hAnsi="宋体" w:hint="eastAsia"/>
        </w:rPr>
        <w:t>，那么就需要在a</w:t>
      </w:r>
      <w:r>
        <w:rPr>
          <w:rFonts w:ascii="宋体" w:eastAsia="宋体" w:hAnsi="宋体"/>
        </w:rPr>
        <w:t>rch.h</w:t>
      </w:r>
      <w:r>
        <w:rPr>
          <w:rFonts w:ascii="宋体" w:eastAsia="宋体" w:hAnsi="宋体" w:hint="eastAsia"/>
        </w:rPr>
        <w:t>中显式地声明这个地址以对应。</w:t>
      </w:r>
    </w:p>
    <w:p w14:paraId="0D6C5193" w14:textId="77777777" w:rsidR="007B6541" w:rsidRDefault="007B6541" w:rsidP="00225F57">
      <w:pPr>
        <w:pStyle w:val="a3"/>
        <w:ind w:firstLineChars="0" w:firstLine="0"/>
        <w:rPr>
          <w:rFonts w:ascii="宋体" w:eastAsia="宋体" w:hAnsi="宋体"/>
        </w:rPr>
      </w:pPr>
      <w:r>
        <w:rPr>
          <w:rFonts w:ascii="宋体" w:eastAsia="宋体" w:hAnsi="宋体"/>
        </w:rPr>
        <w:tab/>
      </w:r>
      <w:r>
        <w:rPr>
          <w:rFonts w:ascii="宋体" w:eastAsia="宋体" w:hAnsi="宋体" w:hint="eastAsia"/>
        </w:rPr>
        <w:t>这里，马达驱动缓冲区对应成0</w:t>
      </w:r>
      <w:r>
        <w:rPr>
          <w:rFonts w:ascii="宋体" w:eastAsia="宋体" w:hAnsi="宋体"/>
        </w:rPr>
        <w:t>XB0700000</w:t>
      </w:r>
      <w:r>
        <w:rPr>
          <w:rFonts w:ascii="宋体" w:eastAsia="宋体" w:hAnsi="宋体" w:hint="eastAsia"/>
        </w:rPr>
        <w:t>。</w:t>
      </w:r>
    </w:p>
    <w:p w14:paraId="0F822269" w14:textId="77777777" w:rsidR="007B6541" w:rsidRPr="005F4680" w:rsidRDefault="007B6541" w:rsidP="00225F57">
      <w:pPr>
        <w:pStyle w:val="a3"/>
        <w:ind w:firstLineChars="0" w:firstLine="0"/>
        <w:rPr>
          <w:rFonts w:ascii="宋体" w:eastAsia="宋体" w:hAnsi="宋体"/>
        </w:rPr>
      </w:pPr>
      <w:r>
        <w:rPr>
          <w:noProof/>
        </w:rPr>
        <w:drawing>
          <wp:inline distT="0" distB="0" distL="0" distR="0" wp14:anchorId="3E5289CF" wp14:editId="7F7D8D08">
            <wp:extent cx="5615940" cy="3627755"/>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5940" cy="3627755"/>
                    </a:xfrm>
                    <a:prstGeom prst="rect">
                      <a:avLst/>
                    </a:prstGeom>
                  </pic:spPr>
                </pic:pic>
              </a:graphicData>
            </a:graphic>
          </wp:inline>
        </w:drawing>
      </w:r>
    </w:p>
    <w:p w14:paraId="0E6EDDDB" w14:textId="77777777" w:rsidR="002435BB" w:rsidRDefault="002F7ED5">
      <w:pPr>
        <w:pStyle w:val="30"/>
        <w:tabs>
          <w:tab w:val="left" w:pos="3065"/>
        </w:tabs>
        <w:spacing w:before="229" w:after="229"/>
        <w:ind w:left="720"/>
      </w:pPr>
      <w:r>
        <w:rPr>
          <w:rFonts w:hint="eastAsia"/>
        </w:rPr>
        <w:t>蓝牙驱动模块实现</w:t>
      </w:r>
    </w:p>
    <w:p w14:paraId="4E41C784" w14:textId="77777777" w:rsidR="002435BB" w:rsidRDefault="002F7ED5" w:rsidP="002F7ED5">
      <w:pPr>
        <w:widowControl/>
        <w:autoSpaceDE w:val="0"/>
        <w:autoSpaceDN w:val="0"/>
        <w:adjustRightInd w:val="0"/>
        <w:spacing w:after="240" w:line="320" w:lineRule="atLeast"/>
        <w:jc w:val="left"/>
        <w:rPr>
          <w:rFonts w:ascii="Times" w:hAnsi="Times" w:cs="Times"/>
          <w:color w:val="000000"/>
          <w:kern w:val="0"/>
        </w:rPr>
      </w:pPr>
      <w:r>
        <w:rPr>
          <w:rFonts w:ascii="Times" w:hAnsi="Times" w:cs="Times" w:hint="eastAsia"/>
          <w:color w:val="000000"/>
          <w:kern w:val="0"/>
        </w:rPr>
        <w:t xml:space="preserve"> </w:t>
      </w:r>
      <w:r w:rsidR="00224AEE">
        <w:rPr>
          <w:rFonts w:ascii="Times" w:hAnsi="Times" w:cs="Times"/>
          <w:color w:val="000000"/>
          <w:kern w:val="0"/>
        </w:rPr>
        <w:t xml:space="preserve"> </w:t>
      </w:r>
      <w:r>
        <w:rPr>
          <w:rFonts w:ascii="Times" w:hAnsi="Times" w:cs="Times"/>
          <w:color w:val="000000"/>
          <w:kern w:val="0"/>
        </w:rPr>
        <w:t xml:space="preserve"> </w:t>
      </w:r>
      <w:r>
        <w:rPr>
          <w:rFonts w:ascii="Times" w:hAnsi="Times" w:cs="Times" w:hint="eastAsia"/>
          <w:color w:val="000000"/>
          <w:kern w:val="0"/>
        </w:rPr>
        <w:t>这里也同样需要在硬件和软件的缓冲区之间</w:t>
      </w:r>
      <w:r w:rsidR="00C73C05">
        <w:rPr>
          <w:rFonts w:ascii="Times" w:hAnsi="Times" w:cs="Times" w:hint="eastAsia"/>
          <w:color w:val="000000"/>
          <w:kern w:val="0"/>
        </w:rPr>
        <w:t>做好地址的对应。对应方法和马达驱动类似，不再赘述。</w:t>
      </w:r>
    </w:p>
    <w:p w14:paraId="4C8FEC31" w14:textId="77777777" w:rsidR="00BF321D" w:rsidRPr="00BF321D" w:rsidRDefault="00BF321D" w:rsidP="00BF321D">
      <w:pPr>
        <w:autoSpaceDE w:val="0"/>
        <w:autoSpaceDN w:val="0"/>
        <w:adjustRightInd w:val="0"/>
        <w:spacing w:after="240" w:line="320" w:lineRule="atLeast"/>
        <w:jc w:val="left"/>
        <w:rPr>
          <w:rFonts w:ascii="Times" w:hAnsi="Times" w:cs="Times"/>
          <w:color w:val="000000"/>
        </w:rPr>
      </w:pPr>
      <w:r>
        <w:rPr>
          <w:rFonts w:ascii="Times" w:hAnsi="Times" w:cs="Times"/>
          <w:color w:val="000000"/>
          <w:kern w:val="0"/>
        </w:rPr>
        <w:tab/>
      </w:r>
      <w:r w:rsidRPr="00BF321D">
        <w:rPr>
          <w:rFonts w:ascii="Times" w:hAnsi="Times" w:cs="Times"/>
          <w:color w:val="000000"/>
        </w:rPr>
        <w:t>FPGA</w:t>
      </w:r>
      <w:r w:rsidRPr="00BF321D">
        <w:rPr>
          <w:rFonts w:ascii="Times" w:hAnsi="Times" w:cs="Times" w:hint="eastAsia"/>
          <w:color w:val="000000"/>
        </w:rPr>
        <w:t>部分采用</w:t>
      </w:r>
      <w:r w:rsidRPr="00BF321D">
        <w:rPr>
          <w:rFonts w:ascii="Times" w:hAnsi="Times" w:cs="Times"/>
          <w:color w:val="000000"/>
        </w:rPr>
        <w:t>uart 16550</w:t>
      </w:r>
      <w:r w:rsidRPr="00BF321D">
        <w:rPr>
          <w:rFonts w:ascii="Times" w:hAnsi="Times" w:cs="Times" w:hint="eastAsia"/>
          <w:color w:val="000000"/>
        </w:rPr>
        <w:t>芯片，利用芯片的</w:t>
      </w:r>
      <w:r w:rsidRPr="00BF321D">
        <w:rPr>
          <w:rFonts w:ascii="Times" w:hAnsi="Times" w:cs="Times"/>
          <w:color w:val="000000"/>
        </w:rPr>
        <w:t>rx</w:t>
      </w:r>
      <w:r w:rsidRPr="00BF321D">
        <w:rPr>
          <w:rFonts w:ascii="Times" w:hAnsi="Times" w:cs="Times" w:hint="eastAsia"/>
          <w:color w:val="000000"/>
        </w:rPr>
        <w:t>和</w:t>
      </w:r>
      <w:r w:rsidRPr="00BF321D">
        <w:rPr>
          <w:rFonts w:ascii="Times" w:hAnsi="Times" w:cs="Times"/>
          <w:color w:val="000000"/>
        </w:rPr>
        <w:t>tx</w:t>
      </w:r>
      <w:r w:rsidRPr="00BF321D">
        <w:rPr>
          <w:rFonts w:ascii="Times" w:hAnsi="Times" w:cs="Times" w:hint="eastAsia"/>
          <w:color w:val="000000"/>
        </w:rPr>
        <w:t>接口连接蓝牙芯片的</w:t>
      </w:r>
      <w:r w:rsidRPr="00BF321D">
        <w:rPr>
          <w:rFonts w:ascii="Times" w:hAnsi="Times" w:cs="Times"/>
          <w:color w:val="000000"/>
        </w:rPr>
        <w:t>rx</w:t>
      </w:r>
      <w:r w:rsidRPr="00BF321D">
        <w:rPr>
          <w:rFonts w:ascii="Times" w:hAnsi="Times" w:cs="Times" w:hint="eastAsia"/>
          <w:color w:val="000000"/>
        </w:rPr>
        <w:t>和</w:t>
      </w:r>
      <w:r w:rsidRPr="00BF321D">
        <w:rPr>
          <w:rFonts w:ascii="Times" w:hAnsi="Times" w:cs="Times"/>
          <w:color w:val="000000"/>
        </w:rPr>
        <w:t>tx</w:t>
      </w:r>
      <w:r w:rsidRPr="00BF321D">
        <w:rPr>
          <w:rFonts w:ascii="Times" w:hAnsi="Times" w:cs="Times" w:hint="eastAsia"/>
          <w:color w:val="000000"/>
        </w:rPr>
        <w:t>接口，实现数据的存储、读取以及同步。</w:t>
      </w:r>
      <w:r w:rsidRPr="00BF321D">
        <w:rPr>
          <w:rFonts w:ascii="Times" w:hAnsi="Times" w:cs="Times"/>
          <w:color w:val="000000"/>
        </w:rPr>
        <w:t>16550</w:t>
      </w:r>
      <w:r w:rsidRPr="00BF321D">
        <w:rPr>
          <w:rFonts w:ascii="Times" w:hAnsi="Times" w:cs="Times" w:hint="eastAsia"/>
          <w:color w:val="000000"/>
        </w:rPr>
        <w:t>芯片在处理蓝牙数据的时候会发出中断</w:t>
      </w:r>
      <w:r w:rsidRPr="00BF321D">
        <w:rPr>
          <w:rFonts w:ascii="Times" w:hAnsi="Times" w:cs="Times" w:hint="eastAsia"/>
          <w:color w:val="000000"/>
        </w:rPr>
        <w:lastRenderedPageBreak/>
        <w:t>信号，</w:t>
      </w:r>
      <w:r w:rsidRPr="00BF321D">
        <w:rPr>
          <w:rFonts w:ascii="Times" w:hAnsi="Times" w:cs="Times"/>
          <w:color w:val="000000"/>
        </w:rPr>
        <w:t>MIPS</w:t>
      </w:r>
      <w:r w:rsidRPr="00BF321D">
        <w:rPr>
          <w:rFonts w:ascii="Times" w:hAnsi="Times" w:cs="Times" w:hint="eastAsia"/>
          <w:color w:val="000000"/>
        </w:rPr>
        <w:t>系统接受到信号可以给</w:t>
      </w:r>
      <w:r w:rsidRPr="00BF321D">
        <w:rPr>
          <w:rFonts w:ascii="Times" w:hAnsi="Times" w:cs="Times"/>
          <w:color w:val="000000"/>
        </w:rPr>
        <w:t>hos</w:t>
      </w:r>
      <w:r w:rsidRPr="00BF321D">
        <w:rPr>
          <w:rFonts w:ascii="Times" w:hAnsi="Times" w:cs="Times" w:hint="eastAsia"/>
          <w:color w:val="000000"/>
        </w:rPr>
        <w:t>系统使用。</w:t>
      </w:r>
    </w:p>
    <w:p w14:paraId="4864FA74" w14:textId="77777777" w:rsidR="00BF321D" w:rsidRPr="00BF321D" w:rsidRDefault="00BF321D" w:rsidP="00BF321D">
      <w:pPr>
        <w:widowControl/>
        <w:autoSpaceDE w:val="0"/>
        <w:autoSpaceDN w:val="0"/>
        <w:adjustRightInd w:val="0"/>
        <w:spacing w:after="240" w:line="320" w:lineRule="atLeast"/>
        <w:ind w:firstLine="420"/>
        <w:jc w:val="left"/>
        <w:rPr>
          <w:rFonts w:ascii="Times" w:hAnsi="Times" w:cs="Times"/>
          <w:color w:val="000000"/>
          <w:kern w:val="0"/>
        </w:rPr>
      </w:pPr>
      <w:r w:rsidRPr="00BF321D">
        <w:rPr>
          <w:rFonts w:ascii="Times" w:hAnsi="Times" w:cs="Times" w:hint="eastAsia"/>
          <w:color w:val="000000"/>
          <w:kern w:val="0"/>
        </w:rPr>
        <w:t>软件部分，</w:t>
      </w:r>
      <w:r w:rsidRPr="00BF321D">
        <w:rPr>
          <w:rFonts w:ascii="Times" w:hAnsi="Times" w:cs="Times"/>
          <w:color w:val="000000"/>
          <w:kern w:val="0"/>
        </w:rPr>
        <w:t>hos</w:t>
      </w:r>
      <w:r w:rsidRPr="00BF321D">
        <w:rPr>
          <w:rFonts w:ascii="Times" w:hAnsi="Times" w:cs="Times" w:hint="eastAsia"/>
          <w:color w:val="000000"/>
          <w:kern w:val="0"/>
        </w:rPr>
        <w:t>系统接受到蓝牙发出的中断信号，然后对于中断寄存器检查，识别中断类型，读取蓝牙信号。</w:t>
      </w:r>
    </w:p>
    <w:p w14:paraId="64E90822" w14:textId="77777777" w:rsidR="009D7C98" w:rsidRDefault="009D7C98" w:rsidP="002F7ED5">
      <w:pPr>
        <w:widowControl/>
        <w:autoSpaceDE w:val="0"/>
        <w:autoSpaceDN w:val="0"/>
        <w:adjustRightInd w:val="0"/>
        <w:spacing w:after="240" w:line="320" w:lineRule="atLeast"/>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连线图如下。</w:t>
      </w:r>
    </w:p>
    <w:p w14:paraId="5AE9F1F1" w14:textId="77777777" w:rsidR="009D7C98" w:rsidRDefault="009D7C98" w:rsidP="002F7ED5">
      <w:pPr>
        <w:widowControl/>
        <w:autoSpaceDE w:val="0"/>
        <w:autoSpaceDN w:val="0"/>
        <w:adjustRightInd w:val="0"/>
        <w:spacing w:after="240" w:line="320" w:lineRule="atLeast"/>
        <w:jc w:val="left"/>
        <w:rPr>
          <w:rFonts w:ascii="Times" w:hAnsi="Times" w:cs="Times"/>
          <w:color w:val="000000"/>
          <w:kern w:val="0"/>
        </w:rPr>
      </w:pPr>
      <w:r>
        <w:rPr>
          <w:noProof/>
        </w:rPr>
        <w:drawing>
          <wp:inline distT="0" distB="0" distL="0" distR="0" wp14:anchorId="0E986D03" wp14:editId="089ABE5F">
            <wp:extent cx="5615940" cy="1500505"/>
            <wp:effectExtent l="0" t="0" r="3810" b="444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5940" cy="1500505"/>
                    </a:xfrm>
                    <a:prstGeom prst="rect">
                      <a:avLst/>
                    </a:prstGeom>
                  </pic:spPr>
                </pic:pic>
              </a:graphicData>
            </a:graphic>
          </wp:inline>
        </w:drawing>
      </w:r>
    </w:p>
    <w:p w14:paraId="5BF3927A" w14:textId="77777777" w:rsidR="00E745B1" w:rsidRDefault="00E745B1" w:rsidP="002F7ED5">
      <w:pPr>
        <w:widowControl/>
        <w:autoSpaceDE w:val="0"/>
        <w:autoSpaceDN w:val="0"/>
        <w:adjustRightInd w:val="0"/>
        <w:spacing w:after="240" w:line="320" w:lineRule="atLeast"/>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蓝牙芯片收到信号会产生中断，中断信号会送给中断寄存器，进而引发系统中断的产生。这里，我们可以自定义中断。</w:t>
      </w:r>
    </w:p>
    <w:p w14:paraId="2A4729B0" w14:textId="77777777" w:rsidR="00B42200" w:rsidRDefault="00B42200" w:rsidP="002F7ED5">
      <w:pPr>
        <w:widowControl/>
        <w:autoSpaceDE w:val="0"/>
        <w:autoSpaceDN w:val="0"/>
        <w:adjustRightInd w:val="0"/>
        <w:spacing w:after="240" w:line="320" w:lineRule="atLeast"/>
        <w:jc w:val="left"/>
        <w:rPr>
          <w:rFonts w:ascii="Times" w:hAnsi="Times" w:cs="Times"/>
          <w:color w:val="000000"/>
          <w:kern w:val="0"/>
        </w:rPr>
      </w:pPr>
      <w:r>
        <w:rPr>
          <w:noProof/>
        </w:rPr>
        <w:drawing>
          <wp:inline distT="0" distB="0" distL="0" distR="0" wp14:anchorId="3385F16B" wp14:editId="348B6479">
            <wp:extent cx="4561905" cy="2495238"/>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61905" cy="2495238"/>
                    </a:xfrm>
                    <a:prstGeom prst="rect">
                      <a:avLst/>
                    </a:prstGeom>
                  </pic:spPr>
                </pic:pic>
              </a:graphicData>
            </a:graphic>
          </wp:inline>
        </w:drawing>
      </w:r>
    </w:p>
    <w:p w14:paraId="071716D7" w14:textId="77777777" w:rsidR="00B42200" w:rsidRDefault="00B42200" w:rsidP="002F7ED5">
      <w:pPr>
        <w:widowControl/>
        <w:autoSpaceDE w:val="0"/>
        <w:autoSpaceDN w:val="0"/>
        <w:adjustRightInd w:val="0"/>
        <w:spacing w:after="240" w:line="320" w:lineRule="atLeast"/>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这里，我们可以看到，整个系统利用了四个中断位，</w:t>
      </w:r>
      <w:r>
        <w:rPr>
          <w:rFonts w:ascii="Times" w:hAnsi="Times" w:cs="Times" w:hint="eastAsia"/>
          <w:color w:val="000000"/>
          <w:kern w:val="0"/>
        </w:rPr>
        <w:t>0</w:t>
      </w:r>
      <w:r>
        <w:rPr>
          <w:rFonts w:ascii="Times" w:hAnsi="Times" w:cs="Times" w:hint="eastAsia"/>
          <w:color w:val="000000"/>
          <w:kern w:val="0"/>
        </w:rPr>
        <w:t>号中断是超声波测距中断（之后会介绍）</w:t>
      </w:r>
      <w:r w:rsidR="001834C9">
        <w:rPr>
          <w:rFonts w:ascii="Times" w:hAnsi="Times" w:cs="Times" w:hint="eastAsia"/>
          <w:color w:val="000000"/>
          <w:kern w:val="0"/>
        </w:rPr>
        <w:t>；</w:t>
      </w:r>
      <w:r>
        <w:rPr>
          <w:rFonts w:ascii="Times" w:hAnsi="Times" w:cs="Times" w:hint="eastAsia"/>
          <w:color w:val="000000"/>
          <w:kern w:val="0"/>
        </w:rPr>
        <w:t>1</w:t>
      </w:r>
      <w:r>
        <w:rPr>
          <w:rFonts w:ascii="Times" w:hAnsi="Times" w:cs="Times" w:hint="eastAsia"/>
          <w:color w:val="000000"/>
          <w:kern w:val="0"/>
        </w:rPr>
        <w:t>号中断就是蓝牙中断（连接的是</w:t>
      </w:r>
      <w:r>
        <w:rPr>
          <w:rFonts w:ascii="Times" w:hAnsi="Times" w:cs="Times" w:hint="eastAsia"/>
          <w:color w:val="000000"/>
          <w:kern w:val="0"/>
        </w:rPr>
        <w:t>i</w:t>
      </w:r>
      <w:r>
        <w:rPr>
          <w:rFonts w:ascii="Times" w:hAnsi="Times" w:cs="Times"/>
          <w:color w:val="000000"/>
          <w:kern w:val="0"/>
        </w:rPr>
        <w:t>p2intc_irpt</w:t>
      </w:r>
      <w:r>
        <w:rPr>
          <w:rFonts w:ascii="Times" w:hAnsi="Times" w:cs="Times" w:hint="eastAsia"/>
          <w:color w:val="000000"/>
          <w:kern w:val="0"/>
        </w:rPr>
        <w:t>接口）</w:t>
      </w:r>
      <w:r w:rsidR="001834C9">
        <w:rPr>
          <w:rFonts w:ascii="Times" w:hAnsi="Times" w:cs="Times" w:hint="eastAsia"/>
          <w:color w:val="000000"/>
          <w:kern w:val="0"/>
        </w:rPr>
        <w:t>；</w:t>
      </w:r>
      <w:r>
        <w:rPr>
          <w:rFonts w:ascii="Times" w:hAnsi="Times" w:cs="Times"/>
          <w:color w:val="000000"/>
          <w:kern w:val="0"/>
        </w:rPr>
        <w:t>4</w:t>
      </w:r>
      <w:r>
        <w:rPr>
          <w:rFonts w:ascii="Times" w:hAnsi="Times" w:cs="Times" w:hint="eastAsia"/>
          <w:color w:val="000000"/>
          <w:kern w:val="0"/>
        </w:rPr>
        <w:t>号中断是原来系统保留的中断，并没有用处，我们这里将它保留，不做</w:t>
      </w:r>
      <w:r w:rsidR="001834C9">
        <w:rPr>
          <w:rFonts w:ascii="Times" w:hAnsi="Times" w:cs="Times" w:hint="eastAsia"/>
          <w:color w:val="000000"/>
          <w:kern w:val="0"/>
        </w:rPr>
        <w:t>改变；最后，就是</w:t>
      </w:r>
      <w:r w:rsidR="001834C9">
        <w:rPr>
          <w:rFonts w:ascii="Times" w:hAnsi="Times" w:cs="Times" w:hint="eastAsia"/>
          <w:color w:val="000000"/>
          <w:kern w:val="0"/>
        </w:rPr>
        <w:t>5</w:t>
      </w:r>
      <w:r w:rsidR="001834C9">
        <w:rPr>
          <w:rFonts w:ascii="Times" w:hAnsi="Times" w:cs="Times" w:hint="eastAsia"/>
          <w:color w:val="000000"/>
          <w:kern w:val="0"/>
        </w:rPr>
        <w:t>号中断，这是响应键盘中断。</w:t>
      </w:r>
    </w:p>
    <w:p w14:paraId="1BD3D7AD" w14:textId="77777777" w:rsidR="001834C9" w:rsidRDefault="001834C9" w:rsidP="002F7ED5">
      <w:pPr>
        <w:widowControl/>
        <w:autoSpaceDE w:val="0"/>
        <w:autoSpaceDN w:val="0"/>
        <w:adjustRightInd w:val="0"/>
        <w:spacing w:after="240" w:line="320" w:lineRule="atLeast"/>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我们在</w:t>
      </w:r>
      <w:r>
        <w:rPr>
          <w:rFonts w:ascii="Times" w:hAnsi="Times" w:cs="Times" w:hint="eastAsia"/>
          <w:color w:val="000000"/>
          <w:kern w:val="0"/>
        </w:rPr>
        <w:t>c</w:t>
      </w:r>
      <w:r>
        <w:rPr>
          <w:rFonts w:ascii="Times" w:hAnsi="Times" w:cs="Times"/>
          <w:color w:val="000000"/>
          <w:kern w:val="0"/>
        </w:rPr>
        <w:t>onsole.c</w:t>
      </w:r>
      <w:r>
        <w:rPr>
          <w:rFonts w:ascii="Times" w:hAnsi="Times" w:cs="Times" w:hint="eastAsia"/>
          <w:color w:val="000000"/>
          <w:kern w:val="0"/>
        </w:rPr>
        <w:t>中发现了这样的一个函数：</w:t>
      </w:r>
    </w:p>
    <w:p w14:paraId="2905C9B6" w14:textId="77777777" w:rsidR="001834C9" w:rsidRDefault="001834C9" w:rsidP="002F7ED5">
      <w:pPr>
        <w:widowControl/>
        <w:autoSpaceDE w:val="0"/>
        <w:autoSpaceDN w:val="0"/>
        <w:adjustRightInd w:val="0"/>
        <w:spacing w:after="240" w:line="320" w:lineRule="atLeast"/>
        <w:jc w:val="left"/>
        <w:rPr>
          <w:rFonts w:ascii="Times" w:hAnsi="Times" w:cs="Times"/>
          <w:color w:val="000000"/>
          <w:kern w:val="0"/>
        </w:rPr>
      </w:pPr>
      <w:r>
        <w:rPr>
          <w:noProof/>
        </w:rPr>
        <w:lastRenderedPageBreak/>
        <w:drawing>
          <wp:inline distT="0" distB="0" distL="0" distR="0" wp14:anchorId="629A3E30" wp14:editId="5250952C">
            <wp:extent cx="5615940" cy="911860"/>
            <wp:effectExtent l="0" t="0" r="381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5940" cy="911860"/>
                    </a:xfrm>
                    <a:prstGeom prst="rect">
                      <a:avLst/>
                    </a:prstGeom>
                  </pic:spPr>
                </pic:pic>
              </a:graphicData>
            </a:graphic>
          </wp:inline>
        </w:drawing>
      </w:r>
    </w:p>
    <w:p w14:paraId="5E1817FE" w14:textId="77777777" w:rsidR="001834C9" w:rsidRDefault="001834C9" w:rsidP="002F7ED5">
      <w:pPr>
        <w:widowControl/>
        <w:autoSpaceDE w:val="0"/>
        <w:autoSpaceDN w:val="0"/>
        <w:adjustRightInd w:val="0"/>
        <w:spacing w:after="240" w:line="320" w:lineRule="atLeast"/>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经过研究发现这就是响应中断，并且处理中断的函数。根据函数的注释，我们可以得到信息：硬件系统发出中断信号，就会触发这个函数，这个函数需要实现的功能就是识别中断并且响应中断。识别中断可以通过查看之前的中断寄存器（一共</w:t>
      </w:r>
      <w:r>
        <w:rPr>
          <w:rFonts w:ascii="Times" w:hAnsi="Times" w:cs="Times" w:hint="eastAsia"/>
          <w:color w:val="000000"/>
          <w:kern w:val="0"/>
        </w:rPr>
        <w:t>9</w:t>
      </w:r>
      <w:r>
        <w:rPr>
          <w:rFonts w:ascii="Times" w:hAnsi="Times" w:cs="Times" w:hint="eastAsia"/>
          <w:color w:val="000000"/>
          <w:kern w:val="0"/>
        </w:rPr>
        <w:t>位），然后得到中断类型。</w:t>
      </w:r>
    </w:p>
    <w:p w14:paraId="5D5D530C" w14:textId="77777777" w:rsidR="002435BB" w:rsidRDefault="00C80316" w:rsidP="00C80316">
      <w:pPr>
        <w:pStyle w:val="30"/>
        <w:tabs>
          <w:tab w:val="left" w:pos="3065"/>
        </w:tabs>
        <w:spacing w:before="229" w:after="229"/>
        <w:ind w:left="720"/>
      </w:pPr>
      <w:r>
        <w:rPr>
          <w:rFonts w:hint="eastAsia"/>
        </w:rPr>
        <w:t>超声波模块</w:t>
      </w:r>
    </w:p>
    <w:p w14:paraId="6047E327" w14:textId="77777777" w:rsidR="00C80316" w:rsidRPr="00C80316" w:rsidRDefault="00C80316" w:rsidP="00C80316">
      <w:pPr>
        <w:pStyle w:val="a3"/>
        <w:ind w:firstLine="480"/>
        <w:rPr>
          <w:rFonts w:ascii="宋体" w:eastAsia="宋体" w:hAnsi="宋体"/>
        </w:rPr>
      </w:pPr>
      <w:r w:rsidRPr="00C80316">
        <w:rPr>
          <w:rFonts w:ascii="宋体" w:eastAsia="宋体" w:hAnsi="宋体" w:hint="eastAsia"/>
        </w:rPr>
        <w:t>超声波模块通过</w:t>
      </w:r>
      <w:r w:rsidRPr="00C80316">
        <w:rPr>
          <w:rFonts w:ascii="宋体" w:eastAsia="宋体" w:hAnsi="宋体"/>
        </w:rPr>
        <w:t>trig</w:t>
      </w:r>
      <w:r w:rsidRPr="00C80316">
        <w:rPr>
          <w:rFonts w:ascii="宋体" w:eastAsia="宋体" w:hAnsi="宋体" w:hint="eastAsia"/>
        </w:rPr>
        <w:t>接口触发，连续产生</w:t>
      </w:r>
      <w:r w:rsidRPr="00C80316">
        <w:rPr>
          <w:rFonts w:ascii="宋体" w:eastAsia="宋体" w:hAnsi="宋体"/>
        </w:rPr>
        <w:t>8</w:t>
      </w:r>
      <w:r w:rsidRPr="00C80316">
        <w:rPr>
          <w:rFonts w:ascii="宋体" w:eastAsia="宋体" w:hAnsi="宋体" w:hint="eastAsia"/>
        </w:rPr>
        <w:t>个波形，如果存在一个声波传回并且被接收，那么就会收到</w:t>
      </w:r>
      <w:r w:rsidRPr="00C80316">
        <w:rPr>
          <w:rFonts w:ascii="宋体" w:eastAsia="宋体" w:hAnsi="宋体"/>
        </w:rPr>
        <w:t>echo</w:t>
      </w:r>
      <w:r w:rsidRPr="00C80316">
        <w:rPr>
          <w:rFonts w:ascii="宋体" w:eastAsia="宋体" w:hAnsi="宋体" w:hint="eastAsia"/>
        </w:rPr>
        <w:t>信号。</w:t>
      </w:r>
    </w:p>
    <w:p w14:paraId="40E2294F" w14:textId="77777777" w:rsidR="00C80316" w:rsidRPr="00C80316" w:rsidRDefault="00C80316" w:rsidP="00C80316">
      <w:pPr>
        <w:pStyle w:val="a3"/>
        <w:ind w:firstLine="480"/>
        <w:rPr>
          <w:rFonts w:ascii="宋体" w:eastAsia="宋体" w:hAnsi="宋体"/>
        </w:rPr>
      </w:pPr>
      <w:r w:rsidRPr="00C80316">
        <w:rPr>
          <w:rFonts w:ascii="宋体" w:eastAsia="宋体" w:hAnsi="宋体" w:hint="eastAsia"/>
        </w:rPr>
        <w:t>这里我们利用超声波来实现避障的功能。超声波模块每隔一定时间发出</w:t>
      </w:r>
      <w:r w:rsidRPr="00C80316">
        <w:rPr>
          <w:rFonts w:ascii="宋体" w:eastAsia="宋体" w:hAnsi="宋体"/>
        </w:rPr>
        <w:t>trig</w:t>
      </w:r>
      <w:r w:rsidRPr="00C80316">
        <w:rPr>
          <w:rFonts w:ascii="宋体" w:eastAsia="宋体" w:hAnsi="宋体" w:hint="eastAsia"/>
        </w:rPr>
        <w:t>信号，通过接收信号的达到时间，测算前方障碍物的距离。如果距离过短，那么就会发出中断信号给中断寄存器。</w:t>
      </w:r>
    </w:p>
    <w:p w14:paraId="3F5782E2" w14:textId="77777777" w:rsidR="00C80316" w:rsidRPr="00C80316" w:rsidRDefault="00C80316" w:rsidP="00C80316">
      <w:pPr>
        <w:pStyle w:val="a3"/>
        <w:ind w:firstLine="480"/>
        <w:rPr>
          <w:rFonts w:ascii="宋体" w:eastAsia="宋体" w:hAnsi="宋体"/>
        </w:rPr>
      </w:pPr>
      <w:r w:rsidRPr="00C80316">
        <w:rPr>
          <w:rFonts w:ascii="宋体" w:eastAsia="宋体" w:hAnsi="宋体"/>
        </w:rPr>
        <w:t>hos</w:t>
      </w:r>
      <w:r w:rsidRPr="00C80316">
        <w:rPr>
          <w:rFonts w:ascii="宋体" w:eastAsia="宋体" w:hAnsi="宋体" w:hint="eastAsia"/>
        </w:rPr>
        <w:t>系统会判断中断类型然后做出反应，小车会右转避障。</w:t>
      </w:r>
    </w:p>
    <w:p w14:paraId="1B44E102" w14:textId="77777777" w:rsidR="00C80316" w:rsidRDefault="00E866CA" w:rsidP="00C80316">
      <w:pPr>
        <w:pStyle w:val="a3"/>
        <w:ind w:firstLineChars="0" w:firstLine="0"/>
      </w:pPr>
      <w:r>
        <w:rPr>
          <w:noProof/>
        </w:rPr>
        <w:drawing>
          <wp:inline distT="0" distB="0" distL="0" distR="0" wp14:anchorId="78779BBD" wp14:editId="1F9E8AF0">
            <wp:extent cx="5615940" cy="2044065"/>
            <wp:effectExtent l="0" t="0" r="381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5940" cy="2044065"/>
                    </a:xfrm>
                    <a:prstGeom prst="rect">
                      <a:avLst/>
                    </a:prstGeom>
                  </pic:spPr>
                </pic:pic>
              </a:graphicData>
            </a:graphic>
          </wp:inline>
        </w:drawing>
      </w:r>
    </w:p>
    <w:p w14:paraId="3C78D973" w14:textId="77777777" w:rsidR="00E866CA" w:rsidRPr="00C33896" w:rsidRDefault="00E866CA" w:rsidP="00C80316">
      <w:pPr>
        <w:pStyle w:val="a3"/>
        <w:ind w:firstLineChars="0" w:firstLine="0"/>
        <w:rPr>
          <w:rFonts w:ascii="宋体" w:eastAsia="宋体" w:hAnsi="宋体"/>
        </w:rPr>
      </w:pPr>
      <w:r>
        <w:rPr>
          <w:rFonts w:hint="eastAsia"/>
        </w:rPr>
        <w:t xml:space="preserve"> </w:t>
      </w:r>
      <w:r>
        <w:t xml:space="preserve"> </w:t>
      </w:r>
      <w:r w:rsidR="00C33896">
        <w:t xml:space="preserve"> </w:t>
      </w:r>
      <w:r w:rsidRPr="00C33896">
        <w:rPr>
          <w:rFonts w:ascii="宋体" w:eastAsia="宋体" w:hAnsi="宋体" w:hint="eastAsia"/>
        </w:rPr>
        <w:t>原理其实十分简单，就是不间断地重复测算障碍物距离，因为声速很快，所以相当于可以“实时”地得到距离前方障碍物的距离。</w:t>
      </w:r>
      <w:r w:rsidR="00C33896">
        <w:rPr>
          <w:rFonts w:ascii="宋体" w:eastAsia="宋体" w:hAnsi="宋体" w:hint="eastAsia"/>
        </w:rPr>
        <w:t>如果检测到障碍物，就可以发出中断信号，中断的处理同上。</w:t>
      </w:r>
    </w:p>
    <w:p w14:paraId="033AF4D0" w14:textId="77777777" w:rsidR="002435BB" w:rsidRDefault="00CB772E">
      <w:pPr>
        <w:pStyle w:val="2"/>
        <w:tabs>
          <w:tab w:val="left" w:pos="567"/>
        </w:tabs>
        <w:spacing w:before="459" w:after="459"/>
        <w:ind w:left="567" w:rightChars="0" w:right="240" w:hanging="567"/>
      </w:pPr>
      <w:bookmarkStart w:id="48" w:name="_Toc29153508"/>
      <w:r>
        <w:rPr>
          <w:rFonts w:hint="eastAsia"/>
        </w:rPr>
        <w:lastRenderedPageBreak/>
        <w:t>故障与调试</w:t>
      </w:r>
      <w:bookmarkEnd w:id="48"/>
    </w:p>
    <w:p w14:paraId="07CE6F7C" w14:textId="77777777" w:rsidR="00394957" w:rsidRDefault="000E0B25">
      <w:pPr>
        <w:pStyle w:val="a3"/>
        <w:ind w:firstLine="480"/>
        <w:rPr>
          <w:rFonts w:ascii="宋体" w:eastAsia="宋体" w:hAnsi="宋体"/>
        </w:rPr>
      </w:pPr>
      <w:r>
        <w:rPr>
          <w:rFonts w:ascii="宋体" w:eastAsia="宋体" w:hAnsi="宋体" w:hint="eastAsia"/>
        </w:rPr>
        <w:t>之前实现蓝牙小车的基本功能时，仅仅使用了系统调用方式来驱动小车的运行。在实现小车的超声波避障时，</w:t>
      </w:r>
      <w:r w:rsidR="00394957">
        <w:rPr>
          <w:rFonts w:ascii="宋体" w:eastAsia="宋体" w:hAnsi="宋体" w:hint="eastAsia"/>
        </w:rPr>
        <w:t>由于需要系统自己产生中断控制小车运行，所以不得不采用系统中断的方式控制。</w:t>
      </w:r>
    </w:p>
    <w:p w14:paraId="1597AA10" w14:textId="77777777" w:rsidR="002435BB" w:rsidRDefault="00394957">
      <w:pPr>
        <w:pStyle w:val="a3"/>
        <w:ind w:firstLine="480"/>
        <w:rPr>
          <w:rFonts w:ascii="宋体" w:eastAsia="宋体" w:hAnsi="宋体"/>
        </w:rPr>
      </w:pPr>
      <w:r>
        <w:rPr>
          <w:rFonts w:ascii="宋体" w:eastAsia="宋体" w:hAnsi="宋体" w:hint="eastAsia"/>
        </w:rPr>
        <w:t>之前采用过系统调用和蓝牙中断的混合方式，结果发现小车不能及时响应超声中断，原因是系统调用的实现方式是阻塞式的，中断无法打断。</w:t>
      </w:r>
    </w:p>
    <w:p w14:paraId="7663F341" w14:textId="77777777" w:rsidR="002435BB" w:rsidRDefault="00CB772E">
      <w:pPr>
        <w:pStyle w:val="2"/>
        <w:tabs>
          <w:tab w:val="left" w:pos="567"/>
        </w:tabs>
        <w:spacing w:before="459" w:after="459"/>
        <w:ind w:left="567" w:rightChars="0" w:right="240" w:hanging="567"/>
      </w:pPr>
      <w:bookmarkStart w:id="49" w:name="_Toc29153509"/>
      <w:r>
        <w:rPr>
          <w:rFonts w:hint="eastAsia"/>
        </w:rPr>
        <w:t>存在的不足和缺陷</w:t>
      </w:r>
      <w:bookmarkEnd w:id="49"/>
    </w:p>
    <w:bookmarkEnd w:id="31"/>
    <w:p w14:paraId="7377F231" w14:textId="77777777" w:rsidR="002435BB" w:rsidRDefault="005B2592" w:rsidP="005B2592">
      <w:pPr>
        <w:pStyle w:val="a3"/>
        <w:ind w:firstLineChars="0" w:firstLine="0"/>
        <w:rPr>
          <w:rFonts w:ascii="宋体" w:eastAsia="宋体" w:hAnsi="宋体"/>
        </w:rPr>
      </w:pPr>
      <w:r>
        <w:rPr>
          <w:rFonts w:ascii="宋体" w:eastAsia="宋体" w:hAnsi="宋体" w:hint="eastAsia"/>
        </w:rPr>
        <w:t xml:space="preserve"> </w:t>
      </w:r>
      <w:r>
        <w:rPr>
          <w:rFonts w:ascii="宋体" w:eastAsia="宋体" w:hAnsi="宋体"/>
        </w:rPr>
        <w:t xml:space="preserve"> </w:t>
      </w:r>
      <w:r w:rsidR="009E1659">
        <w:rPr>
          <w:rFonts w:ascii="宋体" w:eastAsia="宋体" w:hAnsi="宋体"/>
        </w:rPr>
        <w:t xml:space="preserve">  </w:t>
      </w:r>
      <w:r>
        <w:rPr>
          <w:rFonts w:ascii="宋体" w:eastAsia="宋体" w:hAnsi="宋体" w:hint="eastAsia"/>
        </w:rPr>
        <w:t>整体功能还可以进行进一步的丰富，蓝牙小车避障方式比较单一。</w:t>
      </w:r>
    </w:p>
    <w:p w14:paraId="5B9347D9" w14:textId="77777777" w:rsidR="002435BB" w:rsidRDefault="002435BB">
      <w:pPr>
        <w:pStyle w:val="a3"/>
        <w:ind w:firstLineChars="0" w:firstLine="0"/>
      </w:pPr>
    </w:p>
    <w:p w14:paraId="3C382806" w14:textId="77777777" w:rsidR="002435BB" w:rsidRDefault="00CB772E">
      <w:pPr>
        <w:pStyle w:val="10"/>
        <w:tabs>
          <w:tab w:val="left" w:pos="601"/>
        </w:tabs>
        <w:textAlignment w:val="auto"/>
      </w:pPr>
      <w:bookmarkStart w:id="50" w:name="_Toc496879696"/>
      <w:bookmarkStart w:id="51" w:name="_Toc29153510"/>
      <w:r>
        <w:rPr>
          <w:rFonts w:hint="eastAsia"/>
        </w:rPr>
        <w:lastRenderedPageBreak/>
        <w:t>总结</w:t>
      </w:r>
      <w:bookmarkEnd w:id="32"/>
      <w:bookmarkEnd w:id="33"/>
      <w:bookmarkEnd w:id="34"/>
      <w:bookmarkEnd w:id="35"/>
      <w:bookmarkEnd w:id="36"/>
      <w:bookmarkEnd w:id="37"/>
      <w:r>
        <w:rPr>
          <w:rFonts w:hint="eastAsia"/>
        </w:rPr>
        <w:t>与心得</w:t>
      </w:r>
      <w:bookmarkEnd w:id="50"/>
      <w:bookmarkEnd w:id="51"/>
    </w:p>
    <w:p w14:paraId="51644000" w14:textId="77777777" w:rsidR="002435BB" w:rsidRDefault="00CB772E">
      <w:pPr>
        <w:pStyle w:val="2"/>
        <w:tabs>
          <w:tab w:val="left" w:pos="567"/>
        </w:tabs>
        <w:spacing w:before="459" w:after="459"/>
        <w:ind w:left="567" w:rightChars="0" w:right="240" w:hanging="567"/>
      </w:pPr>
      <w:bookmarkStart w:id="52" w:name="_Toc496879698"/>
      <w:bookmarkStart w:id="53" w:name="_Toc29153511"/>
      <w:r>
        <w:rPr>
          <w:rFonts w:hint="eastAsia"/>
        </w:rPr>
        <w:t>实验</w:t>
      </w:r>
      <w:bookmarkEnd w:id="52"/>
      <w:r>
        <w:rPr>
          <w:rFonts w:hint="eastAsia"/>
        </w:rPr>
        <w:t>总结</w:t>
      </w:r>
      <w:bookmarkEnd w:id="53"/>
    </w:p>
    <w:p w14:paraId="0DF82754" w14:textId="77777777" w:rsidR="00B0289F" w:rsidRPr="00CF79B6" w:rsidRDefault="00B0289F" w:rsidP="00B0289F">
      <w:pPr>
        <w:pStyle w:val="a3"/>
        <w:ind w:firstLine="480"/>
        <w:rPr>
          <w:rFonts w:ascii="宋体" w:eastAsia="宋体" w:hAnsi="宋体"/>
        </w:rPr>
      </w:pPr>
      <w:r w:rsidRPr="00CF79B6">
        <w:rPr>
          <w:rFonts w:ascii="宋体" w:eastAsia="宋体" w:hAnsi="宋体" w:hint="eastAsia"/>
        </w:rPr>
        <w:t>实现了一个完整的小车，小车可以遥控同时具有一定的自主功能，还是挺有成就感的。</w:t>
      </w:r>
    </w:p>
    <w:p w14:paraId="04098781" w14:textId="77777777" w:rsidR="002435BB" w:rsidRDefault="00CB772E">
      <w:pPr>
        <w:pStyle w:val="2"/>
        <w:tabs>
          <w:tab w:val="left" w:pos="567"/>
        </w:tabs>
        <w:spacing w:before="459" w:after="459"/>
        <w:ind w:left="567" w:rightChars="0" w:right="240" w:hanging="567"/>
      </w:pPr>
      <w:bookmarkStart w:id="54" w:name="_Toc29153512"/>
      <w:r>
        <w:rPr>
          <w:rFonts w:hint="eastAsia"/>
        </w:rPr>
        <w:t>实验心得</w:t>
      </w:r>
      <w:bookmarkEnd w:id="54"/>
    </w:p>
    <w:p w14:paraId="7CA00600" w14:textId="77777777" w:rsidR="002435BB" w:rsidRPr="00B0289F" w:rsidRDefault="00B0289F" w:rsidP="00B0289F">
      <w:pPr>
        <w:pStyle w:val="a3"/>
        <w:ind w:firstLine="480"/>
        <w:rPr>
          <w:rFonts w:ascii="宋体" w:eastAsia="宋体" w:hAnsi="宋体"/>
        </w:rPr>
      </w:pPr>
      <w:r w:rsidRPr="009F2ACC">
        <w:rPr>
          <w:rFonts w:ascii="宋体" w:eastAsia="宋体" w:hAnsi="宋体" w:hint="eastAsia"/>
        </w:rPr>
        <w:t>理解了硬件和软件的协同工作模式，同时对于操作系统的系统调用和中断有了不少认识。</w:t>
      </w:r>
    </w:p>
    <w:p w14:paraId="2213194D" w14:textId="77777777" w:rsidR="002435BB" w:rsidRDefault="00CB772E" w:rsidP="00466E74">
      <w:pPr>
        <w:pStyle w:val="2"/>
        <w:tabs>
          <w:tab w:val="left" w:pos="567"/>
        </w:tabs>
        <w:spacing w:before="459" w:after="459"/>
        <w:ind w:left="567" w:rightChars="0" w:right="240" w:hanging="567"/>
      </w:pPr>
      <w:bookmarkStart w:id="55" w:name="_Toc29153513"/>
      <w:r>
        <w:rPr>
          <w:rFonts w:hint="eastAsia"/>
        </w:rPr>
        <w:t>意见与建议</w:t>
      </w:r>
      <w:bookmarkEnd w:id="55"/>
    </w:p>
    <w:p w14:paraId="51BE56A5" w14:textId="77777777" w:rsidR="00466E74" w:rsidRPr="00466E74" w:rsidRDefault="00466E74" w:rsidP="00466E74">
      <w:pPr>
        <w:pStyle w:val="a3"/>
        <w:ind w:firstLine="480"/>
        <w:rPr>
          <w:rFonts w:ascii="宋体" w:eastAsia="宋体" w:hAnsi="宋体"/>
        </w:rPr>
      </w:pPr>
      <w:r w:rsidRPr="00466E74">
        <w:rPr>
          <w:rFonts w:ascii="宋体" w:eastAsia="宋体" w:hAnsi="宋体" w:hint="eastAsia"/>
        </w:rPr>
        <w:t>希望提供更多一点的实验解说材料，感觉材料有点少。</w:t>
      </w:r>
    </w:p>
    <w:p w14:paraId="0E0ED036" w14:textId="77777777" w:rsidR="002435BB" w:rsidRDefault="00CB772E">
      <w:pPr>
        <w:pStyle w:val="10"/>
        <w:numPr>
          <w:ilvl w:val="0"/>
          <w:numId w:val="0"/>
        </w:numPr>
      </w:pPr>
      <w:bookmarkStart w:id="56" w:name="_Toc29153514"/>
      <w:bookmarkStart w:id="57" w:name="_Toc134007943"/>
      <w:bookmarkStart w:id="58" w:name="_Toc496879699"/>
      <w:bookmarkStart w:id="59" w:name="_Toc266358998"/>
      <w:bookmarkStart w:id="60" w:name="_Toc135227594"/>
      <w:bookmarkStart w:id="61" w:name="_Toc135227427"/>
      <w:bookmarkStart w:id="62" w:name="_Toc135227348"/>
      <w:r>
        <w:rPr>
          <w:rFonts w:hint="eastAsia"/>
        </w:rPr>
        <w:lastRenderedPageBreak/>
        <w:t>致谢</w:t>
      </w:r>
      <w:bookmarkEnd w:id="56"/>
    </w:p>
    <w:p w14:paraId="69565A0B" w14:textId="77777777" w:rsidR="002435BB" w:rsidRDefault="00CB772E">
      <w:pPr>
        <w:pStyle w:val="a3"/>
        <w:ind w:firstLine="480"/>
        <w:jc w:val="left"/>
        <w:rPr>
          <w:rFonts w:ascii="宋体" w:eastAsia="宋体" w:hAnsi="宋体"/>
        </w:rPr>
      </w:pPr>
      <w:r>
        <w:rPr>
          <w:rFonts w:ascii="宋体" w:eastAsia="宋体" w:hAnsi="宋体" w:hint="eastAsia"/>
        </w:rPr>
        <w:t>最后特别感谢 Imagination Community 对本次实验中的支持和贡献，正因为有这些业界公司无私的教学支持才能让我们这些学生在学习中走的更远。</w:t>
      </w:r>
    </w:p>
    <w:p w14:paraId="30C93B34" w14:textId="77777777" w:rsidR="002435BB" w:rsidRDefault="002435BB">
      <w:pPr>
        <w:pStyle w:val="a3"/>
        <w:ind w:firstLineChars="175"/>
        <w:jc w:val="left"/>
        <w:rPr>
          <w:rFonts w:ascii="宋体" w:eastAsia="宋体" w:hAnsi="宋体"/>
        </w:rPr>
      </w:pPr>
    </w:p>
    <w:p w14:paraId="32F10040" w14:textId="77777777" w:rsidR="002435BB" w:rsidRDefault="002435BB">
      <w:pPr>
        <w:pStyle w:val="a3"/>
        <w:ind w:firstLineChars="175"/>
        <w:jc w:val="left"/>
        <w:rPr>
          <w:rFonts w:ascii="宋体" w:eastAsia="宋体" w:hAnsi="宋体"/>
        </w:rPr>
      </w:pPr>
    </w:p>
    <w:p w14:paraId="62A3603A" w14:textId="77777777" w:rsidR="002435BB" w:rsidRDefault="002435BB">
      <w:pPr>
        <w:pStyle w:val="a3"/>
        <w:ind w:firstLineChars="175"/>
        <w:jc w:val="left"/>
        <w:rPr>
          <w:rFonts w:ascii="宋体" w:eastAsia="宋体" w:hAnsi="宋体"/>
        </w:rPr>
        <w:sectPr w:rsidR="002435BB">
          <w:headerReference w:type="default" r:id="rId40"/>
          <w:footerReference w:type="default" r:id="rId41"/>
          <w:footnotePr>
            <w:numRestart w:val="eachPage"/>
          </w:footnotePr>
          <w:pgSz w:w="11906" w:h="16838"/>
          <w:pgMar w:top="1843" w:right="1531" w:bottom="1418" w:left="1531" w:header="851" w:footer="992" w:gutter="0"/>
          <w:cols w:space="720"/>
          <w:docGrid w:type="linesAndChars" w:linePitch="459"/>
        </w:sectPr>
      </w:pPr>
    </w:p>
    <w:p w14:paraId="30AF8E20" w14:textId="77777777" w:rsidR="002435BB" w:rsidRDefault="00CB772E">
      <w:pPr>
        <w:pStyle w:val="10"/>
        <w:numPr>
          <w:ilvl w:val="0"/>
          <w:numId w:val="0"/>
        </w:numPr>
      </w:pPr>
      <w:bookmarkStart w:id="63" w:name="_Toc29153515"/>
      <w:r>
        <w:rPr>
          <w:rFonts w:hint="eastAsia"/>
        </w:rPr>
        <w:lastRenderedPageBreak/>
        <w:t>参考文献</w:t>
      </w:r>
      <w:bookmarkEnd w:id="57"/>
      <w:bookmarkEnd w:id="58"/>
      <w:bookmarkEnd w:id="59"/>
      <w:bookmarkEnd w:id="60"/>
      <w:bookmarkEnd w:id="61"/>
      <w:bookmarkEnd w:id="62"/>
      <w:bookmarkEnd w:id="63"/>
    </w:p>
    <w:p w14:paraId="59EC4188" w14:textId="77777777" w:rsidR="00C8348B" w:rsidRPr="00C8348B" w:rsidRDefault="00C8348B" w:rsidP="00C8348B">
      <w:pPr>
        <w:pStyle w:val="afff1"/>
        <w:ind w:firstLine="0"/>
        <w:rPr>
          <w:rFonts w:ascii="宋体" w:eastAsia="宋体" w:hAnsi="宋体"/>
        </w:rPr>
      </w:pPr>
      <w:bookmarkStart w:id="64" w:name="_Hlt127187993"/>
      <w:bookmarkStart w:id="65" w:name="_Ref119835916"/>
      <w:bookmarkStart w:id="66" w:name="_Ref127098874"/>
      <w:bookmarkEnd w:id="64"/>
      <w:r w:rsidRPr="00C8348B">
        <w:rPr>
          <w:rFonts w:ascii="宋体" w:eastAsia="宋体" w:hAnsi="宋体" w:hint="eastAsia"/>
        </w:rPr>
        <w:t>[</w:t>
      </w:r>
      <w:r w:rsidRPr="00C8348B">
        <w:rPr>
          <w:rFonts w:ascii="宋体" w:eastAsia="宋体" w:hAnsi="宋体"/>
        </w:rPr>
        <w:t>1</w:t>
      </w:r>
      <w:r w:rsidRPr="00C8348B">
        <w:rPr>
          <w:rFonts w:ascii="宋体" w:eastAsia="宋体" w:hAnsi="宋体" w:hint="eastAsia"/>
        </w:rPr>
        <w:t>]. 秦磊华，吴非，莫正坤.计算机组成原理. 北京：清华大学出版社，2011 年.</w:t>
      </w:r>
    </w:p>
    <w:p w14:paraId="579AEB6D" w14:textId="77777777" w:rsidR="00C8348B" w:rsidRPr="00C8348B" w:rsidRDefault="00C8348B" w:rsidP="00C8348B">
      <w:pPr>
        <w:pStyle w:val="afff1"/>
        <w:ind w:firstLine="0"/>
        <w:rPr>
          <w:rFonts w:ascii="宋体" w:eastAsia="宋体" w:hAnsi="宋体"/>
        </w:rPr>
      </w:pPr>
      <w:r w:rsidRPr="00C8348B">
        <w:rPr>
          <w:rFonts w:ascii="宋体" w:eastAsia="宋体" w:hAnsi="宋体" w:hint="eastAsia"/>
        </w:rPr>
        <w:t>[</w:t>
      </w:r>
      <w:r w:rsidRPr="00C8348B">
        <w:rPr>
          <w:rFonts w:ascii="宋体" w:eastAsia="宋体" w:hAnsi="宋体"/>
        </w:rPr>
        <w:t>2</w:t>
      </w:r>
      <w:r w:rsidRPr="00C8348B">
        <w:rPr>
          <w:rFonts w:ascii="宋体" w:eastAsia="宋体" w:hAnsi="宋体" w:hint="eastAsia"/>
        </w:rPr>
        <w:t>]. 袁春风编著. 计算机组成与系统结构. 北京：清华大学出版社，2011 年.</w:t>
      </w:r>
    </w:p>
    <w:p w14:paraId="6D469973" w14:textId="77777777" w:rsidR="00C8348B" w:rsidRPr="00C8348B" w:rsidRDefault="00C8348B" w:rsidP="00C8348B">
      <w:pPr>
        <w:pStyle w:val="afff1"/>
        <w:ind w:firstLine="0"/>
        <w:rPr>
          <w:rFonts w:ascii="宋体" w:eastAsia="宋体" w:hAnsi="宋体"/>
        </w:rPr>
      </w:pPr>
      <w:r w:rsidRPr="00C8348B">
        <w:rPr>
          <w:rFonts w:ascii="宋体" w:eastAsia="宋体" w:hAnsi="宋体" w:hint="eastAsia"/>
        </w:rPr>
        <w:t>[</w:t>
      </w:r>
      <w:r w:rsidRPr="00C8348B">
        <w:rPr>
          <w:rFonts w:ascii="宋体" w:eastAsia="宋体" w:hAnsi="宋体"/>
        </w:rPr>
        <w:t>3</w:t>
      </w:r>
      <w:r w:rsidRPr="00C8348B">
        <w:rPr>
          <w:rFonts w:ascii="宋体" w:eastAsia="宋体" w:hAnsi="宋体" w:hint="eastAsia"/>
        </w:rPr>
        <w:t>]. 张晨曦，王志英. 计算机系统结构. 高等教育出版社，2008 年.</w:t>
      </w:r>
    </w:p>
    <w:p w14:paraId="4879BD59" w14:textId="77777777" w:rsidR="00C8348B" w:rsidRPr="00C8348B" w:rsidRDefault="00C8348B" w:rsidP="00C8348B">
      <w:pPr>
        <w:pStyle w:val="afff1"/>
        <w:ind w:firstLine="0"/>
        <w:rPr>
          <w:rFonts w:ascii="宋体" w:eastAsia="宋体" w:hAnsi="宋体"/>
        </w:rPr>
        <w:sectPr w:rsidR="00C8348B" w:rsidRPr="00C8348B">
          <w:headerReference w:type="default" r:id="rId42"/>
          <w:footerReference w:type="default" r:id="rId43"/>
          <w:footnotePr>
            <w:numRestart w:val="eachPage"/>
          </w:footnotePr>
          <w:pgSz w:w="11906" w:h="16838"/>
          <w:pgMar w:top="1843" w:right="1531" w:bottom="1418" w:left="1531" w:header="851" w:footer="992" w:gutter="0"/>
          <w:cols w:space="720"/>
          <w:docGrid w:type="linesAndChars" w:linePitch="459"/>
        </w:sectPr>
      </w:pPr>
      <w:r w:rsidRPr="00C8348B">
        <w:rPr>
          <w:rFonts w:ascii="宋体" w:eastAsia="宋体" w:hAnsi="宋体" w:hint="eastAsia"/>
        </w:rPr>
        <w:t>[</w:t>
      </w:r>
      <w:r w:rsidRPr="00C8348B">
        <w:rPr>
          <w:rFonts w:ascii="宋体" w:eastAsia="宋体" w:hAnsi="宋体"/>
        </w:rPr>
        <w:t>4</w:t>
      </w:r>
      <w:r w:rsidRPr="00C8348B">
        <w:rPr>
          <w:rFonts w:ascii="宋体" w:eastAsia="宋体" w:hAnsi="宋体" w:hint="eastAsia"/>
        </w:rPr>
        <w:t>]. 周湘贞. 操作系统原理与实践教程. 北京:清华大学出版社，2006.</w:t>
      </w:r>
    </w:p>
    <w:p w14:paraId="0161E0D1" w14:textId="77777777" w:rsidR="002435BB" w:rsidRPr="00C8348B" w:rsidRDefault="002435BB">
      <w:pPr>
        <w:pStyle w:val="a0"/>
        <w:numPr>
          <w:ilvl w:val="0"/>
          <w:numId w:val="0"/>
        </w:numPr>
        <w:tabs>
          <w:tab w:val="left" w:pos="284"/>
        </w:tabs>
        <w:spacing w:before="114" w:after="114"/>
        <w:rPr>
          <w:rFonts w:ascii="宋体" w:hAnsi="宋体" w:cs="宋体"/>
          <w:kern w:val="0"/>
          <w:szCs w:val="21"/>
        </w:rPr>
      </w:pPr>
    </w:p>
    <w:p w14:paraId="22FA7178" w14:textId="77777777" w:rsidR="002435BB" w:rsidRDefault="002435BB">
      <w:pPr>
        <w:ind w:firstLineChars="200" w:firstLine="480"/>
        <w:rPr>
          <w:rFonts w:cs="宋体"/>
          <w:color w:val="E36C0A"/>
        </w:rPr>
        <w:sectPr w:rsidR="002435BB">
          <w:headerReference w:type="default" r:id="rId44"/>
          <w:footerReference w:type="default" r:id="rId45"/>
          <w:footnotePr>
            <w:numRestart w:val="eachPage"/>
          </w:footnotePr>
          <w:pgSz w:w="11906" w:h="16838"/>
          <w:pgMar w:top="1843" w:right="1531" w:bottom="1418" w:left="1531" w:header="851" w:footer="992" w:gutter="0"/>
          <w:cols w:space="720"/>
          <w:docGrid w:type="linesAndChars" w:linePitch="459"/>
        </w:sectPr>
      </w:pPr>
      <w:bookmarkStart w:id="67" w:name="_Hlt133999525"/>
      <w:bookmarkStart w:id="68" w:name="_Hlt133996523"/>
      <w:bookmarkStart w:id="69" w:name="_Hlt134000930"/>
      <w:bookmarkStart w:id="70" w:name="_Hlt133997595"/>
      <w:bookmarkEnd w:id="65"/>
      <w:bookmarkEnd w:id="66"/>
      <w:bookmarkEnd w:id="67"/>
      <w:bookmarkEnd w:id="68"/>
      <w:bookmarkEnd w:id="69"/>
      <w:bookmarkEnd w:id="70"/>
    </w:p>
    <w:p w14:paraId="7CDFBD44" w14:textId="77777777" w:rsidR="002435BB" w:rsidRDefault="002435BB">
      <w:pPr>
        <w:ind w:firstLineChars="200" w:firstLine="480"/>
      </w:pPr>
    </w:p>
    <w:tbl>
      <w:tblPr>
        <w:tblW w:w="9180" w:type="dxa"/>
        <w:tblLayout w:type="fixed"/>
        <w:tblLook w:val="04A0" w:firstRow="1" w:lastRow="0" w:firstColumn="1" w:lastColumn="0" w:noHBand="0" w:noVBand="1"/>
      </w:tblPr>
      <w:tblGrid>
        <w:gridCol w:w="9180"/>
      </w:tblGrid>
      <w:tr w:rsidR="002435BB" w14:paraId="20E65B72" w14:textId="77777777">
        <w:tc>
          <w:tcPr>
            <w:tcW w:w="9180" w:type="dxa"/>
            <w:vAlign w:val="bottom"/>
          </w:tcPr>
          <w:p w14:paraId="2E6CD9A5" w14:textId="77777777" w:rsidR="002435BB" w:rsidRDefault="00CB772E">
            <w:pPr>
              <w:spacing w:line="300" w:lineRule="auto"/>
              <w:jc w:val="left"/>
              <w:rPr>
                <w:rFonts w:ascii="黑体" w:eastAsia="黑体" w:hAnsi="黑体"/>
                <w:sz w:val="28"/>
                <w:szCs w:val="28"/>
                <w:lang w:val="en-GB"/>
              </w:rPr>
            </w:pPr>
            <w:r>
              <w:rPr>
                <w:rFonts w:ascii="楷体" w:eastAsia="楷体" w:hAnsi="楷体" w:hint="eastAsia"/>
                <w:sz w:val="32"/>
                <w:szCs w:val="32"/>
              </w:rPr>
              <w:t>一、原创性声明</w:t>
            </w:r>
          </w:p>
        </w:tc>
      </w:tr>
      <w:tr w:rsidR="002435BB" w14:paraId="3F97F265" w14:textId="77777777">
        <w:trPr>
          <w:trHeight w:hRule="exact" w:val="2981"/>
        </w:trPr>
        <w:tc>
          <w:tcPr>
            <w:tcW w:w="9180" w:type="dxa"/>
          </w:tcPr>
          <w:p w14:paraId="404EE959" w14:textId="77777777" w:rsidR="002435BB" w:rsidRDefault="00CB772E">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14:paraId="2E5AD95E" w14:textId="77777777" w:rsidR="002435BB" w:rsidRDefault="00CB772E">
            <w:pPr>
              <w:spacing w:line="276" w:lineRule="auto"/>
              <w:ind w:firstLineChars="177" w:firstLine="425"/>
            </w:pPr>
            <w:r>
              <w:rPr>
                <w:rFonts w:hint="eastAsia"/>
              </w:rPr>
              <w:t>特此声明！</w:t>
            </w:r>
          </w:p>
          <w:p w14:paraId="6E51C369" w14:textId="77777777" w:rsidR="002435BB" w:rsidRDefault="00CB772E" w:rsidP="00D021AA">
            <w:pPr>
              <w:wordWrap w:val="0"/>
              <w:spacing w:line="276" w:lineRule="auto"/>
              <w:ind w:right="238" w:firstLineChars="177" w:firstLine="426"/>
              <w:jc w:val="right"/>
              <w:rPr>
                <w:b/>
                <w:color w:val="FF0000"/>
              </w:rPr>
            </w:pPr>
            <w:r>
              <w:rPr>
                <w:rFonts w:hint="eastAsia"/>
                <w:b/>
                <w:lang w:val="en-GB"/>
              </w:rPr>
              <w:t>作者签字</w:t>
            </w:r>
            <w:r>
              <w:rPr>
                <w:b/>
              </w:rPr>
              <w:t>:</w:t>
            </w:r>
            <w:r w:rsidR="00D021AA">
              <w:rPr>
                <w:b/>
              </w:rPr>
              <w:t xml:space="preserve"> </w:t>
            </w:r>
            <w:r w:rsidR="00D021AA" w:rsidRPr="009D3D00">
              <w:rPr>
                <w:rFonts w:ascii="宋体" w:hAnsi="宋体" w:cs="宋体"/>
                <w:kern w:val="0"/>
              </w:rPr>
              <w:fldChar w:fldCharType="begin"/>
            </w:r>
            <w:r w:rsidR="00D021AA" w:rsidRPr="009D3D00">
              <w:rPr>
                <w:rFonts w:ascii="宋体" w:hAnsi="宋体" w:cs="宋体"/>
                <w:kern w:val="0"/>
              </w:rPr>
              <w:instrText xml:space="preserve"> INCLUDEPICTURE "D:\\2847577228\\Image\\C2C\\9B69BEC85EB542347368D806E99A6C23.jpg" \* MERGEFORMATINET </w:instrText>
            </w:r>
            <w:r w:rsidR="00D021AA" w:rsidRPr="009D3D00">
              <w:rPr>
                <w:rFonts w:ascii="宋体" w:hAnsi="宋体" w:cs="宋体"/>
                <w:kern w:val="0"/>
              </w:rPr>
              <w:fldChar w:fldCharType="separate"/>
            </w:r>
            <w:r w:rsidR="00DD069F">
              <w:rPr>
                <w:rFonts w:ascii="宋体" w:hAnsi="宋体" w:cs="宋体"/>
                <w:kern w:val="0"/>
              </w:rPr>
              <w:fldChar w:fldCharType="begin"/>
            </w:r>
            <w:r w:rsidR="00DD069F">
              <w:rPr>
                <w:rFonts w:ascii="宋体" w:hAnsi="宋体" w:cs="宋体"/>
                <w:kern w:val="0"/>
              </w:rPr>
              <w:instrText xml:space="preserve"> </w:instrText>
            </w:r>
            <w:r w:rsidR="00DD069F">
              <w:rPr>
                <w:rFonts w:ascii="宋体" w:hAnsi="宋体" w:cs="宋体"/>
                <w:kern w:val="0"/>
              </w:rPr>
              <w:instrText>INCLUDEPICTURE  "D:\\2847577228\\Image\\C2C\\9B69BEC85EB542347368D806E99A6C23.jpg" \* MERGEFORMATINET</w:instrText>
            </w:r>
            <w:r w:rsidR="00DD069F">
              <w:rPr>
                <w:rFonts w:ascii="宋体" w:hAnsi="宋体" w:cs="宋体"/>
                <w:kern w:val="0"/>
              </w:rPr>
              <w:instrText xml:space="preserve"> </w:instrText>
            </w:r>
            <w:r w:rsidR="00DD069F">
              <w:rPr>
                <w:rFonts w:ascii="宋体" w:hAnsi="宋体" w:cs="宋体"/>
                <w:kern w:val="0"/>
              </w:rPr>
              <w:fldChar w:fldCharType="separate"/>
            </w:r>
            <w:r w:rsidR="00624095">
              <w:rPr>
                <w:rFonts w:ascii="宋体" w:hAnsi="宋体" w:cs="宋体"/>
                <w:kern w:val="0"/>
              </w:rPr>
              <w:pict w14:anchorId="2044D4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pt;height:33.45pt">
                  <v:imagedata r:id="rId46" r:href="rId47"/>
                </v:shape>
              </w:pict>
            </w:r>
            <w:r w:rsidR="00DD069F">
              <w:rPr>
                <w:rFonts w:ascii="宋体" w:hAnsi="宋体" w:cs="宋体"/>
                <w:kern w:val="0"/>
              </w:rPr>
              <w:fldChar w:fldCharType="end"/>
            </w:r>
            <w:r w:rsidR="00D021AA" w:rsidRPr="009D3D00">
              <w:rPr>
                <w:rFonts w:ascii="宋体" w:hAnsi="宋体" w:cs="宋体"/>
                <w:kern w:val="0"/>
              </w:rPr>
              <w:fldChar w:fldCharType="end"/>
            </w:r>
          </w:p>
          <w:p w14:paraId="51C2924C" w14:textId="77777777" w:rsidR="002435BB" w:rsidRDefault="002435BB">
            <w:pPr>
              <w:spacing w:line="276" w:lineRule="auto"/>
              <w:ind w:firstLineChars="177" w:firstLine="426"/>
              <w:rPr>
                <w:b/>
                <w:color w:val="FF0000"/>
              </w:rPr>
            </w:pPr>
          </w:p>
          <w:p w14:paraId="307350E4" w14:textId="77777777" w:rsidR="002435BB" w:rsidRDefault="002435BB">
            <w:pPr>
              <w:spacing w:line="276" w:lineRule="auto"/>
              <w:ind w:firstLineChars="177" w:firstLine="426"/>
              <w:rPr>
                <w:b/>
                <w:color w:val="FF0000"/>
              </w:rPr>
            </w:pPr>
          </w:p>
          <w:p w14:paraId="52F30827" w14:textId="77777777" w:rsidR="002435BB" w:rsidRDefault="002435BB">
            <w:pPr>
              <w:spacing w:line="276" w:lineRule="auto"/>
              <w:ind w:firstLineChars="177" w:firstLine="426"/>
              <w:rPr>
                <w:b/>
                <w:color w:val="FF0000"/>
              </w:rPr>
            </w:pPr>
          </w:p>
          <w:p w14:paraId="508CAB64" w14:textId="77777777" w:rsidR="002435BB" w:rsidRDefault="002435BB">
            <w:pPr>
              <w:spacing w:line="276" w:lineRule="auto"/>
              <w:ind w:firstLineChars="177" w:firstLine="426"/>
              <w:rPr>
                <w:b/>
                <w:color w:val="FF0000"/>
              </w:rPr>
            </w:pPr>
          </w:p>
        </w:tc>
      </w:tr>
      <w:tr w:rsidR="002435BB" w14:paraId="460C7CAE" w14:textId="77777777">
        <w:tc>
          <w:tcPr>
            <w:tcW w:w="9180" w:type="dxa"/>
            <w:vAlign w:val="bottom"/>
          </w:tcPr>
          <w:p w14:paraId="433AE914" w14:textId="77777777" w:rsidR="002435BB" w:rsidRDefault="00CB772E">
            <w:pPr>
              <w:spacing w:line="300" w:lineRule="auto"/>
              <w:jc w:val="left"/>
              <w:rPr>
                <w:rFonts w:ascii="黑体" w:eastAsia="黑体" w:hAnsi="黑体"/>
                <w:sz w:val="28"/>
                <w:szCs w:val="28"/>
                <w:lang w:val="en-GB"/>
              </w:rPr>
            </w:pPr>
            <w:r>
              <w:rPr>
                <w:rFonts w:ascii="楷体" w:eastAsia="楷体" w:hAnsi="楷体" w:hint="eastAsia"/>
                <w:sz w:val="32"/>
                <w:szCs w:val="32"/>
              </w:rPr>
              <w:t>二、对课程实验的学术评语（教师填写</w:t>
            </w:r>
            <w:r>
              <w:rPr>
                <w:rFonts w:ascii="楷体" w:eastAsia="楷体" w:hAnsi="楷体"/>
                <w:sz w:val="32"/>
                <w:szCs w:val="32"/>
              </w:rPr>
              <w:t>）</w:t>
            </w:r>
          </w:p>
        </w:tc>
      </w:tr>
      <w:tr w:rsidR="002435BB" w14:paraId="7CA8A326" w14:textId="77777777">
        <w:trPr>
          <w:trHeight w:hRule="exact" w:val="3093"/>
        </w:trPr>
        <w:tc>
          <w:tcPr>
            <w:tcW w:w="9180" w:type="dxa"/>
          </w:tcPr>
          <w:p w14:paraId="681805EF" w14:textId="77777777" w:rsidR="002435BB" w:rsidRDefault="00CB772E">
            <w:pPr>
              <w:spacing w:line="276" w:lineRule="auto"/>
              <w:ind w:firstLineChars="100" w:firstLine="281"/>
              <w:rPr>
                <w:rFonts w:ascii="楷体" w:eastAsia="楷体" w:hAnsi="楷体" w:cs="HAKUYOGuiFanZi3500"/>
                <w:b/>
                <w:color w:val="FF0000"/>
                <w:sz w:val="36"/>
                <w:szCs w:val="36"/>
              </w:rPr>
            </w:pPr>
            <w:r>
              <w:rPr>
                <w:b/>
                <w:color w:val="FF0000"/>
                <w:sz w:val="28"/>
              </w:rPr>
              <w:t xml:space="preserve"> </w:t>
            </w:r>
          </w:p>
        </w:tc>
      </w:tr>
      <w:tr w:rsidR="002435BB" w14:paraId="323423CE" w14:textId="77777777">
        <w:trPr>
          <w:trHeight w:val="702"/>
        </w:trPr>
        <w:tc>
          <w:tcPr>
            <w:tcW w:w="9180" w:type="dxa"/>
            <w:vAlign w:val="bottom"/>
          </w:tcPr>
          <w:p w14:paraId="6C87D646" w14:textId="77777777" w:rsidR="002435BB" w:rsidRDefault="00CB772E">
            <w:pPr>
              <w:spacing w:line="360" w:lineRule="auto"/>
              <w:rPr>
                <w:rFonts w:ascii="Cambria Math" w:hAnsi="Cambria Math"/>
                <w:lang w:val="en-GB"/>
              </w:rPr>
            </w:pPr>
            <w:r>
              <w:rPr>
                <w:rFonts w:ascii="楷体" w:eastAsia="楷体" w:hAnsi="楷体" w:hint="eastAsia"/>
                <w:sz w:val="32"/>
                <w:szCs w:val="32"/>
              </w:rPr>
              <w:t>三、对课程设计的评分（教师填写</w:t>
            </w:r>
            <w:r>
              <w:rPr>
                <w:rFonts w:ascii="楷体" w:eastAsia="楷体" w:hAnsi="楷体"/>
                <w:sz w:val="32"/>
                <w:szCs w:val="32"/>
              </w:rPr>
              <w:t>）</w:t>
            </w:r>
          </w:p>
        </w:tc>
      </w:tr>
      <w:tr w:rsidR="002435BB" w14:paraId="405865BD" w14:textId="77777777">
        <w:trPr>
          <w:trHeight w:hRule="exact" w:val="3425"/>
        </w:trPr>
        <w:tc>
          <w:tcPr>
            <w:tcW w:w="9180" w:type="dxa"/>
          </w:tcPr>
          <w:p w14:paraId="154E70BA" w14:textId="77777777" w:rsidR="002435BB" w:rsidRDefault="002435BB">
            <w:pPr>
              <w:spacing w:line="120" w:lineRule="auto"/>
              <w:ind w:firstLineChars="177" w:firstLine="195"/>
              <w:rPr>
                <w:sz w:val="11"/>
                <w:lang w:val="en-GB"/>
              </w:rPr>
            </w:pPr>
          </w:p>
          <w:tbl>
            <w:tblPr>
              <w:tblW w:w="779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9"/>
              <w:gridCol w:w="1949"/>
              <w:gridCol w:w="1949"/>
              <w:gridCol w:w="1949"/>
            </w:tblGrid>
            <w:tr w:rsidR="002435BB" w14:paraId="2F4ED33D" w14:textId="77777777">
              <w:trPr>
                <w:trHeight w:val="1244"/>
              </w:trPr>
              <w:tc>
                <w:tcPr>
                  <w:tcW w:w="1949" w:type="dxa"/>
                  <w:vAlign w:val="center"/>
                </w:tcPr>
                <w:p w14:paraId="7D474FB5" w14:textId="77777777" w:rsidR="002435BB" w:rsidRDefault="00CB772E">
                  <w:pPr>
                    <w:jc w:val="center"/>
                    <w:rPr>
                      <w:rFonts w:ascii="楷体" w:eastAsia="楷体" w:hAnsi="楷体"/>
                      <w:sz w:val="28"/>
                      <w:szCs w:val="28"/>
                    </w:rPr>
                  </w:pPr>
                  <w:r>
                    <w:rPr>
                      <w:rFonts w:ascii="楷体" w:eastAsia="楷体" w:hAnsi="楷体" w:hint="eastAsia"/>
                      <w:sz w:val="28"/>
                      <w:szCs w:val="28"/>
                    </w:rPr>
                    <w:t>评分项目</w:t>
                  </w:r>
                </w:p>
                <w:p w14:paraId="33C9BF2D" w14:textId="77777777" w:rsidR="002435BB" w:rsidRDefault="00CB772E">
                  <w:pPr>
                    <w:jc w:val="center"/>
                    <w:rPr>
                      <w:rFonts w:ascii="楷体" w:eastAsia="楷体" w:hAnsi="楷体"/>
                      <w:sz w:val="28"/>
                      <w:szCs w:val="28"/>
                    </w:rPr>
                  </w:pPr>
                  <w:r>
                    <w:rPr>
                      <w:rFonts w:ascii="楷体" w:eastAsia="楷体" w:hAnsi="楷体" w:hint="eastAsia"/>
                      <w:sz w:val="28"/>
                      <w:szCs w:val="28"/>
                    </w:rPr>
                    <w:t>（分值）</w:t>
                  </w:r>
                </w:p>
              </w:tc>
              <w:tc>
                <w:tcPr>
                  <w:tcW w:w="1949" w:type="dxa"/>
                  <w:vAlign w:val="center"/>
                </w:tcPr>
                <w:p w14:paraId="5DB7F4E4" w14:textId="77777777" w:rsidR="002435BB" w:rsidRDefault="00CB772E">
                  <w:pPr>
                    <w:jc w:val="center"/>
                    <w:rPr>
                      <w:rFonts w:ascii="楷体" w:eastAsia="楷体" w:hAnsi="楷体"/>
                      <w:sz w:val="28"/>
                      <w:szCs w:val="28"/>
                    </w:rPr>
                  </w:pPr>
                  <w:r>
                    <w:rPr>
                      <w:rFonts w:ascii="楷体" w:eastAsia="楷体" w:hAnsi="楷体" w:hint="eastAsia"/>
                      <w:sz w:val="28"/>
                      <w:szCs w:val="28"/>
                    </w:rPr>
                    <w:t>报告撰写</w:t>
                  </w:r>
                </w:p>
                <w:p w14:paraId="753ABCF8" w14:textId="77777777" w:rsidR="002435BB" w:rsidRDefault="00CB772E">
                  <w:pPr>
                    <w:jc w:val="center"/>
                    <w:rPr>
                      <w:rFonts w:ascii="楷体" w:eastAsia="楷体" w:hAnsi="楷体"/>
                      <w:sz w:val="28"/>
                      <w:szCs w:val="28"/>
                    </w:rPr>
                  </w:pPr>
                  <w:r>
                    <w:rPr>
                      <w:rFonts w:ascii="楷体" w:eastAsia="楷体" w:hAnsi="楷体" w:hint="eastAsia"/>
                      <w:sz w:val="28"/>
                      <w:szCs w:val="28"/>
                    </w:rPr>
                    <w:t>（30分）</w:t>
                  </w:r>
                </w:p>
              </w:tc>
              <w:tc>
                <w:tcPr>
                  <w:tcW w:w="1949" w:type="dxa"/>
                  <w:vAlign w:val="center"/>
                </w:tcPr>
                <w:p w14:paraId="697076BE" w14:textId="77777777" w:rsidR="002435BB" w:rsidRDefault="00CB772E">
                  <w:pPr>
                    <w:jc w:val="center"/>
                    <w:rPr>
                      <w:rFonts w:ascii="楷体" w:eastAsia="楷体" w:hAnsi="楷体"/>
                      <w:sz w:val="28"/>
                      <w:szCs w:val="28"/>
                    </w:rPr>
                  </w:pPr>
                  <w:r>
                    <w:rPr>
                      <w:rFonts w:ascii="楷体" w:eastAsia="楷体" w:hAnsi="楷体" w:hint="eastAsia"/>
                      <w:sz w:val="28"/>
                      <w:szCs w:val="28"/>
                    </w:rPr>
                    <w:t>课设过程</w:t>
                  </w:r>
                </w:p>
                <w:p w14:paraId="1A885295" w14:textId="77777777" w:rsidR="002435BB" w:rsidRDefault="00CB772E">
                  <w:pPr>
                    <w:jc w:val="center"/>
                    <w:rPr>
                      <w:rFonts w:ascii="楷体" w:eastAsia="楷体" w:hAnsi="楷体"/>
                      <w:sz w:val="28"/>
                      <w:szCs w:val="28"/>
                    </w:rPr>
                  </w:pPr>
                  <w:r>
                    <w:rPr>
                      <w:rFonts w:ascii="楷体" w:eastAsia="楷体" w:hAnsi="楷体" w:hint="eastAsia"/>
                      <w:sz w:val="28"/>
                      <w:szCs w:val="28"/>
                    </w:rPr>
                    <w:t>（70分）</w:t>
                  </w:r>
                </w:p>
              </w:tc>
              <w:tc>
                <w:tcPr>
                  <w:tcW w:w="1949" w:type="dxa"/>
                  <w:vAlign w:val="center"/>
                </w:tcPr>
                <w:p w14:paraId="7AD4E5C2" w14:textId="77777777" w:rsidR="002435BB" w:rsidRDefault="00CB772E">
                  <w:pPr>
                    <w:jc w:val="center"/>
                    <w:rPr>
                      <w:rFonts w:ascii="楷体" w:eastAsia="楷体" w:hAnsi="楷体"/>
                      <w:sz w:val="28"/>
                      <w:szCs w:val="28"/>
                    </w:rPr>
                  </w:pPr>
                  <w:r>
                    <w:rPr>
                      <w:rFonts w:ascii="楷体" w:eastAsia="楷体" w:hAnsi="楷体" w:hint="eastAsia"/>
                      <w:sz w:val="28"/>
                      <w:szCs w:val="28"/>
                    </w:rPr>
                    <w:t>最终评定</w:t>
                  </w:r>
                </w:p>
                <w:p w14:paraId="547F3631" w14:textId="77777777" w:rsidR="002435BB" w:rsidRDefault="00CB772E">
                  <w:pPr>
                    <w:jc w:val="center"/>
                    <w:rPr>
                      <w:rFonts w:ascii="楷体" w:eastAsia="楷体" w:hAnsi="楷体"/>
                      <w:sz w:val="28"/>
                      <w:szCs w:val="28"/>
                    </w:rPr>
                  </w:pPr>
                  <w:r>
                    <w:rPr>
                      <w:rFonts w:ascii="楷体" w:eastAsia="楷体" w:hAnsi="楷体" w:hint="eastAsia"/>
                      <w:sz w:val="28"/>
                      <w:szCs w:val="28"/>
                    </w:rPr>
                    <w:t>（100分）</w:t>
                  </w:r>
                </w:p>
              </w:tc>
            </w:tr>
            <w:tr w:rsidR="002435BB" w14:paraId="50BC751A" w14:textId="77777777">
              <w:trPr>
                <w:trHeight w:val="1133"/>
              </w:trPr>
              <w:tc>
                <w:tcPr>
                  <w:tcW w:w="1949" w:type="dxa"/>
                  <w:vAlign w:val="center"/>
                </w:tcPr>
                <w:p w14:paraId="7E0A920A" w14:textId="77777777" w:rsidR="002435BB" w:rsidRDefault="00CB772E">
                  <w:pPr>
                    <w:jc w:val="center"/>
                  </w:pPr>
                  <w:r>
                    <w:rPr>
                      <w:rFonts w:ascii="楷体" w:eastAsia="楷体" w:hAnsi="楷体" w:hint="eastAsia"/>
                      <w:sz w:val="28"/>
                      <w:szCs w:val="28"/>
                    </w:rPr>
                    <w:t>得分</w:t>
                  </w:r>
                </w:p>
              </w:tc>
              <w:tc>
                <w:tcPr>
                  <w:tcW w:w="1949" w:type="dxa"/>
                  <w:vAlign w:val="center"/>
                </w:tcPr>
                <w:p w14:paraId="76918363" w14:textId="77777777" w:rsidR="002435BB" w:rsidRDefault="002435BB">
                  <w:pPr>
                    <w:jc w:val="center"/>
                    <w:rPr>
                      <w:rFonts w:ascii="楷体" w:eastAsia="楷体" w:hAnsi="楷体"/>
                      <w:sz w:val="28"/>
                    </w:rPr>
                  </w:pPr>
                </w:p>
              </w:tc>
              <w:tc>
                <w:tcPr>
                  <w:tcW w:w="1949" w:type="dxa"/>
                  <w:vAlign w:val="center"/>
                </w:tcPr>
                <w:p w14:paraId="476A739C" w14:textId="77777777" w:rsidR="002435BB" w:rsidRDefault="002435BB">
                  <w:pPr>
                    <w:jc w:val="center"/>
                    <w:rPr>
                      <w:rFonts w:ascii="楷体" w:eastAsia="楷体" w:hAnsi="楷体"/>
                      <w:sz w:val="28"/>
                    </w:rPr>
                  </w:pPr>
                </w:p>
              </w:tc>
              <w:tc>
                <w:tcPr>
                  <w:tcW w:w="1949" w:type="dxa"/>
                  <w:vAlign w:val="center"/>
                </w:tcPr>
                <w:p w14:paraId="59E2113F" w14:textId="77777777" w:rsidR="002435BB" w:rsidRDefault="002435BB">
                  <w:pPr>
                    <w:jc w:val="center"/>
                    <w:rPr>
                      <w:color w:val="0000FF"/>
                      <w:sz w:val="28"/>
                    </w:rPr>
                  </w:pPr>
                </w:p>
              </w:tc>
            </w:tr>
          </w:tbl>
          <w:p w14:paraId="68E550C4" w14:textId="77777777" w:rsidR="002435BB" w:rsidRDefault="002435BB">
            <w:pPr>
              <w:ind w:firstLineChars="177" w:firstLine="425"/>
              <w:rPr>
                <w:lang w:val="en-GB"/>
              </w:rPr>
            </w:pPr>
          </w:p>
        </w:tc>
      </w:tr>
      <w:tr w:rsidR="002435BB" w14:paraId="3AA071A3" w14:textId="77777777">
        <w:trPr>
          <w:trHeight w:val="694"/>
        </w:trPr>
        <w:tc>
          <w:tcPr>
            <w:tcW w:w="9180" w:type="dxa"/>
            <w:vAlign w:val="bottom"/>
          </w:tcPr>
          <w:p w14:paraId="1A43EB24" w14:textId="77777777" w:rsidR="002435BB" w:rsidRDefault="00CB772E">
            <w:pPr>
              <w:wordWrap w:val="0"/>
              <w:spacing w:line="300" w:lineRule="auto"/>
              <w:jc w:val="right"/>
              <w:rPr>
                <w:rFonts w:ascii="Cambria Math" w:hAnsi="Cambria Math"/>
                <w:lang w:val="en-GB"/>
              </w:rPr>
            </w:pPr>
            <w:r>
              <w:rPr>
                <w:rFonts w:hint="eastAsia"/>
                <w:b/>
              </w:rPr>
              <w:t xml:space="preserve">             </w:t>
            </w:r>
            <w:r>
              <w:rPr>
                <w:rFonts w:hint="eastAsia"/>
                <w:b/>
                <w:lang w:val="en-GB"/>
              </w:rPr>
              <w:t>指导教师签字</w:t>
            </w:r>
            <w:r>
              <w:rPr>
                <w:b/>
              </w:rPr>
              <w:t>:</w:t>
            </w:r>
            <w:r>
              <w:rPr>
                <w:rFonts w:hint="eastAsia"/>
                <w:b/>
              </w:rPr>
              <w:t xml:space="preserve"> </w:t>
            </w:r>
            <w:r>
              <w:rPr>
                <w:rFonts w:hint="eastAsia"/>
                <w:b/>
                <w:u w:val="single"/>
              </w:rPr>
              <w:t xml:space="preserve">                  </w:t>
            </w:r>
            <w:r>
              <w:rPr>
                <w:rFonts w:hint="eastAsia"/>
                <w:b/>
              </w:rPr>
              <w:t xml:space="preserve"> </w:t>
            </w:r>
            <w:r>
              <w:rPr>
                <w:b/>
              </w:rPr>
              <w:t xml:space="preserve">   </w:t>
            </w:r>
            <w:r w:rsidR="00225F7F">
              <w:rPr>
                <w:rFonts w:hint="eastAsia"/>
                <w:b/>
              </w:rPr>
              <w:t>2020-01-</w:t>
            </w:r>
            <w:r w:rsidR="006C1DA4">
              <w:rPr>
                <w:rFonts w:hint="eastAsia"/>
                <w:b/>
              </w:rPr>
              <w:t>0</w:t>
            </w:r>
            <w:r w:rsidR="00225F7F">
              <w:rPr>
                <w:rFonts w:hint="eastAsia"/>
                <w:b/>
              </w:rPr>
              <w:t>5</w:t>
            </w:r>
            <w:r>
              <w:rPr>
                <w:rFonts w:hint="eastAsia"/>
                <w:b/>
              </w:rPr>
              <w:t xml:space="preserve">      </w:t>
            </w:r>
          </w:p>
        </w:tc>
      </w:tr>
    </w:tbl>
    <w:p w14:paraId="38343E7A" w14:textId="77777777" w:rsidR="002435BB" w:rsidRDefault="002435BB"/>
    <w:sectPr w:rsidR="002435B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DFA79" w14:textId="77777777" w:rsidR="005B33AB" w:rsidRDefault="005B33AB">
      <w:r>
        <w:separator/>
      </w:r>
    </w:p>
  </w:endnote>
  <w:endnote w:type="continuationSeparator" w:id="0">
    <w:p w14:paraId="5E3B0733" w14:textId="77777777" w:rsidR="005B33AB" w:rsidRDefault="005B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HAKUYOGuiFanZi3500">
    <w:altName w:val="宋体"/>
    <w:charset w:val="86"/>
    <w:family w:val="auto"/>
    <w:pitch w:val="default"/>
    <w:sig w:usb0="00000000" w:usb1="00000000" w:usb2="0000003F" w:usb3="00000000" w:csb0="003F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BF39F" w14:textId="77777777" w:rsidR="00C21B6C" w:rsidRDefault="00C21B6C">
    <w:pPr>
      <w:pStyle w:val="afa"/>
      <w:jc w:val="center"/>
    </w:pPr>
    <w:r>
      <w:rPr>
        <w:noProof/>
      </w:rPr>
      <mc:AlternateContent>
        <mc:Choice Requires="wps">
          <w:drawing>
            <wp:anchor distT="0" distB="0" distL="114300" distR="114300" simplePos="0" relativeHeight="251659264" behindDoc="0" locked="0" layoutInCell="1" allowOverlap="1" wp14:anchorId="4985B4A2" wp14:editId="296F879D">
              <wp:simplePos x="0" y="0"/>
              <wp:positionH relativeFrom="column">
                <wp:posOffset>-106045</wp:posOffset>
              </wp:positionH>
              <wp:positionV relativeFrom="paragraph">
                <wp:posOffset>-47625</wp:posOffset>
              </wp:positionV>
              <wp:extent cx="5829300" cy="0"/>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8.35pt;margin-top:-3.75pt;height:0pt;width:459pt;z-index:251659264;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PAGE   \* MERGEFORMAT</w:instrText>
    </w:r>
    <w:r>
      <w:fldChar w:fldCharType="separate"/>
    </w:r>
    <w:r w:rsidR="00F13BE4">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09F91" w14:textId="77777777" w:rsidR="00C21B6C" w:rsidRDefault="00C21B6C">
    <w:pPr>
      <w:pStyle w:val="afa"/>
      <w:jc w:val="center"/>
    </w:pPr>
    <w:r>
      <w:rPr>
        <w:noProof/>
      </w:rPr>
      <mc:AlternateContent>
        <mc:Choice Requires="wps">
          <w:drawing>
            <wp:anchor distT="0" distB="0" distL="114300" distR="114300" simplePos="0" relativeHeight="251662336" behindDoc="0" locked="0" layoutInCell="1" allowOverlap="1" wp14:anchorId="6F8852F6" wp14:editId="5BE3A9AB">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PAGE   \* MERGEFORMAT</w:instrText>
    </w:r>
    <w:r>
      <w:fldChar w:fldCharType="separate"/>
    </w:r>
    <w:r w:rsidR="00F13BE4">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5A231" w14:textId="77777777" w:rsidR="00C21B6C" w:rsidRDefault="00C21B6C">
    <w:pPr>
      <w:pStyle w:val="afa"/>
      <w:jc w:val="center"/>
    </w:pPr>
    <w:r>
      <w:rPr>
        <w:noProof/>
      </w:rPr>
      <mc:AlternateContent>
        <mc:Choice Requires="wps">
          <w:drawing>
            <wp:anchor distT="0" distB="0" distL="114300" distR="114300" simplePos="0" relativeHeight="251671552" behindDoc="0" locked="0" layoutInCell="1" allowOverlap="1" wp14:anchorId="3C7EC105" wp14:editId="65BFB980">
              <wp:simplePos x="0" y="0"/>
              <wp:positionH relativeFrom="column">
                <wp:posOffset>-106045</wp:posOffset>
              </wp:positionH>
              <wp:positionV relativeFrom="paragraph">
                <wp:posOffset>-47625</wp:posOffset>
              </wp:positionV>
              <wp:extent cx="5829300" cy="0"/>
              <wp:effectExtent l="0" t="0" r="0" b="0"/>
              <wp:wrapNone/>
              <wp:docPr id="10" name="直线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直线连接符 17" o:spid="_x0000_s1026" o:spt="20" style="position:absolute;left:0pt;margin-left:-8.35pt;margin-top:-3.75pt;height:0pt;width:459pt;z-index:251671552;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&#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XxfpDWAAAACQEAAA8AAAAAAAAAAQAgAAAAIgAAAGRy&#10;cy9kb3ducmV2LnhtbFBLAQIUABQAAAAIAIdO4kAYkvFzzgEAAF4DAAAOAAAAAAAAAAEAIAAAACUB&#10;AABkcnMvZTJvRG9jLnhtbFBLBQYAAAAABgAGAFkBAABlBQAAAAA=&#10;">
              <v:fill on="f" focussize="0,0"/>
              <v:stroke color="#000000" joinstyle="round"/>
              <v:imagedata o:title=""/>
              <o:lock v:ext="edit" aspectratio="f"/>
            </v:line>
          </w:pict>
        </mc:Fallback>
      </mc:AlternateContent>
    </w:r>
    <w:r>
      <w:fldChar w:fldCharType="begin"/>
    </w:r>
    <w:r>
      <w:instrText>PAGE   \* MERGEFORMAT</w:instrText>
    </w:r>
    <w:r>
      <w:fldChar w:fldCharType="separate"/>
    </w:r>
    <w:r w:rsidR="00F13BE4">
      <w:rPr>
        <w:noProof/>
      </w:rPr>
      <w:t>20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577DA" w14:textId="77777777" w:rsidR="00C8348B" w:rsidRDefault="00C8348B">
    <w:pPr>
      <w:pStyle w:val="afa"/>
      <w:jc w:val="center"/>
    </w:pPr>
    <w:r>
      <w:rPr>
        <w:noProof/>
      </w:rPr>
      <mc:AlternateContent>
        <mc:Choice Requires="wps">
          <w:drawing>
            <wp:anchor distT="0" distB="0" distL="114300" distR="114300" simplePos="0" relativeHeight="251674624" behindDoc="0" locked="0" layoutInCell="1" allowOverlap="1" wp14:anchorId="036AF497" wp14:editId="3935FDE0">
              <wp:simplePos x="0" y="0"/>
              <wp:positionH relativeFrom="column">
                <wp:posOffset>-106045</wp:posOffset>
              </wp:positionH>
              <wp:positionV relativeFrom="paragraph">
                <wp:posOffset>-47625</wp:posOffset>
              </wp:positionV>
              <wp:extent cx="5829300" cy="0"/>
              <wp:effectExtent l="8255" t="15875" r="29845" b="22225"/>
              <wp:wrapNone/>
              <wp:docPr id="50" name="直线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w14:anchorId="08C1190C" id="直线连接符 17"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8.35pt,-3.75pt" to="450.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"/>
          </w:pict>
        </mc:Fallback>
      </mc:AlternateContent>
    </w:r>
    <w:r>
      <w:fldChar w:fldCharType="begin"/>
    </w:r>
    <w:r>
      <w:instrText>PAGE   \* MERGEFORMAT</w:instrText>
    </w:r>
    <w:r>
      <w:fldChar w:fldCharType="separate"/>
    </w:r>
    <w:r w:rsidR="00F13BE4">
      <w:rPr>
        <w:noProof/>
      </w:rPr>
      <w:t>22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ABBF7" w14:textId="77777777" w:rsidR="00C21B6C" w:rsidRDefault="00C21B6C">
    <w:pPr>
      <w:pStyle w:val="afa"/>
      <w:jc w:val="center"/>
    </w:pPr>
    <w:r>
      <w:rPr>
        <w:noProof/>
      </w:rPr>
      <mc:AlternateContent>
        <mc:Choice Requires="wps">
          <w:drawing>
            <wp:anchor distT="0" distB="0" distL="114300" distR="114300" simplePos="0" relativeHeight="251665408" behindDoc="0" locked="0" layoutInCell="1" allowOverlap="1" wp14:anchorId="3C5BAC44" wp14:editId="23EC8066">
              <wp:simplePos x="0" y="0"/>
              <wp:positionH relativeFrom="column">
                <wp:posOffset>-106045</wp:posOffset>
              </wp:positionH>
              <wp:positionV relativeFrom="paragraph">
                <wp:posOffset>-47625</wp:posOffset>
              </wp:positionV>
              <wp:extent cx="5829300" cy="0"/>
              <wp:effectExtent l="8255" t="15875" r="29845" b="22225"/>
              <wp:wrapNone/>
              <wp:docPr id="17" name="直线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直线连接符 17" o:spid="_x0000_s1026" o:spt="20" style="position:absolute;left:0pt;margin-left:-8.35pt;margin-top:-3.75pt;height:0pt;width:459pt;z-index:251665408;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&#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XxfpDWAAAACQEAAA8AAAAAAAAAAQAgAAAAIgAAAGRy&#10;cy9kb3ducmV2LnhtbFBLAQIUABQAAAAIAIdO4kCS/jh4zgEAAF4DAAAOAAAAAAAAAAEAIAAAACUB&#10;AABkcnMvZTJvRG9jLnhtbFBLBQYAAAAABgAGAFkBAABlBQAAAAA=&#10;">
              <v:fill on="f" focussize="0,0"/>
              <v:stroke color="#000000" joinstyle="round"/>
              <v:imagedata o:title=""/>
              <o:lock v:ext="edit" aspectratio="f"/>
            </v:line>
          </w:pict>
        </mc:Fallback>
      </mc:AlternateContent>
    </w:r>
    <w:r>
      <w:fldChar w:fldCharType="begin"/>
    </w:r>
    <w:r>
      <w:instrText>PAGE   \* MERGEFORMAT</w:instrText>
    </w:r>
    <w:r>
      <w:fldChar w:fldCharType="separate"/>
    </w:r>
    <w:r w:rsidR="00F13BE4">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D19BA" w14:textId="77777777" w:rsidR="005B33AB" w:rsidRDefault="005B33AB">
      <w:r>
        <w:separator/>
      </w:r>
    </w:p>
  </w:footnote>
  <w:footnote w:type="continuationSeparator" w:id="0">
    <w:p w14:paraId="3D21406A" w14:textId="77777777" w:rsidR="005B33AB" w:rsidRDefault="005B3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1363F" w14:textId="77777777" w:rsidR="00C21B6C" w:rsidRDefault="00C21B6C">
    <w:pPr>
      <w:pStyle w:val="af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51000" w14:textId="77777777" w:rsidR="00C21B6C" w:rsidRDefault="00C21B6C">
    <w:pPr>
      <w:pStyle w:val="afb"/>
      <w:pBdr>
        <w:bottom w:val="none" w:sz="0" w:space="0" w:color="auto"/>
      </w:pBdr>
    </w:pPr>
    <w:r>
      <w:rPr>
        <w:noProof/>
      </w:rPr>
      <mc:AlternateContent>
        <mc:Choice Requires="wpg">
          <w:drawing>
            <wp:anchor distT="0" distB="0" distL="114300" distR="114300" simplePos="0" relativeHeight="251660288" behindDoc="0" locked="0" layoutInCell="1" allowOverlap="1" wp14:anchorId="5287D64B" wp14:editId="4034ED70">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14:paraId="7223BD28" w14:textId="77777777" w:rsidR="00C21B6C" w:rsidRDefault="00C21B6C">
                            <w:pPr>
                              <w:jc w:val="center"/>
                              <w:rPr>
                                <w:rFonts w:ascii="楷体" w:eastAsia="楷体" w:hAnsi="楷体"/>
                              </w:rPr>
                            </w:pPr>
                            <w:r>
                              <w:rPr>
                                <w:rFonts w:ascii="楷体" w:eastAsia="楷体" w:hAnsi="楷体" w:hint="eastAsia"/>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8" style="position:absolute;left:0;text-align:left;margin-left:-2.9pt;margin-top:7.75pt;width:450.15pt;height:30.35pt;z-index:251660288"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">
              <v:line id="Line 2" o:spid="_x0000_s1029" style="position:absolute;visibility:visible;mso-wrap-style:square" from="1473,1613" to="10476,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" strokeweight="3pt">
                <v:stroke linestyle="thinThin"/>
              </v:line>
              <v:rect id="Rectangle 3" o:spid="_x0000_s1030"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rsidR="00C21B6C" w:rsidRDefault="00C21B6C">
                      <w:pPr>
                        <w:jc w:val="center"/>
                        <w:rPr>
                          <w:rFonts w:ascii="楷体" w:eastAsia="楷体" w:hAnsi="楷体"/>
                        </w:rPr>
                      </w:pPr>
                      <w:r>
                        <w:rPr>
                          <w:rFonts w:ascii="楷体" w:eastAsia="楷体" w:hAnsi="楷体" w:hint="eastAsia"/>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26B8E" w14:textId="77777777" w:rsidR="00C21B6C" w:rsidRDefault="00C21B6C">
    <w:pPr>
      <w:pStyle w:val="afb"/>
      <w:pBdr>
        <w:bottom w:val="none" w:sz="0" w:space="0" w:color="auto"/>
      </w:pBdr>
    </w:pPr>
    <w:r>
      <w:rPr>
        <w:noProof/>
      </w:rPr>
      <mc:AlternateContent>
        <mc:Choice Requires="wpg">
          <w:drawing>
            <wp:anchor distT="0" distB="0" distL="114300" distR="114300" simplePos="0" relativeHeight="251661312" behindDoc="0" locked="0" layoutInCell="1" allowOverlap="1" wp14:anchorId="36B266EE" wp14:editId="75238A94">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14:paraId="439B68CE" w14:textId="77777777" w:rsidR="00C21B6C" w:rsidRDefault="00C21B6C">
                            <w:pPr>
                              <w:jc w:val="center"/>
                              <w:rPr>
                                <w:rFonts w:ascii="楷体" w:eastAsia="楷体" w:hAnsi="楷体"/>
                              </w:rPr>
                            </w:pPr>
                            <w:r>
                              <w:rPr>
                                <w:rFonts w:ascii="楷体" w:eastAsia="楷体" w:hAnsi="楷体" w:hint="eastAsia"/>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31" style="position:absolute;left:0;text-align:left;margin-left:-1.2pt;margin-top:7.7pt;width:443.8pt;height:30.35pt;z-index:251661312"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">
              <v:line id="Line 9" o:spid="_x0000_s1032"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" strokeweight="3pt">
                <v:stroke linestyle="thinThin"/>
              </v:line>
              <v:rect id="Rectangle 10" o:spid="_x0000_s1033"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rsidR="00C21B6C" w:rsidRDefault="00C21B6C">
                      <w:pPr>
                        <w:jc w:val="center"/>
                        <w:rPr>
                          <w:rFonts w:ascii="楷体" w:eastAsia="楷体" w:hAnsi="楷体"/>
                        </w:rPr>
                      </w:pPr>
                      <w:r>
                        <w:rPr>
                          <w:rFonts w:ascii="楷体" w:eastAsia="楷体" w:hAnsi="楷体" w:hint="eastAsia"/>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93FA" w14:textId="77777777" w:rsidR="00C21B6C" w:rsidRDefault="00C21B6C">
    <w:pPr>
      <w:pStyle w:val="afb"/>
      <w:pBdr>
        <w:bottom w:val="none" w:sz="0" w:space="0" w:color="auto"/>
      </w:pBdr>
    </w:pPr>
    <w:r>
      <w:rPr>
        <w:noProof/>
      </w:rPr>
      <mc:AlternateContent>
        <mc:Choice Requires="wpg">
          <w:drawing>
            <wp:anchor distT="0" distB="0" distL="114300" distR="114300" simplePos="0" relativeHeight="251670528" behindDoc="0" locked="0" layoutInCell="1" allowOverlap="1" wp14:anchorId="47F0DA2A" wp14:editId="7DEE5D50">
              <wp:simplePos x="0" y="0"/>
              <wp:positionH relativeFrom="column">
                <wp:posOffset>-36830</wp:posOffset>
              </wp:positionH>
              <wp:positionV relativeFrom="paragraph">
                <wp:posOffset>98425</wp:posOffset>
              </wp:positionV>
              <wp:extent cx="5716905" cy="385445"/>
              <wp:effectExtent l="0" t="0" r="10795" b="19050"/>
              <wp:wrapNone/>
              <wp:docPr id="4" name="组 18"/>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8" name="Line 10"/>
                      <wps:cNvCnPr>
                        <a:cxnSpLocks noChangeShapeType="1"/>
                      </wps:cNvCnPr>
                      <wps:spPr bwMode="auto">
                        <a:xfrm>
                          <a:off x="1473" y="1613"/>
                          <a:ext cx="9003" cy="0"/>
                        </a:xfrm>
                        <a:prstGeom prst="line">
                          <a:avLst/>
                        </a:prstGeom>
                        <a:noFill/>
                        <a:ln w="38100" cmpd="dbl">
                          <a:solidFill>
                            <a:srgbClr val="000000"/>
                          </a:solidFill>
                          <a:round/>
                        </a:ln>
                      </wps:spPr>
                      <wps:bodyPr/>
                    </wps:wsp>
                    <wps:wsp>
                      <wps:cNvPr id="9" name="Rectangle 11"/>
                      <wps:cNvSpPr>
                        <a:spLocks noChangeArrowheads="1"/>
                      </wps:cNvSpPr>
                      <wps:spPr bwMode="auto">
                        <a:xfrm>
                          <a:off x="1869" y="1006"/>
                          <a:ext cx="8280" cy="544"/>
                        </a:xfrm>
                        <a:prstGeom prst="rect">
                          <a:avLst/>
                        </a:prstGeom>
                        <a:noFill/>
                        <a:ln>
                          <a:noFill/>
                        </a:ln>
                      </wps:spPr>
                      <wps:txbx>
                        <w:txbxContent>
                          <w:p w14:paraId="5E3F7460" w14:textId="77777777" w:rsidR="00C21B6C" w:rsidRDefault="00C21B6C">
                            <w:pPr>
                              <w:jc w:val="center"/>
                              <w:rPr>
                                <w:rFonts w:ascii="楷体" w:eastAsia="楷体" w:hAnsi="楷体"/>
                              </w:rPr>
                            </w:pPr>
                            <w:r>
                              <w:rPr>
                                <w:rFonts w:ascii="楷体" w:eastAsia="楷体" w:hAnsi="楷体" w:hint="eastAsia"/>
                                <w:b/>
                                <w:bCs/>
                                <w:spacing w:val="20"/>
                                <w:sz w:val="33"/>
                              </w:rPr>
                              <w:t>华 中 科 技 大 学 课 程 实 验 报 告</w:t>
                            </w:r>
                          </w:p>
                        </w:txbxContent>
                      </wps:txbx>
                      <wps:bodyPr rot="0" vert="horz" wrap="square" lIns="91440" tIns="45720" rIns="91440" bIns="45720" anchor="t" anchorCtr="0" upright="1">
                        <a:noAutofit/>
                      </wps:bodyPr>
                    </wps:wsp>
                  </wpg:wgp>
                </a:graphicData>
              </a:graphic>
            </wp:anchor>
          </w:drawing>
        </mc:Choice>
        <mc:Fallback>
          <w:pict>
            <v:group id="组 18" o:spid="_x0000_s1034" style="position:absolute;left:0;text-align:left;margin-left:-2.9pt;margin-top:7.75pt;width:450.15pt;height:30.35pt;z-index:251670528"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">
              <v:line id="Line 10" o:spid="_x0000_s1035" style="position:absolute;visibility:visible;mso-wrap-style:square" from="1473,1613" to="10476,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" strokeweight="3pt">
                <v:stroke linestyle="thinThin"/>
              </v:line>
              <v:rect id="Rectangle 11" o:spid="_x0000_s1036"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rsidR="00C21B6C" w:rsidRDefault="00C21B6C">
                      <w:pPr>
                        <w:jc w:val="center"/>
                        <w:rPr>
                          <w:rFonts w:ascii="楷体" w:eastAsia="楷体" w:hAnsi="楷体"/>
                        </w:rPr>
                      </w:pPr>
                      <w:r>
                        <w:rPr>
                          <w:rFonts w:ascii="楷体" w:eastAsia="楷体" w:hAnsi="楷体" w:hint="eastAsia"/>
                          <w:b/>
                          <w:bCs/>
                          <w:spacing w:val="20"/>
                          <w:sz w:val="33"/>
                        </w:rPr>
                        <w:t>华 中 科 技 大 学 课 程 实 验 报 告</w:t>
                      </w:r>
                    </w:p>
                  </w:txbxContent>
                </v:textbox>
              </v:rect>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38BD" w14:textId="77777777" w:rsidR="00C8348B" w:rsidRDefault="00C8348B">
    <w:pPr>
      <w:pStyle w:val="afb"/>
      <w:pBdr>
        <w:bottom w:val="none" w:sz="0" w:space="0" w:color="auto"/>
      </w:pBdr>
    </w:pPr>
    <w:r>
      <w:rPr>
        <w:noProof/>
      </w:rPr>
      <mc:AlternateContent>
        <mc:Choice Requires="wpg">
          <w:drawing>
            <wp:anchor distT="0" distB="0" distL="114300" distR="114300" simplePos="0" relativeHeight="251673600" behindDoc="0" locked="0" layoutInCell="1" allowOverlap="1" wp14:anchorId="073C57CB" wp14:editId="3100B6A0">
              <wp:simplePos x="0" y="0"/>
              <wp:positionH relativeFrom="column">
                <wp:posOffset>-36830</wp:posOffset>
              </wp:positionH>
              <wp:positionV relativeFrom="paragraph">
                <wp:posOffset>98425</wp:posOffset>
              </wp:positionV>
              <wp:extent cx="5716905" cy="385445"/>
              <wp:effectExtent l="13970" t="0" r="22225" b="24130"/>
              <wp:wrapNone/>
              <wp:docPr id="47" name="组 18"/>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48" name="Line 10"/>
                      <wps:cNvCnPr>
                        <a:cxnSpLocks noChangeShapeType="1"/>
                      </wps:cNvCnPr>
                      <wps:spPr bwMode="auto">
                        <a:xfrm>
                          <a:off x="1473" y="1613"/>
                          <a:ext cx="9003" cy="0"/>
                        </a:xfrm>
                        <a:prstGeom prst="line">
                          <a:avLst/>
                        </a:prstGeom>
                        <a:noFill/>
                        <a:ln w="38100" cmpd="dbl">
                          <a:solidFill>
                            <a:srgbClr val="000000"/>
                          </a:solidFill>
                          <a:round/>
                        </a:ln>
                      </wps:spPr>
                      <wps:bodyPr/>
                    </wps:wsp>
                    <wps:wsp>
                      <wps:cNvPr id="49" name="Rectangle 11"/>
                      <wps:cNvSpPr>
                        <a:spLocks noChangeArrowheads="1"/>
                      </wps:cNvSpPr>
                      <wps:spPr bwMode="auto">
                        <a:xfrm>
                          <a:off x="1869" y="1006"/>
                          <a:ext cx="8280" cy="544"/>
                        </a:xfrm>
                        <a:prstGeom prst="rect">
                          <a:avLst/>
                        </a:prstGeom>
                        <a:noFill/>
                        <a:ln>
                          <a:noFill/>
                        </a:ln>
                      </wps:spPr>
                      <wps:txbx>
                        <w:txbxContent>
                          <w:p w14:paraId="643CF4B6" w14:textId="77777777" w:rsidR="00C8348B" w:rsidRDefault="00C8348B">
                            <w:pPr>
                              <w:jc w:val="center"/>
                              <w:rPr>
                                <w:rFonts w:ascii="楷体" w:eastAsia="楷体" w:hAnsi="楷体"/>
                              </w:rPr>
                            </w:pPr>
                            <w:r>
                              <w:rPr>
                                <w:rFonts w:ascii="楷体" w:eastAsia="楷体" w:hAnsi="楷体" w:hint="eastAsia"/>
                                <w:b/>
                                <w:bCs/>
                                <w:spacing w:val="20"/>
                                <w:sz w:val="33"/>
                              </w:rPr>
                              <w:t>华 中 科 技 大 学 课 程 实 验 报 告</w:t>
                            </w:r>
                          </w:p>
                        </w:txbxContent>
                      </wps:txbx>
                      <wps:bodyPr rot="0" vert="horz" wrap="square" lIns="91440" tIns="45720" rIns="91440" bIns="45720" anchor="t" anchorCtr="0" upright="1">
                        <a:noAutofit/>
                      </wps:bodyPr>
                    </wps:wsp>
                  </wpg:wgp>
                </a:graphicData>
              </a:graphic>
            </wp:anchor>
          </w:drawing>
        </mc:Choice>
        <mc:Fallback>
          <w:pict>
            <v:group w14:anchorId="4A0F60DE" id="_x0000_s1037" style="position:absolute;left:0;text-align:left;margin-left:-2.9pt;margin-top:7.75pt;width:450.15pt;height:30.35pt;z-index:251673600"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">
              <v:line id="Line 10" o:spid="_x0000_s1038" style="position:absolute;visibility:visible;mso-wrap-style:square" from="1473,1613" to="10476,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" strokeweight="3pt">
                <v:stroke linestyle="thinThin"/>
              </v:line>
              <v:rect id="Rectangle 11" o:spid="_x0000_s1039"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v:textbox>
                  <w:txbxContent>
                    <w:p w:rsidR="00C8348B" w:rsidRDefault="00C8348B">
                      <w:pPr>
                        <w:jc w:val="center"/>
                        <w:rPr>
                          <w:rFonts w:ascii="楷体" w:eastAsia="楷体" w:hAnsi="楷体"/>
                        </w:rPr>
                      </w:pPr>
                      <w:r>
                        <w:rPr>
                          <w:rFonts w:ascii="楷体" w:eastAsia="楷体" w:hAnsi="楷体" w:hint="eastAsia"/>
                          <w:b/>
                          <w:bCs/>
                          <w:spacing w:val="20"/>
                          <w:sz w:val="33"/>
                        </w:rPr>
                        <w:t>华 中 科 技 大 学 课 程 实 验 报 告</w:t>
                      </w:r>
                    </w:p>
                  </w:txbxContent>
                </v:textbox>
              </v:rect>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46E81" w14:textId="77777777" w:rsidR="00C21B6C" w:rsidRDefault="00C21B6C">
    <w:pPr>
      <w:pStyle w:val="afb"/>
      <w:pBdr>
        <w:bottom w:val="none" w:sz="0" w:space="0" w:color="auto"/>
      </w:pBdr>
    </w:pPr>
    <w:r>
      <w:rPr>
        <w:noProof/>
      </w:rPr>
      <mc:AlternateContent>
        <mc:Choice Requires="wpg">
          <w:drawing>
            <wp:anchor distT="0" distB="0" distL="114300" distR="114300" simplePos="0" relativeHeight="251664384" behindDoc="0" locked="0" layoutInCell="1" allowOverlap="1" wp14:anchorId="67595CFB" wp14:editId="6A50E485">
              <wp:simplePos x="0" y="0"/>
              <wp:positionH relativeFrom="column">
                <wp:posOffset>-36830</wp:posOffset>
              </wp:positionH>
              <wp:positionV relativeFrom="paragraph">
                <wp:posOffset>98425</wp:posOffset>
              </wp:positionV>
              <wp:extent cx="5716905" cy="385445"/>
              <wp:effectExtent l="13970" t="0" r="22225" b="24130"/>
              <wp:wrapNone/>
              <wp:docPr id="18" name="组 18"/>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9" name="Line 10"/>
                      <wps:cNvCnPr>
                        <a:cxnSpLocks noChangeShapeType="1"/>
                      </wps:cNvCnPr>
                      <wps:spPr bwMode="auto">
                        <a:xfrm>
                          <a:off x="1473" y="1613"/>
                          <a:ext cx="9003" cy="0"/>
                        </a:xfrm>
                        <a:prstGeom prst="line">
                          <a:avLst/>
                        </a:prstGeom>
                        <a:noFill/>
                        <a:ln w="38100" cmpd="dbl">
                          <a:solidFill>
                            <a:srgbClr val="000000"/>
                          </a:solidFill>
                          <a:round/>
                        </a:ln>
                      </wps:spPr>
                      <wps:bodyPr/>
                    </wps:wsp>
                    <wps:wsp>
                      <wps:cNvPr id="20" name="Rectangle 11"/>
                      <wps:cNvSpPr>
                        <a:spLocks noChangeArrowheads="1"/>
                      </wps:cNvSpPr>
                      <wps:spPr bwMode="auto">
                        <a:xfrm>
                          <a:off x="1869" y="1006"/>
                          <a:ext cx="8280" cy="544"/>
                        </a:xfrm>
                        <a:prstGeom prst="rect">
                          <a:avLst/>
                        </a:prstGeom>
                        <a:noFill/>
                        <a:ln>
                          <a:noFill/>
                        </a:ln>
                      </wps:spPr>
                      <wps:txbx>
                        <w:txbxContent>
                          <w:p w14:paraId="2E35F5FA" w14:textId="77777777" w:rsidR="00C21B6C" w:rsidRDefault="00C21B6C">
                            <w:pPr>
                              <w:jc w:val="center"/>
                              <w:rPr>
                                <w:rFonts w:ascii="楷体" w:eastAsia="楷体" w:hAnsi="楷体"/>
                              </w:rPr>
                            </w:pPr>
                            <w:r>
                              <w:rPr>
                                <w:rFonts w:ascii="楷体" w:eastAsia="楷体" w:hAnsi="楷体" w:hint="eastAsia"/>
                                <w:b/>
                                <w:bCs/>
                                <w:spacing w:val="20"/>
                                <w:sz w:val="33"/>
                              </w:rPr>
                              <w:t>华 中 科 技 大 学 课 程 实 验 报 告</w:t>
                            </w:r>
                          </w:p>
                        </w:txbxContent>
                      </wps:txbx>
                      <wps:bodyPr rot="0" vert="horz" wrap="square" lIns="91440" tIns="45720" rIns="91440" bIns="45720" anchor="t" anchorCtr="0" upright="1">
                        <a:noAutofit/>
                      </wps:bodyPr>
                    </wps:wsp>
                  </wpg:wgp>
                </a:graphicData>
              </a:graphic>
            </wp:anchor>
          </w:drawing>
        </mc:Choice>
        <mc:Fallback>
          <w:pict>
            <v:group id="_x0000_s1040" style="position:absolute;left:0;text-align:left;margin-left:-2.9pt;margin-top:7.75pt;width:450.15pt;height:30.35pt;z-index:251664384"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">
              <v:line id="Line 10" o:spid="_x0000_s1041" style="position:absolute;visibility:visible;mso-wrap-style:square" from="1473,1613" to="10476,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" strokeweight="3pt">
                <v:stroke linestyle="thinThin"/>
              </v:line>
              <v:rect id="Rectangle 11" o:spid="_x0000_s1042"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v:textbox>
                  <w:txbxContent>
                    <w:p w:rsidR="00C21B6C" w:rsidRDefault="00C21B6C">
                      <w:pPr>
                        <w:jc w:val="center"/>
                        <w:rPr>
                          <w:rFonts w:ascii="楷体" w:eastAsia="楷体" w:hAnsi="楷体"/>
                        </w:rPr>
                      </w:pPr>
                      <w:r>
                        <w:rPr>
                          <w:rFonts w:ascii="楷体" w:eastAsia="楷体" w:hAnsi="楷体" w:hint="eastAsia"/>
                          <w:b/>
                          <w:bCs/>
                          <w:spacing w:val="20"/>
                          <w:sz w:val="33"/>
                        </w:rPr>
                        <w:t>华 中 科 技 大 学 课 程 实 验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bullet"/>
      <w:pStyle w:val="a"/>
      <w:lvlText w:val=""/>
      <w:lvlJc w:val="left"/>
      <w:pPr>
        <w:tabs>
          <w:tab w:val="left" w:pos="3738"/>
        </w:tabs>
        <w:ind w:left="3738" w:hanging="420"/>
      </w:pPr>
      <w:rPr>
        <w:rFonts w:ascii="Wingdings" w:hAnsi="Wingdings" w:hint="default"/>
      </w:rPr>
    </w:lvl>
  </w:abstractNum>
  <w:abstractNum w:abstractNumId="1" w15:restartNumberingAfterBreak="0">
    <w:nsid w:val="00000008"/>
    <w:multiLevelType w:val="multilevel"/>
    <w:tmpl w:val="00000008"/>
    <w:lvl w:ilvl="0">
      <w:start w:val="1"/>
      <w:numFmt w:val="decimal"/>
      <w:pStyle w:val="a0"/>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E"/>
    <w:multiLevelType w:val="multilevel"/>
    <w:tmpl w:val="0000000E"/>
    <w:lvl w:ilvl="0">
      <w:start w:val="1"/>
      <w:numFmt w:val="decimal"/>
      <w:pStyle w:val="a1"/>
      <w:lvlText w:val="[%1]"/>
      <w:lvlJc w:val="left"/>
      <w:pPr>
        <w:tabs>
          <w:tab w:val="left" w:pos="900"/>
        </w:tabs>
        <w:ind w:left="90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0000010"/>
    <w:multiLevelType w:val="singleLevel"/>
    <w:tmpl w:val="00000010"/>
    <w:lvl w:ilvl="0">
      <w:start w:val="1"/>
      <w:numFmt w:val="decimal"/>
      <w:pStyle w:val="3"/>
      <w:lvlText w:val="[%1]"/>
      <w:lvlJc w:val="left"/>
      <w:pPr>
        <w:tabs>
          <w:tab w:val="left" w:pos="567"/>
        </w:tabs>
        <w:ind w:left="567" w:hanging="567"/>
      </w:pPr>
      <w:rPr>
        <w:rFonts w:ascii="Times New Roman" w:hAnsi="Times New Roman" w:hint="default"/>
        <w:sz w:val="24"/>
        <w:szCs w:val="24"/>
      </w:rPr>
    </w:lvl>
  </w:abstractNum>
  <w:abstractNum w:abstractNumId="4" w15:restartNumberingAfterBreak="0">
    <w:nsid w:val="00000011"/>
    <w:multiLevelType w:val="multilevel"/>
    <w:tmpl w:val="00000011"/>
    <w:lvl w:ilvl="0">
      <w:start w:val="1"/>
      <w:numFmt w:val="decimal"/>
      <w:lvlText w:val="%1."/>
      <w:lvlJc w:val="left"/>
      <w:pPr>
        <w:tabs>
          <w:tab w:val="left" w:pos="425"/>
        </w:tabs>
        <w:ind w:left="425" w:hanging="425"/>
      </w:pPr>
      <w:rPr>
        <w:rFonts w:hint="eastAsia"/>
      </w:rPr>
    </w:lvl>
    <w:lvl w:ilvl="1">
      <w:start w:val="1"/>
      <w:numFmt w:val="decimal"/>
      <w:pStyle w:val="1"/>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5" w15:restartNumberingAfterBreak="0">
    <w:nsid w:val="00000014"/>
    <w:multiLevelType w:val="multilevel"/>
    <w:tmpl w:val="00000014"/>
    <w:lvl w:ilvl="0">
      <w:start w:val="1"/>
      <w:numFmt w:val="decimal"/>
      <w:pStyle w:val="10"/>
      <w:lvlText w:val="%1"/>
      <w:lvlJc w:val="left"/>
      <w:pPr>
        <w:ind w:left="632" w:hanging="432"/>
      </w:pPr>
      <w:rPr>
        <w:rFonts w:hint="eastAsia"/>
      </w:rPr>
    </w:lvl>
    <w:lvl w:ilvl="1">
      <w:start w:val="1"/>
      <w:numFmt w:val="decimal"/>
      <w:pStyle w:val="2"/>
      <w:lvlText w:val="%1.%2"/>
      <w:lvlJc w:val="left"/>
      <w:pPr>
        <w:ind w:left="776" w:hanging="576"/>
      </w:pPr>
      <w:rPr>
        <w:rFonts w:hint="eastAsia"/>
      </w:rPr>
    </w:lvl>
    <w:lvl w:ilvl="2">
      <w:start w:val="1"/>
      <w:numFmt w:val="decimal"/>
      <w:pStyle w:val="30"/>
      <w:lvlText w:val="%1.%2.%3"/>
      <w:lvlJc w:val="left"/>
      <w:pPr>
        <w:ind w:left="920" w:hanging="720"/>
      </w:pPr>
      <w:rPr>
        <w:rFonts w:hint="eastAsia"/>
      </w:rPr>
    </w:lvl>
    <w:lvl w:ilvl="3">
      <w:start w:val="1"/>
      <w:numFmt w:val="decimal"/>
      <w:pStyle w:val="4"/>
      <w:lvlText w:val="%1.%2.%3.%4"/>
      <w:lvlJc w:val="left"/>
      <w:pPr>
        <w:ind w:left="1064" w:hanging="864"/>
      </w:pPr>
      <w:rPr>
        <w:rFonts w:hint="eastAsia"/>
      </w:rPr>
    </w:lvl>
    <w:lvl w:ilvl="4">
      <w:start w:val="1"/>
      <w:numFmt w:val="decimal"/>
      <w:pStyle w:val="5"/>
      <w:lvlText w:val="%1.%2.%3.%4.%5"/>
      <w:lvlJc w:val="left"/>
      <w:pPr>
        <w:ind w:left="1208" w:hanging="1008"/>
      </w:pPr>
      <w:rPr>
        <w:rFonts w:hint="eastAsia"/>
      </w:rPr>
    </w:lvl>
    <w:lvl w:ilvl="5">
      <w:start w:val="1"/>
      <w:numFmt w:val="decimal"/>
      <w:pStyle w:val="6"/>
      <w:lvlText w:val="%1.%2.%3.%4.%5.%6"/>
      <w:lvlJc w:val="left"/>
      <w:pPr>
        <w:ind w:left="1352" w:hanging="1152"/>
      </w:pPr>
      <w:rPr>
        <w:rFonts w:hint="eastAsia"/>
      </w:rPr>
    </w:lvl>
    <w:lvl w:ilvl="6">
      <w:start w:val="1"/>
      <w:numFmt w:val="decimal"/>
      <w:pStyle w:val="7"/>
      <w:lvlText w:val="%1.%2.%3.%4.%5.%6.%7"/>
      <w:lvlJc w:val="left"/>
      <w:pPr>
        <w:ind w:left="1496" w:hanging="1296"/>
      </w:pPr>
      <w:rPr>
        <w:rFonts w:hint="eastAsia"/>
      </w:rPr>
    </w:lvl>
    <w:lvl w:ilvl="7">
      <w:start w:val="1"/>
      <w:numFmt w:val="decimal"/>
      <w:pStyle w:val="8"/>
      <w:lvlText w:val="%1.%2.%3.%4.%5.%6.%7.%8"/>
      <w:lvlJc w:val="left"/>
      <w:pPr>
        <w:ind w:left="1640" w:hanging="1440"/>
      </w:pPr>
      <w:rPr>
        <w:rFonts w:hint="eastAsia"/>
      </w:rPr>
    </w:lvl>
    <w:lvl w:ilvl="8">
      <w:start w:val="1"/>
      <w:numFmt w:val="decimal"/>
      <w:pStyle w:val="9"/>
      <w:lvlText w:val="%1.%2.%3.%4.%5.%6.%7.%8.%9"/>
      <w:lvlJc w:val="left"/>
      <w:pPr>
        <w:ind w:left="1784" w:hanging="1584"/>
      </w:pPr>
      <w:rPr>
        <w:rFonts w:hint="eastAsia"/>
      </w:rPr>
    </w:lvl>
  </w:abstractNum>
  <w:abstractNum w:abstractNumId="6" w15:restartNumberingAfterBreak="0">
    <w:nsid w:val="32D71489"/>
    <w:multiLevelType w:val="hybridMultilevel"/>
    <w:tmpl w:val="86C48ACE"/>
    <w:lvl w:ilvl="0" w:tplc="88465C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980"/>
    <w:rsid w:val="00002BD8"/>
    <w:rsid w:val="000378FB"/>
    <w:rsid w:val="0004482A"/>
    <w:rsid w:val="000512D3"/>
    <w:rsid w:val="00071BE1"/>
    <w:rsid w:val="000E0B25"/>
    <w:rsid w:val="000E2B4F"/>
    <w:rsid w:val="000E31F3"/>
    <w:rsid w:val="000F25B6"/>
    <w:rsid w:val="00166980"/>
    <w:rsid w:val="001834C9"/>
    <w:rsid w:val="00191C21"/>
    <w:rsid w:val="00217D18"/>
    <w:rsid w:val="00224AEE"/>
    <w:rsid w:val="00225F57"/>
    <w:rsid w:val="00225F7F"/>
    <w:rsid w:val="002435BB"/>
    <w:rsid w:val="00261D9D"/>
    <w:rsid w:val="002D3420"/>
    <w:rsid w:val="002E05C9"/>
    <w:rsid w:val="002E0D64"/>
    <w:rsid w:val="002F5448"/>
    <w:rsid w:val="002F6C04"/>
    <w:rsid w:val="002F7ED5"/>
    <w:rsid w:val="0030011F"/>
    <w:rsid w:val="00305E3B"/>
    <w:rsid w:val="00346093"/>
    <w:rsid w:val="00356DBC"/>
    <w:rsid w:val="00374261"/>
    <w:rsid w:val="00376709"/>
    <w:rsid w:val="00394957"/>
    <w:rsid w:val="003B1C5E"/>
    <w:rsid w:val="003B5CDC"/>
    <w:rsid w:val="003C3766"/>
    <w:rsid w:val="003E598F"/>
    <w:rsid w:val="00412E87"/>
    <w:rsid w:val="004143B8"/>
    <w:rsid w:val="00432A5B"/>
    <w:rsid w:val="00466E74"/>
    <w:rsid w:val="004742E1"/>
    <w:rsid w:val="00481874"/>
    <w:rsid w:val="004A0169"/>
    <w:rsid w:val="004C6085"/>
    <w:rsid w:val="004D0A0E"/>
    <w:rsid w:val="005578DA"/>
    <w:rsid w:val="00566DA8"/>
    <w:rsid w:val="00585ECB"/>
    <w:rsid w:val="00587B83"/>
    <w:rsid w:val="005957F2"/>
    <w:rsid w:val="005B2592"/>
    <w:rsid w:val="005B33AB"/>
    <w:rsid w:val="005F4680"/>
    <w:rsid w:val="0061225E"/>
    <w:rsid w:val="00623FB2"/>
    <w:rsid w:val="00624095"/>
    <w:rsid w:val="006460E0"/>
    <w:rsid w:val="006567DC"/>
    <w:rsid w:val="00670D72"/>
    <w:rsid w:val="00672BD9"/>
    <w:rsid w:val="00676DBE"/>
    <w:rsid w:val="006A4A08"/>
    <w:rsid w:val="006C0CFA"/>
    <w:rsid w:val="006C1DA4"/>
    <w:rsid w:val="006C46F4"/>
    <w:rsid w:val="006C4767"/>
    <w:rsid w:val="006D65E1"/>
    <w:rsid w:val="007043F7"/>
    <w:rsid w:val="00784017"/>
    <w:rsid w:val="007A5F7F"/>
    <w:rsid w:val="007B6541"/>
    <w:rsid w:val="007D2228"/>
    <w:rsid w:val="007E5E28"/>
    <w:rsid w:val="0082754C"/>
    <w:rsid w:val="008342F5"/>
    <w:rsid w:val="00895F2C"/>
    <w:rsid w:val="009048B1"/>
    <w:rsid w:val="00920090"/>
    <w:rsid w:val="00945A5D"/>
    <w:rsid w:val="00957276"/>
    <w:rsid w:val="00995FDC"/>
    <w:rsid w:val="009A1A8E"/>
    <w:rsid w:val="009A4F88"/>
    <w:rsid w:val="009B7E9D"/>
    <w:rsid w:val="009D1EE8"/>
    <w:rsid w:val="009D7C98"/>
    <w:rsid w:val="009E1659"/>
    <w:rsid w:val="009F2ACC"/>
    <w:rsid w:val="009F2BBE"/>
    <w:rsid w:val="00AC32A0"/>
    <w:rsid w:val="00B0289F"/>
    <w:rsid w:val="00B34A5C"/>
    <w:rsid w:val="00B42200"/>
    <w:rsid w:val="00B47E75"/>
    <w:rsid w:val="00B67B5C"/>
    <w:rsid w:val="00BB30F9"/>
    <w:rsid w:val="00BE6F68"/>
    <w:rsid w:val="00BF321D"/>
    <w:rsid w:val="00C07138"/>
    <w:rsid w:val="00C2141D"/>
    <w:rsid w:val="00C21B6C"/>
    <w:rsid w:val="00C33896"/>
    <w:rsid w:val="00C616DE"/>
    <w:rsid w:val="00C6278C"/>
    <w:rsid w:val="00C73C05"/>
    <w:rsid w:val="00C73E88"/>
    <w:rsid w:val="00C80316"/>
    <w:rsid w:val="00C8348B"/>
    <w:rsid w:val="00C92203"/>
    <w:rsid w:val="00CB772E"/>
    <w:rsid w:val="00CC7AB2"/>
    <w:rsid w:val="00CE481A"/>
    <w:rsid w:val="00CF79B6"/>
    <w:rsid w:val="00D021AA"/>
    <w:rsid w:val="00D47817"/>
    <w:rsid w:val="00D57CE3"/>
    <w:rsid w:val="00D638EF"/>
    <w:rsid w:val="00D90FEF"/>
    <w:rsid w:val="00DA3B04"/>
    <w:rsid w:val="00DD069F"/>
    <w:rsid w:val="00DE1114"/>
    <w:rsid w:val="00DF537A"/>
    <w:rsid w:val="00DF576C"/>
    <w:rsid w:val="00E22F8A"/>
    <w:rsid w:val="00E53909"/>
    <w:rsid w:val="00E56774"/>
    <w:rsid w:val="00E745B1"/>
    <w:rsid w:val="00E866CA"/>
    <w:rsid w:val="00EF1209"/>
    <w:rsid w:val="00F009A7"/>
    <w:rsid w:val="00F13BE4"/>
    <w:rsid w:val="00F16AF4"/>
    <w:rsid w:val="00F46104"/>
    <w:rsid w:val="00F5584C"/>
    <w:rsid w:val="00F65D4B"/>
    <w:rsid w:val="00FD2731"/>
    <w:rsid w:val="00FE54DF"/>
    <w:rsid w:val="28956829"/>
    <w:rsid w:val="3FBA4419"/>
    <w:rsid w:val="4A540956"/>
    <w:rsid w:val="4CAB001D"/>
    <w:rsid w:val="570E4111"/>
    <w:rsid w:val="620E4D6F"/>
    <w:rsid w:val="6CEA3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A8E4CE"/>
  <w15:docId w15:val="{8374CA7C-69C1-4CFD-9C9D-DBEF547F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uiPriority="0" w:qFormat="1"/>
    <w:lsdException w:name="toc 5" w:uiPriority="0" w:qFormat="1"/>
    <w:lsdException w:name="toc 6" w:uiPriority="0" w:qFormat="1"/>
    <w:lsdException w:name="toc 7" w:uiPriority="0"/>
    <w:lsdException w:name="toc 8" w:uiPriority="0" w:qFormat="1"/>
    <w:lsdException w:name="toc 9" w:uiPriority="0" w:qFormat="1"/>
    <w:lsdException w:name="Normal Indent" w:uiPriority="0" w:qFormat="1"/>
    <w:lsdException w:name="footnote text" w:uiPriority="0" w:qFormat="1"/>
    <w:lsdException w:name="annotation text" w:uiPriority="0" w:unhideWhenUsed="1" w:qFormat="1"/>
    <w:lsdException w:name="header" w:uiPriority="0" w:qFormat="1"/>
    <w:lsdException w:name="footer" w:uiPriority="0" w:qFormat="1"/>
    <w:lsdException w:name="index heading" w:semiHidden="1" w:unhideWhenUsed="1"/>
    <w:lsdException w:name="caption" w:uiPriority="0" w:qFormat="1"/>
    <w:lsdException w:name="table of figures" w:uiPriority="0" w:qFormat="1"/>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semiHidden="1" w:unhideWhenUsed="1"/>
    <w:lsdException w:name="page number" w:uiPriority="0" w:qFormat="1"/>
    <w:lsdException w:name="endnote reference" w:uiPriority="0"/>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qFormat="1"/>
    <w:lsdException w:name="Body Text Indent 2" w:uiPriority="0" w:qFormat="1"/>
    <w:lsdException w:name="Body Text Indent 3" w:uiPriority="0" w:qFormat="1"/>
    <w:lsdException w:name="Block Text" w:semiHidden="1" w:unhideWhenUsed="1"/>
    <w:lsdException w:name="FollowedHyperlink" w:uiPriority="0" w:qFormat="1"/>
    <w:lsdException w:name="Strong" w:uiPriority="22" w:qFormat="1"/>
    <w:lsdException w:name="Emphasis" w:uiPriority="2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rPr>
      <w:rFonts w:ascii="Times New Roman" w:eastAsia="宋体" w:hAnsi="Times New Roman" w:cs="Times New Roman"/>
      <w:kern w:val="2"/>
      <w:sz w:val="24"/>
      <w:szCs w:val="24"/>
    </w:rPr>
  </w:style>
  <w:style w:type="paragraph" w:styleId="10">
    <w:name w:val="heading 1"/>
    <w:basedOn w:val="a2"/>
    <w:next w:val="a2"/>
    <w:link w:val="11"/>
    <w:qFormat/>
    <w:pPr>
      <w:keepNext/>
      <w:pageBreakBefore/>
      <w:numPr>
        <w:numId w:val="1"/>
      </w:numPr>
      <w:spacing w:before="480" w:after="480"/>
      <w:jc w:val="center"/>
      <w:textAlignment w:val="baseline"/>
      <w:outlineLvl w:val="0"/>
    </w:pPr>
    <w:rPr>
      <w:rFonts w:ascii="Arial" w:eastAsia="黑体" w:hAnsi="Arial"/>
      <w:sz w:val="32"/>
    </w:rPr>
  </w:style>
  <w:style w:type="paragraph" w:styleId="2">
    <w:name w:val="heading 2"/>
    <w:basedOn w:val="a2"/>
    <w:next w:val="a3"/>
    <w:link w:val="20"/>
    <w:qFormat/>
    <w:pPr>
      <w:keepNext/>
      <w:numPr>
        <w:ilvl w:val="1"/>
        <w:numId w:val="1"/>
      </w:numPr>
      <w:snapToGrid w:val="0"/>
      <w:spacing w:before="240" w:after="240"/>
      <w:ind w:rightChars="100" w:right="100"/>
      <w:jc w:val="left"/>
      <w:outlineLvl w:val="1"/>
    </w:pPr>
    <w:rPr>
      <w:rFonts w:ascii="Arial" w:eastAsia="黑体" w:hAnsi="Arial"/>
      <w:sz w:val="28"/>
    </w:rPr>
  </w:style>
  <w:style w:type="paragraph" w:styleId="30">
    <w:name w:val="heading 3"/>
    <w:basedOn w:val="a2"/>
    <w:next w:val="a3"/>
    <w:link w:val="31"/>
    <w:qFormat/>
    <w:pPr>
      <w:keepNext/>
      <w:keepLines/>
      <w:numPr>
        <w:ilvl w:val="2"/>
        <w:numId w:val="1"/>
      </w:numPr>
      <w:tabs>
        <w:tab w:val="left" w:pos="720"/>
      </w:tabs>
      <w:spacing w:beforeLines="50" w:before="50" w:afterLines="50" w:after="50"/>
      <w:outlineLvl w:val="2"/>
    </w:pPr>
    <w:rPr>
      <w:rFonts w:ascii="Arial" w:eastAsia="黑体" w:hAnsi="Arial"/>
      <w:bCs/>
      <w:szCs w:val="32"/>
    </w:rPr>
  </w:style>
  <w:style w:type="paragraph" w:styleId="4">
    <w:name w:val="heading 4"/>
    <w:basedOn w:val="a2"/>
    <w:next w:val="a3"/>
    <w:link w:val="40"/>
    <w:qFormat/>
    <w:pPr>
      <w:keepNext/>
      <w:keepLines/>
      <w:numPr>
        <w:ilvl w:val="3"/>
        <w:numId w:val="1"/>
      </w:numPr>
      <w:tabs>
        <w:tab w:val="left" w:pos="3558"/>
      </w:tabs>
      <w:spacing w:before="100" w:beforeAutospacing="1" w:after="100" w:afterAutospacing="1"/>
      <w:outlineLvl w:val="3"/>
    </w:pPr>
    <w:rPr>
      <w:rFonts w:eastAsia="仿宋_GB2312"/>
      <w:bCs/>
      <w:szCs w:val="28"/>
    </w:rPr>
  </w:style>
  <w:style w:type="paragraph" w:styleId="5">
    <w:name w:val="heading 5"/>
    <w:basedOn w:val="a2"/>
    <w:next w:val="a3"/>
    <w:link w:val="50"/>
    <w:qFormat/>
    <w:pPr>
      <w:keepNext/>
      <w:keepLines/>
      <w:numPr>
        <w:ilvl w:val="4"/>
        <w:numId w:val="1"/>
      </w:numPr>
      <w:spacing w:before="100" w:beforeAutospacing="1" w:after="100" w:afterAutospacing="1"/>
      <w:outlineLvl w:val="4"/>
    </w:pPr>
    <w:rPr>
      <w:b/>
      <w:bCs/>
      <w:szCs w:val="28"/>
    </w:rPr>
  </w:style>
  <w:style w:type="paragraph" w:styleId="6">
    <w:name w:val="heading 6"/>
    <w:basedOn w:val="a2"/>
    <w:next w:val="a2"/>
    <w:link w:val="60"/>
    <w:qFormat/>
    <w:pPr>
      <w:keepNext/>
      <w:keepLines/>
      <w:numPr>
        <w:ilvl w:val="5"/>
        <w:numId w:val="1"/>
      </w:numPr>
      <w:tabs>
        <w:tab w:val="left" w:pos="1152"/>
      </w:tabs>
      <w:spacing w:before="240" w:after="64" w:line="317" w:lineRule="auto"/>
      <w:outlineLvl w:val="5"/>
    </w:pPr>
    <w:rPr>
      <w:rFonts w:ascii="Arial" w:eastAsia="黑体" w:hAnsi="Arial"/>
      <w:b/>
      <w:bCs/>
    </w:rPr>
  </w:style>
  <w:style w:type="paragraph" w:styleId="7">
    <w:name w:val="heading 7"/>
    <w:basedOn w:val="a2"/>
    <w:next w:val="a2"/>
    <w:link w:val="70"/>
    <w:qFormat/>
    <w:pPr>
      <w:keepNext/>
      <w:keepLines/>
      <w:numPr>
        <w:ilvl w:val="6"/>
        <w:numId w:val="1"/>
      </w:numPr>
      <w:tabs>
        <w:tab w:val="left" w:pos="1296"/>
      </w:tabs>
      <w:spacing w:before="240" w:after="64" w:line="317" w:lineRule="auto"/>
      <w:outlineLvl w:val="6"/>
    </w:pPr>
    <w:rPr>
      <w:b/>
      <w:bCs/>
    </w:rPr>
  </w:style>
  <w:style w:type="paragraph" w:styleId="8">
    <w:name w:val="heading 8"/>
    <w:basedOn w:val="a2"/>
    <w:next w:val="a2"/>
    <w:link w:val="80"/>
    <w:qFormat/>
    <w:pPr>
      <w:keepNext/>
      <w:keepLines/>
      <w:numPr>
        <w:ilvl w:val="7"/>
        <w:numId w:val="1"/>
      </w:numPr>
      <w:tabs>
        <w:tab w:val="left" w:pos="1440"/>
      </w:tabs>
      <w:spacing w:before="240" w:after="64" w:line="317" w:lineRule="auto"/>
      <w:outlineLvl w:val="7"/>
    </w:pPr>
    <w:rPr>
      <w:rFonts w:ascii="Arial" w:eastAsia="黑体" w:hAnsi="Arial"/>
    </w:rPr>
  </w:style>
  <w:style w:type="paragraph" w:styleId="9">
    <w:name w:val="heading 9"/>
    <w:basedOn w:val="a2"/>
    <w:next w:val="a2"/>
    <w:link w:val="90"/>
    <w:qFormat/>
    <w:pPr>
      <w:keepNext/>
      <w:keepLines/>
      <w:numPr>
        <w:ilvl w:val="8"/>
        <w:numId w:val="1"/>
      </w:numPr>
      <w:tabs>
        <w:tab w:val="left" w:pos="1584"/>
      </w:tabs>
      <w:spacing w:before="240" w:after="64" w:line="317"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link w:val="a7"/>
    <w:qFormat/>
    <w:pPr>
      <w:ind w:firstLineChars="200" w:firstLine="420"/>
    </w:pPr>
    <w:rPr>
      <w:rFonts w:asciiTheme="minorHAnsi" w:eastAsiaTheme="minorEastAsia" w:hAnsiTheme="minorHAnsi" w:cstheme="minorBidi"/>
    </w:rPr>
  </w:style>
  <w:style w:type="paragraph" w:styleId="a8">
    <w:name w:val="annotation subject"/>
    <w:basedOn w:val="a9"/>
    <w:next w:val="a9"/>
    <w:link w:val="aa"/>
    <w:qFormat/>
    <w:rPr>
      <w:rFonts w:asciiTheme="minorHAnsi" w:eastAsiaTheme="minorEastAsia" w:hAnsiTheme="minorHAnsi" w:cstheme="minorBidi"/>
      <w:b/>
      <w:bCs/>
    </w:rPr>
  </w:style>
  <w:style w:type="paragraph" w:styleId="a9">
    <w:name w:val="annotation text"/>
    <w:basedOn w:val="a2"/>
    <w:link w:val="ab"/>
    <w:unhideWhenUsed/>
    <w:qFormat/>
    <w:pPr>
      <w:jc w:val="left"/>
    </w:pPr>
  </w:style>
  <w:style w:type="paragraph" w:styleId="TOC7">
    <w:name w:val="toc 7"/>
    <w:basedOn w:val="a2"/>
    <w:next w:val="a2"/>
    <w:pPr>
      <w:ind w:left="1440"/>
      <w:jc w:val="left"/>
    </w:pPr>
    <w:rPr>
      <w:rFonts w:ascii="Calibri" w:hAnsi="Calibri" w:cs="Calibri"/>
      <w:sz w:val="18"/>
      <w:szCs w:val="18"/>
    </w:rPr>
  </w:style>
  <w:style w:type="paragraph" w:styleId="ac">
    <w:name w:val="caption"/>
    <w:basedOn w:val="a2"/>
    <w:next w:val="a2"/>
    <w:link w:val="ad"/>
    <w:qFormat/>
    <w:pPr>
      <w:adjustRightInd w:val="0"/>
      <w:snapToGrid w:val="0"/>
      <w:spacing w:beforeLines="20" w:before="62" w:afterLines="20" w:after="62"/>
      <w:jc w:val="center"/>
    </w:pPr>
    <w:rPr>
      <w:rFonts w:ascii="黑体" w:eastAsia="黑体" w:hAnsi="黑体" w:cs="Arial"/>
      <w:sz w:val="21"/>
    </w:rPr>
  </w:style>
  <w:style w:type="paragraph" w:styleId="a">
    <w:name w:val="List Bullet"/>
    <w:basedOn w:val="a3"/>
    <w:qFormat/>
    <w:pPr>
      <w:numPr>
        <w:numId w:val="2"/>
      </w:numPr>
      <w:tabs>
        <w:tab w:val="left" w:pos="902"/>
      </w:tabs>
      <w:ind w:firstLineChars="0" w:firstLine="0"/>
    </w:pPr>
  </w:style>
  <w:style w:type="paragraph" w:styleId="ae">
    <w:name w:val="Document Map"/>
    <w:basedOn w:val="a2"/>
    <w:link w:val="af"/>
    <w:qFormat/>
    <w:pPr>
      <w:shd w:val="clear" w:color="auto" w:fill="000080"/>
    </w:pPr>
  </w:style>
  <w:style w:type="paragraph" w:styleId="32">
    <w:name w:val="Body Text 3"/>
    <w:basedOn w:val="a2"/>
    <w:link w:val="33"/>
    <w:qFormat/>
    <w:rPr>
      <w:i/>
      <w:iCs/>
      <w:sz w:val="28"/>
    </w:rPr>
  </w:style>
  <w:style w:type="paragraph" w:styleId="af0">
    <w:name w:val="Body Text"/>
    <w:basedOn w:val="a2"/>
    <w:link w:val="af1"/>
    <w:qFormat/>
    <w:rPr>
      <w:b/>
      <w:bCs/>
      <w:i/>
      <w:iCs/>
      <w:sz w:val="28"/>
    </w:rPr>
  </w:style>
  <w:style w:type="paragraph" w:styleId="af2">
    <w:name w:val="Body Text Indent"/>
    <w:basedOn w:val="a2"/>
    <w:link w:val="af3"/>
    <w:qFormat/>
    <w:pPr>
      <w:spacing w:after="120"/>
      <w:ind w:leftChars="200" w:left="420"/>
    </w:pPr>
    <w:rPr>
      <w:rFonts w:asciiTheme="minorHAnsi" w:eastAsiaTheme="minorEastAsia" w:hAnsiTheme="minorHAnsi" w:cstheme="minorBidi"/>
      <w:sz w:val="21"/>
    </w:rPr>
  </w:style>
  <w:style w:type="paragraph" w:styleId="TOC5">
    <w:name w:val="toc 5"/>
    <w:basedOn w:val="a2"/>
    <w:next w:val="a2"/>
    <w:qFormat/>
    <w:pPr>
      <w:ind w:left="960"/>
      <w:jc w:val="left"/>
    </w:pPr>
    <w:rPr>
      <w:rFonts w:ascii="Calibri" w:hAnsi="Calibri" w:cs="Calibri"/>
      <w:sz w:val="18"/>
      <w:szCs w:val="18"/>
    </w:rPr>
  </w:style>
  <w:style w:type="paragraph" w:styleId="TOC3">
    <w:name w:val="toc 3"/>
    <w:basedOn w:val="a2"/>
    <w:next w:val="a2"/>
    <w:uiPriority w:val="39"/>
    <w:qFormat/>
    <w:pPr>
      <w:ind w:left="480"/>
      <w:jc w:val="left"/>
    </w:pPr>
    <w:rPr>
      <w:rFonts w:ascii="Calibri" w:hAnsi="Calibri" w:cs="Calibri"/>
      <w:i/>
      <w:iCs/>
      <w:sz w:val="20"/>
      <w:szCs w:val="20"/>
    </w:rPr>
  </w:style>
  <w:style w:type="paragraph" w:styleId="af4">
    <w:name w:val="Plain Text"/>
    <w:basedOn w:val="a2"/>
    <w:link w:val="af5"/>
    <w:qFormat/>
    <w:pPr>
      <w:widowControl/>
      <w:jc w:val="left"/>
    </w:pPr>
    <w:rPr>
      <w:rFonts w:ascii="宋体" w:eastAsiaTheme="minorEastAsia" w:hAnsi="Courier New" w:cstheme="minorBidi"/>
      <w:sz w:val="21"/>
    </w:rPr>
  </w:style>
  <w:style w:type="paragraph" w:styleId="TOC8">
    <w:name w:val="toc 8"/>
    <w:basedOn w:val="a2"/>
    <w:next w:val="a2"/>
    <w:qFormat/>
    <w:pPr>
      <w:ind w:left="1680"/>
      <w:jc w:val="left"/>
    </w:pPr>
    <w:rPr>
      <w:rFonts w:ascii="Calibri" w:hAnsi="Calibri" w:cs="Calibri"/>
      <w:sz w:val="18"/>
      <w:szCs w:val="18"/>
    </w:rPr>
  </w:style>
  <w:style w:type="paragraph" w:styleId="21">
    <w:name w:val="Body Text Indent 2"/>
    <w:basedOn w:val="a2"/>
    <w:link w:val="22"/>
    <w:qFormat/>
    <w:pPr>
      <w:spacing w:after="120" w:line="480" w:lineRule="auto"/>
      <w:ind w:leftChars="200" w:left="420"/>
    </w:pPr>
    <w:rPr>
      <w:rFonts w:asciiTheme="minorHAnsi" w:eastAsiaTheme="minorEastAsia" w:hAnsiTheme="minorHAnsi" w:cstheme="minorBidi"/>
      <w:sz w:val="21"/>
    </w:rPr>
  </w:style>
  <w:style w:type="paragraph" w:styleId="af6">
    <w:name w:val="endnote text"/>
    <w:basedOn w:val="a2"/>
    <w:link w:val="af7"/>
    <w:qFormat/>
    <w:pPr>
      <w:snapToGrid w:val="0"/>
      <w:jc w:val="left"/>
    </w:pPr>
  </w:style>
  <w:style w:type="paragraph" w:styleId="af8">
    <w:name w:val="Balloon Text"/>
    <w:basedOn w:val="a2"/>
    <w:link w:val="af9"/>
    <w:rPr>
      <w:rFonts w:asciiTheme="minorHAnsi" w:eastAsiaTheme="minorEastAsia" w:hAnsiTheme="minorHAnsi" w:cstheme="minorBidi"/>
      <w:sz w:val="18"/>
      <w:szCs w:val="18"/>
    </w:rPr>
  </w:style>
  <w:style w:type="paragraph" w:styleId="afa">
    <w:name w:val="footer"/>
    <w:basedOn w:val="a2"/>
    <w:link w:val="12"/>
    <w:qFormat/>
    <w:pPr>
      <w:tabs>
        <w:tab w:val="center" w:pos="4153"/>
        <w:tab w:val="right" w:pos="8306"/>
      </w:tabs>
      <w:snapToGrid w:val="0"/>
      <w:jc w:val="left"/>
    </w:pPr>
    <w:rPr>
      <w:sz w:val="18"/>
      <w:szCs w:val="18"/>
    </w:rPr>
  </w:style>
  <w:style w:type="paragraph" w:styleId="afb">
    <w:name w:val="header"/>
    <w:basedOn w:val="a2"/>
    <w:link w:val="afc"/>
    <w:qFormat/>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qFormat/>
    <w:pPr>
      <w:spacing w:before="120" w:after="120"/>
      <w:jc w:val="left"/>
    </w:pPr>
    <w:rPr>
      <w:rFonts w:ascii="Calibri" w:hAnsi="Calibri" w:cs="Calibri"/>
      <w:b/>
      <w:bCs/>
      <w:caps/>
      <w:sz w:val="28"/>
      <w:szCs w:val="20"/>
    </w:rPr>
  </w:style>
  <w:style w:type="paragraph" w:styleId="TOC4">
    <w:name w:val="toc 4"/>
    <w:basedOn w:val="a2"/>
    <w:next w:val="a2"/>
    <w:qFormat/>
    <w:pPr>
      <w:ind w:left="720"/>
      <w:jc w:val="left"/>
    </w:pPr>
    <w:rPr>
      <w:rFonts w:ascii="Calibri" w:hAnsi="Calibri" w:cs="Calibri"/>
      <w:sz w:val="18"/>
      <w:szCs w:val="18"/>
    </w:rPr>
  </w:style>
  <w:style w:type="paragraph" w:styleId="afd">
    <w:name w:val="Subtitle"/>
    <w:basedOn w:val="a2"/>
    <w:next w:val="a2"/>
    <w:link w:val="13"/>
    <w:uiPriority w:val="11"/>
    <w:qFormat/>
    <w:pPr>
      <w:spacing w:before="240" w:after="60" w:line="312" w:lineRule="auto"/>
      <w:jc w:val="left"/>
      <w:outlineLvl w:val="1"/>
    </w:pPr>
    <w:rPr>
      <w:rFonts w:ascii="Cambria" w:eastAsia="黑体" w:hAnsi="Cambria"/>
      <w:bCs/>
      <w:kern w:val="28"/>
      <w:sz w:val="28"/>
      <w:szCs w:val="32"/>
    </w:rPr>
  </w:style>
  <w:style w:type="paragraph" w:styleId="afe">
    <w:name w:val="footnote text"/>
    <w:basedOn w:val="a2"/>
    <w:link w:val="aff"/>
    <w:qFormat/>
    <w:pPr>
      <w:snapToGrid w:val="0"/>
    </w:pPr>
    <w:rPr>
      <w:sz w:val="18"/>
      <w:szCs w:val="18"/>
    </w:rPr>
  </w:style>
  <w:style w:type="paragraph" w:styleId="TOC6">
    <w:name w:val="toc 6"/>
    <w:basedOn w:val="a2"/>
    <w:next w:val="a2"/>
    <w:qFormat/>
    <w:pPr>
      <w:ind w:left="1200"/>
      <w:jc w:val="left"/>
    </w:pPr>
    <w:rPr>
      <w:rFonts w:ascii="Calibri" w:hAnsi="Calibri" w:cs="Calibri"/>
      <w:sz w:val="18"/>
      <w:szCs w:val="18"/>
    </w:rPr>
  </w:style>
  <w:style w:type="paragraph" w:styleId="3">
    <w:name w:val="Body Text Indent 3"/>
    <w:basedOn w:val="a2"/>
    <w:link w:val="34"/>
    <w:qFormat/>
    <w:pPr>
      <w:numPr>
        <w:numId w:val="3"/>
      </w:numPr>
    </w:pPr>
    <w:rPr>
      <w:rFonts w:asciiTheme="minorHAnsi" w:eastAsiaTheme="minorEastAsia" w:hAnsiTheme="minorHAnsi" w:cstheme="minorBidi"/>
    </w:rPr>
  </w:style>
  <w:style w:type="paragraph" w:styleId="aff0">
    <w:name w:val="table of figures"/>
    <w:basedOn w:val="a2"/>
    <w:next w:val="a2"/>
    <w:qFormat/>
    <w:pPr>
      <w:ind w:leftChars="200" w:left="840" w:hangingChars="200" w:hanging="420"/>
    </w:pPr>
  </w:style>
  <w:style w:type="paragraph" w:styleId="TOC2">
    <w:name w:val="toc 2"/>
    <w:basedOn w:val="a2"/>
    <w:next w:val="a2"/>
    <w:uiPriority w:val="39"/>
    <w:pPr>
      <w:ind w:left="240"/>
      <w:jc w:val="left"/>
    </w:pPr>
    <w:rPr>
      <w:rFonts w:ascii="Calibri" w:hAnsi="Calibri" w:cs="Calibri"/>
      <w:smallCaps/>
      <w:sz w:val="28"/>
      <w:szCs w:val="20"/>
    </w:rPr>
  </w:style>
  <w:style w:type="paragraph" w:styleId="TOC9">
    <w:name w:val="toc 9"/>
    <w:basedOn w:val="a2"/>
    <w:next w:val="a2"/>
    <w:qFormat/>
    <w:pPr>
      <w:ind w:left="1920"/>
      <w:jc w:val="left"/>
    </w:pPr>
    <w:rPr>
      <w:rFonts w:ascii="Calibri" w:hAnsi="Calibri" w:cs="Calibri"/>
      <w:sz w:val="18"/>
      <w:szCs w:val="18"/>
    </w:rPr>
  </w:style>
  <w:style w:type="paragraph" w:styleId="23">
    <w:name w:val="Body Text 2"/>
    <w:basedOn w:val="a2"/>
    <w:link w:val="24"/>
    <w:rPr>
      <w:i/>
      <w:iCs/>
      <w:sz w:val="30"/>
    </w:rPr>
  </w:style>
  <w:style w:type="paragraph" w:styleId="aff1">
    <w:name w:val="Normal (Web)"/>
    <w:basedOn w:val="a2"/>
    <w:uiPriority w:val="99"/>
    <w:semiHidden/>
    <w:unhideWhenUsed/>
    <w:qFormat/>
    <w:pPr>
      <w:widowControl/>
      <w:spacing w:before="100" w:beforeAutospacing="1" w:after="100" w:afterAutospacing="1"/>
      <w:jc w:val="left"/>
    </w:pPr>
    <w:rPr>
      <w:rFonts w:ascii="宋体" w:hAnsi="宋体" w:cs="宋体"/>
      <w:kern w:val="0"/>
    </w:rPr>
  </w:style>
  <w:style w:type="character" w:styleId="aff2">
    <w:name w:val="endnote reference"/>
    <w:rPr>
      <w:rFonts w:eastAsia="宋体"/>
      <w:sz w:val="24"/>
      <w:szCs w:val="24"/>
      <w:vertAlign w:val="superscript"/>
      <w:lang w:val="en-US" w:eastAsia="zh-CN" w:bidi="ar-SA"/>
    </w:rPr>
  </w:style>
  <w:style w:type="character" w:styleId="aff3">
    <w:name w:val="page number"/>
    <w:basedOn w:val="a4"/>
    <w:qFormat/>
  </w:style>
  <w:style w:type="character" w:styleId="aff4">
    <w:name w:val="FollowedHyperlink"/>
    <w:qFormat/>
    <w:rPr>
      <w:color w:val="800080"/>
      <w:u w:val="single"/>
    </w:rPr>
  </w:style>
  <w:style w:type="character" w:styleId="aff5">
    <w:name w:val="Hyperlink"/>
    <w:uiPriority w:val="99"/>
    <w:rPr>
      <w:color w:val="auto"/>
      <w:u w:val="none"/>
    </w:rPr>
  </w:style>
  <w:style w:type="character" w:styleId="aff6">
    <w:name w:val="annotation reference"/>
    <w:qFormat/>
    <w:rPr>
      <w:sz w:val="21"/>
      <w:szCs w:val="21"/>
    </w:rPr>
  </w:style>
  <w:style w:type="character" w:styleId="aff7">
    <w:name w:val="footnote reference"/>
    <w:qFormat/>
    <w:rPr>
      <w:vertAlign w:val="superscript"/>
    </w:rPr>
  </w:style>
  <w:style w:type="table" w:styleId="aff8">
    <w:name w:val="Table Grid"/>
    <w:basedOn w:val="a5"/>
    <w:uiPriority w:val="39"/>
    <w:rPr>
      <w:rFonts w:ascii="等线" w:eastAsia="等线" w:hAnsi="等线" w:cs="Times New Roman"/>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4"/>
    <w:link w:val="10"/>
    <w:rPr>
      <w:rFonts w:ascii="Arial" w:eastAsia="黑体" w:hAnsi="Arial" w:cs="Times New Roman"/>
      <w:sz w:val="32"/>
    </w:rPr>
  </w:style>
  <w:style w:type="character" w:customStyle="1" w:styleId="20">
    <w:name w:val="标题 2 字符"/>
    <w:basedOn w:val="a4"/>
    <w:link w:val="2"/>
    <w:rPr>
      <w:rFonts w:ascii="Arial" w:eastAsia="黑体" w:hAnsi="Arial" w:cs="Times New Roman"/>
      <w:sz w:val="28"/>
    </w:rPr>
  </w:style>
  <w:style w:type="character" w:customStyle="1" w:styleId="31">
    <w:name w:val="标题 3 字符"/>
    <w:basedOn w:val="a4"/>
    <w:link w:val="30"/>
    <w:rPr>
      <w:rFonts w:ascii="Arial" w:eastAsia="黑体" w:hAnsi="Arial" w:cs="Times New Roman"/>
      <w:bCs/>
      <w:szCs w:val="32"/>
    </w:rPr>
  </w:style>
  <w:style w:type="character" w:customStyle="1" w:styleId="40">
    <w:name w:val="标题 4 字符"/>
    <w:basedOn w:val="a4"/>
    <w:link w:val="4"/>
    <w:rPr>
      <w:rFonts w:ascii="Times New Roman" w:eastAsia="仿宋_GB2312" w:hAnsi="Times New Roman" w:cs="Times New Roman"/>
      <w:bCs/>
      <w:szCs w:val="28"/>
    </w:rPr>
  </w:style>
  <w:style w:type="character" w:customStyle="1" w:styleId="50">
    <w:name w:val="标题 5 字符"/>
    <w:basedOn w:val="a4"/>
    <w:link w:val="5"/>
    <w:rPr>
      <w:rFonts w:ascii="Times New Roman" w:eastAsia="宋体" w:hAnsi="Times New Roman" w:cs="Times New Roman"/>
      <w:b/>
      <w:bCs/>
      <w:szCs w:val="28"/>
    </w:rPr>
  </w:style>
  <w:style w:type="character" w:customStyle="1" w:styleId="60">
    <w:name w:val="标题 6 字符"/>
    <w:basedOn w:val="a4"/>
    <w:link w:val="6"/>
    <w:rPr>
      <w:rFonts w:ascii="Arial" w:eastAsia="黑体" w:hAnsi="Arial" w:cs="Times New Roman"/>
      <w:b/>
      <w:bCs/>
    </w:rPr>
  </w:style>
  <w:style w:type="character" w:customStyle="1" w:styleId="70">
    <w:name w:val="标题 7 字符"/>
    <w:basedOn w:val="a4"/>
    <w:link w:val="7"/>
    <w:rPr>
      <w:rFonts w:ascii="Times New Roman" w:eastAsia="宋体" w:hAnsi="Times New Roman" w:cs="Times New Roman"/>
      <w:b/>
      <w:bCs/>
    </w:rPr>
  </w:style>
  <w:style w:type="character" w:customStyle="1" w:styleId="80">
    <w:name w:val="标题 8 字符"/>
    <w:basedOn w:val="a4"/>
    <w:link w:val="8"/>
    <w:rPr>
      <w:rFonts w:ascii="Arial" w:eastAsia="黑体" w:hAnsi="Arial" w:cs="Times New Roman"/>
    </w:rPr>
  </w:style>
  <w:style w:type="character" w:customStyle="1" w:styleId="90">
    <w:name w:val="标题 9 字符"/>
    <w:basedOn w:val="a4"/>
    <w:link w:val="9"/>
    <w:rPr>
      <w:rFonts w:ascii="Arial" w:eastAsia="黑体" w:hAnsi="Arial" w:cs="Times New Roman"/>
      <w:szCs w:val="21"/>
    </w:rPr>
  </w:style>
  <w:style w:type="character" w:customStyle="1" w:styleId="aff9">
    <w:name w:val="正文：中文强调"/>
    <w:rPr>
      <w:rFonts w:eastAsia="楷体_GB2312"/>
    </w:rPr>
  </w:style>
  <w:style w:type="character" w:customStyle="1" w:styleId="Char1">
    <w:name w:val="题注 Char1"/>
    <w:rPr>
      <w:rFonts w:eastAsia="黑体" w:hAnsi="宋体"/>
      <w:kern w:val="2"/>
      <w:sz w:val="21"/>
      <w:szCs w:val="24"/>
      <w:lang w:val="en-US" w:eastAsia="zh-CN" w:bidi="ar-SA"/>
    </w:rPr>
  </w:style>
  <w:style w:type="character" w:customStyle="1" w:styleId="CharChar">
    <w:name w:val="纯文本 Char Char"/>
    <w:qFormat/>
    <w:rPr>
      <w:rFonts w:ascii="宋体" w:hAnsi="Courier New" w:cs="Courier New"/>
      <w:kern w:val="2"/>
      <w:sz w:val="21"/>
      <w:szCs w:val="21"/>
    </w:rPr>
  </w:style>
  <w:style w:type="character" w:customStyle="1" w:styleId="34">
    <w:name w:val="正文文本缩进 3 字符"/>
    <w:link w:val="3"/>
  </w:style>
  <w:style w:type="character" w:customStyle="1" w:styleId="affa">
    <w:name w:val="正文：英文强调"/>
    <w:rPr>
      <w:rFonts w:ascii="Times New Roman" w:hAnsi="Times New Roman"/>
      <w:i/>
    </w:rPr>
  </w:style>
  <w:style w:type="character" w:customStyle="1" w:styleId="affb">
    <w:name w:val="无间隔 字符"/>
    <w:link w:val="affc"/>
    <w:qFormat/>
    <w:rPr>
      <w:rFonts w:ascii="Calibri" w:hAnsi="Calibri"/>
      <w:sz w:val="22"/>
      <w:szCs w:val="22"/>
    </w:rPr>
  </w:style>
  <w:style w:type="paragraph" w:styleId="affc">
    <w:name w:val="No Spacing"/>
    <w:link w:val="affb"/>
    <w:qFormat/>
    <w:rPr>
      <w:rFonts w:ascii="Calibri" w:hAnsi="Calibri"/>
      <w:kern w:val="2"/>
      <w:sz w:val="22"/>
      <w:szCs w:val="22"/>
    </w:rPr>
  </w:style>
  <w:style w:type="character" w:customStyle="1" w:styleId="af9">
    <w:name w:val="批注框文本 字符"/>
    <w:link w:val="af8"/>
    <w:rPr>
      <w:sz w:val="18"/>
      <w:szCs w:val="18"/>
    </w:rPr>
  </w:style>
  <w:style w:type="character" w:customStyle="1" w:styleId="085CharChar">
    <w:name w:val="样式 首行缩进:  0.85 厘米 Char Char"/>
    <w:link w:val="085"/>
    <w:rPr>
      <w:rFonts w:ascii="宋体" w:hAnsi="宋体" w:cs="宋体"/>
    </w:rPr>
  </w:style>
  <w:style w:type="paragraph" w:customStyle="1" w:styleId="085">
    <w:name w:val="样式 首行缩进:  0.85 厘米"/>
    <w:basedOn w:val="a2"/>
    <w:link w:val="085CharChar"/>
    <w:qFormat/>
    <w:pPr>
      <w:spacing w:line="324" w:lineRule="auto"/>
      <w:ind w:firstLine="482"/>
    </w:pPr>
    <w:rPr>
      <w:rFonts w:ascii="宋体" w:eastAsiaTheme="minorEastAsia" w:hAnsi="宋体" w:cs="宋体"/>
    </w:rPr>
  </w:style>
  <w:style w:type="character" w:customStyle="1" w:styleId="affd">
    <w:name w:val="引用 字符"/>
    <w:link w:val="affe"/>
    <w:rPr>
      <w:i/>
      <w:iCs/>
      <w:color w:val="000000"/>
      <w:sz w:val="21"/>
    </w:rPr>
  </w:style>
  <w:style w:type="paragraph" w:styleId="affe">
    <w:name w:val="Quote"/>
    <w:basedOn w:val="a2"/>
    <w:next w:val="a2"/>
    <w:link w:val="affd"/>
    <w:qFormat/>
    <w:rPr>
      <w:rFonts w:asciiTheme="minorHAnsi" w:eastAsiaTheme="minorEastAsia" w:hAnsiTheme="minorHAnsi" w:cstheme="minorBidi"/>
      <w:i/>
      <w:iCs/>
      <w:color w:val="000000"/>
      <w:sz w:val="21"/>
    </w:rPr>
  </w:style>
  <w:style w:type="character" w:customStyle="1" w:styleId="22">
    <w:name w:val="正文文本缩进 2 字符"/>
    <w:link w:val="21"/>
    <w:rPr>
      <w:sz w:val="21"/>
    </w:rPr>
  </w:style>
  <w:style w:type="character" w:customStyle="1" w:styleId="afff">
    <w:name w:val="批注文字字符"/>
    <w:rPr>
      <w:kern w:val="2"/>
      <w:sz w:val="24"/>
      <w:szCs w:val="24"/>
    </w:rPr>
  </w:style>
  <w:style w:type="character" w:customStyle="1" w:styleId="af3">
    <w:name w:val="正文文本缩进 字符"/>
    <w:link w:val="af2"/>
    <w:rPr>
      <w:sz w:val="21"/>
    </w:rPr>
  </w:style>
  <w:style w:type="character" w:customStyle="1" w:styleId="a7">
    <w:name w:val="正文缩进 字符"/>
    <w:link w:val="a3"/>
    <w:qFormat/>
  </w:style>
  <w:style w:type="character" w:customStyle="1" w:styleId="afff0">
    <w:name w:val="正文：程序代码"/>
    <w:qFormat/>
    <w:rPr>
      <w:rFonts w:ascii="MS Gothic" w:eastAsia="仿宋_GB2312" w:hAnsi="MS Gothic"/>
    </w:rPr>
  </w:style>
  <w:style w:type="character" w:customStyle="1" w:styleId="af5">
    <w:name w:val="纯文本 字符"/>
    <w:link w:val="af4"/>
    <w:rPr>
      <w:rFonts w:ascii="宋体" w:hAnsi="Courier New"/>
      <w:sz w:val="21"/>
    </w:rPr>
  </w:style>
  <w:style w:type="character" w:customStyle="1" w:styleId="CharChar0">
    <w:name w:val="论文正文 Char Char"/>
    <w:link w:val="afff1"/>
    <w:rPr>
      <w:rFonts w:ascii="Cambria Math" w:hAnsi="Cambria Math"/>
      <w:szCs w:val="22"/>
    </w:rPr>
  </w:style>
  <w:style w:type="paragraph" w:customStyle="1" w:styleId="afff1">
    <w:name w:val="论文正文"/>
    <w:basedOn w:val="a2"/>
    <w:link w:val="CharChar0"/>
    <w:qFormat/>
    <w:pPr>
      <w:spacing w:line="300" w:lineRule="auto"/>
      <w:ind w:firstLine="420"/>
      <w:jc w:val="left"/>
    </w:pPr>
    <w:rPr>
      <w:rFonts w:ascii="Cambria Math" w:eastAsiaTheme="minorEastAsia" w:hAnsi="Cambria Math" w:cstheme="minorBidi"/>
      <w:szCs w:val="22"/>
    </w:rPr>
  </w:style>
  <w:style w:type="character" w:customStyle="1" w:styleId="llyf141">
    <w:name w:val="llyf141"/>
    <w:qFormat/>
    <w:rPr>
      <w:rFonts w:eastAsia="宋体"/>
      <w:spacing w:val="300"/>
      <w:sz w:val="21"/>
      <w:szCs w:val="21"/>
      <w:lang w:val="en-US" w:eastAsia="zh-CN" w:bidi="ar-SA"/>
    </w:rPr>
  </w:style>
  <w:style w:type="character" w:customStyle="1" w:styleId="aa">
    <w:name w:val="批注主题 字符"/>
    <w:link w:val="a8"/>
    <w:qFormat/>
    <w:rPr>
      <w:b/>
      <w:bCs/>
    </w:rPr>
  </w:style>
  <w:style w:type="character" w:customStyle="1" w:styleId="ad">
    <w:name w:val="题注 字符"/>
    <w:link w:val="ac"/>
    <w:qFormat/>
    <w:rPr>
      <w:rFonts w:ascii="黑体" w:eastAsia="黑体" w:hAnsi="黑体" w:cs="Arial"/>
      <w:sz w:val="21"/>
    </w:rPr>
  </w:style>
  <w:style w:type="character" w:customStyle="1" w:styleId="CharChar1">
    <w:name w:val="图题注 Char Char"/>
    <w:link w:val="afff2"/>
    <w:qFormat/>
  </w:style>
  <w:style w:type="paragraph" w:customStyle="1" w:styleId="afff2">
    <w:name w:val="图题注"/>
    <w:basedOn w:val="ac"/>
    <w:link w:val="CharChar1"/>
    <w:qFormat/>
    <w:pPr>
      <w:spacing w:beforeLines="25" w:before="78" w:afterLines="25" w:after="78"/>
    </w:pPr>
    <w:rPr>
      <w:rFonts w:asciiTheme="minorHAnsi" w:eastAsiaTheme="minorEastAsia" w:hAnsiTheme="minorHAnsi" w:cstheme="minorBidi"/>
      <w:sz w:val="24"/>
    </w:rPr>
  </w:style>
  <w:style w:type="character" w:customStyle="1" w:styleId="14">
    <w:name w:val="正文文本缩进字符1"/>
    <w:basedOn w:val="a4"/>
    <w:uiPriority w:val="99"/>
    <w:semiHidden/>
    <w:qFormat/>
    <w:rPr>
      <w:rFonts w:ascii="Times New Roman" w:eastAsia="宋体" w:hAnsi="Times New Roman" w:cs="Times New Roman"/>
    </w:rPr>
  </w:style>
  <w:style w:type="character" w:customStyle="1" w:styleId="15">
    <w:name w:val="批注框文本字符1"/>
    <w:basedOn w:val="a4"/>
    <w:uiPriority w:val="99"/>
    <w:semiHidden/>
    <w:qFormat/>
    <w:rPr>
      <w:rFonts w:ascii="Times New Roman" w:eastAsia="宋体" w:hAnsi="Times New Roman" w:cs="Times New Roman"/>
      <w:sz w:val="18"/>
      <w:szCs w:val="18"/>
    </w:rPr>
  </w:style>
  <w:style w:type="character" w:customStyle="1" w:styleId="af1">
    <w:name w:val="正文文本 字符"/>
    <w:basedOn w:val="a4"/>
    <w:link w:val="af0"/>
    <w:qFormat/>
    <w:rPr>
      <w:rFonts w:ascii="Times New Roman" w:eastAsia="宋体" w:hAnsi="Times New Roman" w:cs="Times New Roman"/>
      <w:b/>
      <w:bCs/>
      <w:i/>
      <w:iCs/>
      <w:sz w:val="28"/>
    </w:rPr>
  </w:style>
  <w:style w:type="paragraph" w:customStyle="1" w:styleId="Char1CharCharChar">
    <w:name w:val="Char1 Char Char Char"/>
    <w:basedOn w:val="a2"/>
    <w:qFormat/>
    <w:rPr>
      <w:sz w:val="21"/>
      <w:szCs w:val="20"/>
    </w:rPr>
  </w:style>
  <w:style w:type="paragraph" w:customStyle="1" w:styleId="TOC10">
    <w:name w:val="TOC 标题1"/>
    <w:basedOn w:val="10"/>
    <w:next w:val="a2"/>
    <w:qFormat/>
    <w:pPr>
      <w:keepLines/>
      <w:pageBreakBefore w:val="0"/>
      <w:widowControl/>
      <w:numPr>
        <w:numId w:val="0"/>
      </w:numPr>
      <w:tabs>
        <w:tab w:val="left" w:pos="601"/>
      </w:tabs>
      <w:spacing w:after="0" w:line="276" w:lineRule="auto"/>
      <w:jc w:val="left"/>
      <w:outlineLvl w:val="9"/>
    </w:pPr>
    <w:rPr>
      <w:rFonts w:ascii="Cambria" w:eastAsia="宋体" w:hAnsi="Cambria"/>
      <w:b/>
      <w:bCs/>
      <w:color w:val="365F91"/>
      <w:kern w:val="0"/>
      <w:sz w:val="28"/>
      <w:szCs w:val="28"/>
    </w:rPr>
  </w:style>
  <w:style w:type="character" w:customStyle="1" w:styleId="310">
    <w:name w:val="正文文本缩进 3字符1"/>
    <w:basedOn w:val="a4"/>
    <w:uiPriority w:val="99"/>
    <w:semiHidden/>
    <w:rPr>
      <w:rFonts w:ascii="Times New Roman" w:eastAsia="宋体" w:hAnsi="Times New Roman" w:cs="Times New Roman"/>
      <w:sz w:val="16"/>
      <w:szCs w:val="16"/>
    </w:rPr>
  </w:style>
  <w:style w:type="character" w:customStyle="1" w:styleId="afc">
    <w:name w:val="页眉 字符"/>
    <w:basedOn w:val="a4"/>
    <w:link w:val="afb"/>
    <w:qFormat/>
    <w:rPr>
      <w:rFonts w:ascii="Times New Roman" w:eastAsia="宋体" w:hAnsi="Times New Roman" w:cs="Times New Roman"/>
      <w:sz w:val="18"/>
      <w:szCs w:val="18"/>
    </w:rPr>
  </w:style>
  <w:style w:type="character" w:customStyle="1" w:styleId="af7">
    <w:name w:val="尾注文本 字符"/>
    <w:basedOn w:val="a4"/>
    <w:link w:val="af6"/>
    <w:qFormat/>
    <w:rPr>
      <w:rFonts w:ascii="Times New Roman" w:eastAsia="宋体" w:hAnsi="Times New Roman" w:cs="Times New Roman"/>
    </w:rPr>
  </w:style>
  <w:style w:type="character" w:customStyle="1" w:styleId="33">
    <w:name w:val="正文文本 3 字符"/>
    <w:basedOn w:val="a4"/>
    <w:link w:val="32"/>
    <w:qFormat/>
    <w:rPr>
      <w:rFonts w:ascii="Times New Roman" w:eastAsia="宋体" w:hAnsi="Times New Roman" w:cs="Times New Roman"/>
      <w:i/>
      <w:iCs/>
      <w:sz w:val="28"/>
    </w:rPr>
  </w:style>
  <w:style w:type="paragraph" w:customStyle="1" w:styleId="a0">
    <w:name w:val="列表编号：参考文献"/>
    <w:basedOn w:val="a2"/>
    <w:qFormat/>
    <w:pPr>
      <w:numPr>
        <w:numId w:val="4"/>
      </w:numPr>
    </w:pPr>
  </w:style>
  <w:style w:type="character" w:customStyle="1" w:styleId="24">
    <w:name w:val="正文文本 2 字符"/>
    <w:basedOn w:val="a4"/>
    <w:link w:val="23"/>
    <w:qFormat/>
    <w:rPr>
      <w:rFonts w:ascii="Times New Roman" w:eastAsia="宋体" w:hAnsi="Times New Roman" w:cs="Times New Roman"/>
      <w:i/>
      <w:iCs/>
      <w:sz w:val="30"/>
    </w:rPr>
  </w:style>
  <w:style w:type="character" w:customStyle="1" w:styleId="ab">
    <w:name w:val="批注文字 字符"/>
    <w:basedOn w:val="a4"/>
    <w:link w:val="a9"/>
    <w:uiPriority w:val="99"/>
    <w:semiHidden/>
    <w:qFormat/>
    <w:rPr>
      <w:rFonts w:ascii="Times New Roman" w:eastAsia="宋体" w:hAnsi="Times New Roman" w:cs="Times New Roman"/>
    </w:rPr>
  </w:style>
  <w:style w:type="character" w:customStyle="1" w:styleId="16">
    <w:name w:val="批注主题字符1"/>
    <w:basedOn w:val="ab"/>
    <w:uiPriority w:val="99"/>
    <w:semiHidden/>
    <w:qFormat/>
    <w:rPr>
      <w:rFonts w:ascii="Times New Roman" w:eastAsia="宋体" w:hAnsi="Times New Roman" w:cs="Times New Roman"/>
      <w:b/>
      <w:bCs/>
    </w:rPr>
  </w:style>
  <w:style w:type="character" w:customStyle="1" w:styleId="aff">
    <w:name w:val="脚注文本 字符"/>
    <w:basedOn w:val="a4"/>
    <w:link w:val="afe"/>
    <w:qFormat/>
    <w:rPr>
      <w:rFonts w:ascii="Times New Roman" w:eastAsia="宋体" w:hAnsi="Times New Roman" w:cs="Times New Roman"/>
      <w:sz w:val="18"/>
      <w:szCs w:val="18"/>
    </w:rPr>
  </w:style>
  <w:style w:type="character" w:customStyle="1" w:styleId="17">
    <w:name w:val="纯文本字符1"/>
    <w:basedOn w:val="a4"/>
    <w:uiPriority w:val="99"/>
    <w:semiHidden/>
    <w:qFormat/>
    <w:rPr>
      <w:rFonts w:ascii="宋体" w:eastAsia="宋体" w:hAnsi="Courier" w:cs="Times New Roman"/>
    </w:rPr>
  </w:style>
  <w:style w:type="paragraph" w:customStyle="1" w:styleId="1">
    <w:name w:val="样式1"/>
    <w:basedOn w:val="a2"/>
    <w:qFormat/>
    <w:pPr>
      <w:numPr>
        <w:ilvl w:val="1"/>
        <w:numId w:val="5"/>
      </w:numPr>
    </w:pPr>
    <w:rPr>
      <w:sz w:val="21"/>
    </w:rPr>
  </w:style>
  <w:style w:type="paragraph" w:customStyle="1" w:styleId="18">
    <w:name w:val="图1"/>
    <w:basedOn w:val="a2"/>
    <w:next w:val="a2"/>
    <w:qFormat/>
    <w:pPr>
      <w:tabs>
        <w:tab w:val="left" w:pos="420"/>
      </w:tabs>
      <w:spacing w:beforeLines="50" w:before="156" w:afterLines="100" w:after="312" w:line="360" w:lineRule="auto"/>
      <w:ind w:left="1105" w:hanging="748"/>
      <w:jc w:val="center"/>
    </w:pPr>
    <w:rPr>
      <w:kern w:val="0"/>
    </w:rPr>
  </w:style>
  <w:style w:type="paragraph" w:styleId="afff3">
    <w:name w:val="List Paragraph"/>
    <w:basedOn w:val="a2"/>
    <w:uiPriority w:val="34"/>
    <w:qFormat/>
    <w:pPr>
      <w:ind w:firstLineChars="200" w:firstLine="420"/>
    </w:pPr>
    <w:rPr>
      <w:rFonts w:ascii="Calibri" w:hAnsi="Calibri"/>
      <w:sz w:val="21"/>
      <w:szCs w:val="22"/>
    </w:rPr>
  </w:style>
  <w:style w:type="paragraph" w:customStyle="1" w:styleId="a1">
    <w:name w:val="参考文献"/>
    <w:qFormat/>
    <w:pPr>
      <w:widowControl w:val="0"/>
      <w:numPr>
        <w:numId w:val="6"/>
      </w:numPr>
      <w:spacing w:line="324" w:lineRule="auto"/>
    </w:pPr>
    <w:rPr>
      <w:rFonts w:ascii="Times New Roman" w:eastAsia="宋体" w:hAnsi="Times New Roman" w:cs="宋体"/>
      <w:sz w:val="24"/>
      <w:szCs w:val="24"/>
    </w:rPr>
  </w:style>
  <w:style w:type="paragraph" w:customStyle="1" w:styleId="CharCharCharCharCharCharCharCharCharCharCharCharChar">
    <w:name w:val="Char Char Char Char Char Char Char Char Char Char Char Char Char"/>
    <w:basedOn w:val="a2"/>
    <w:qFormat/>
    <w:rPr>
      <w:rFonts w:ascii="Tahoma" w:hAnsi="Tahoma"/>
      <w:szCs w:val="20"/>
    </w:rPr>
  </w:style>
  <w:style w:type="paragraph" w:customStyle="1" w:styleId="25">
    <w:name w:val="样式2"/>
    <w:basedOn w:val="ac"/>
    <w:qFormat/>
    <w:pPr>
      <w:spacing w:beforeLines="30" w:before="93"/>
    </w:pPr>
    <w:rPr>
      <w:rFonts w:ascii="Cambria" w:eastAsia="宋体" w:hAnsi="Cambria" w:cs="Times New Roman"/>
      <w:szCs w:val="21"/>
    </w:rPr>
  </w:style>
  <w:style w:type="character" w:customStyle="1" w:styleId="af">
    <w:name w:val="文档结构图 字符"/>
    <w:basedOn w:val="a4"/>
    <w:link w:val="ae"/>
    <w:qFormat/>
    <w:rPr>
      <w:rFonts w:ascii="Times New Roman" w:eastAsia="宋体" w:hAnsi="Times New Roman" w:cs="Times New Roman"/>
      <w:shd w:val="clear" w:color="auto" w:fill="000080"/>
    </w:rPr>
  </w:style>
  <w:style w:type="character" w:customStyle="1" w:styleId="210">
    <w:name w:val="正文文本缩进 2字符1"/>
    <w:basedOn w:val="a4"/>
    <w:uiPriority w:val="99"/>
    <w:semiHidden/>
    <w:qFormat/>
    <w:rPr>
      <w:rFonts w:ascii="Times New Roman" w:eastAsia="宋体" w:hAnsi="Times New Roman" w:cs="Times New Roman"/>
    </w:rPr>
  </w:style>
  <w:style w:type="character" w:customStyle="1" w:styleId="12">
    <w:name w:val="页脚 字符1"/>
    <w:basedOn w:val="a4"/>
    <w:link w:val="afa"/>
    <w:qFormat/>
    <w:rPr>
      <w:rFonts w:ascii="Times New Roman" w:eastAsia="宋体" w:hAnsi="Times New Roman" w:cs="Times New Roman"/>
      <w:sz w:val="18"/>
      <w:szCs w:val="18"/>
    </w:rPr>
  </w:style>
  <w:style w:type="character" w:customStyle="1" w:styleId="19">
    <w:name w:val="引用字符1"/>
    <w:basedOn w:val="a4"/>
    <w:uiPriority w:val="29"/>
    <w:qFormat/>
    <w:rPr>
      <w:rFonts w:ascii="Times New Roman" w:eastAsia="宋体" w:hAnsi="Times New Roman" w:cs="Times New Roman"/>
      <w:i/>
      <w:iCs/>
      <w:color w:val="404040" w:themeColor="text1" w:themeTint="BF"/>
    </w:rPr>
  </w:style>
  <w:style w:type="paragraph" w:customStyle="1" w:styleId="afff4">
    <w:name w:val="图表文字"/>
    <w:basedOn w:val="a2"/>
    <w:qFormat/>
    <w:rPr>
      <w:sz w:val="21"/>
    </w:rPr>
  </w:style>
  <w:style w:type="paragraph" w:customStyle="1" w:styleId="Default">
    <w:name w:val="Default"/>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TableParagraph">
    <w:name w:val="Table Paragraph"/>
    <w:basedOn w:val="a2"/>
    <w:uiPriority w:val="1"/>
    <w:qFormat/>
    <w:pPr>
      <w:jc w:val="left"/>
    </w:pPr>
    <w:rPr>
      <w:rFonts w:ascii="等线" w:eastAsia="等线" w:hAnsi="等线"/>
      <w:kern w:val="0"/>
      <w:sz w:val="22"/>
      <w:szCs w:val="22"/>
      <w:lang w:eastAsia="en-US"/>
    </w:rPr>
  </w:style>
  <w:style w:type="paragraph" w:customStyle="1" w:styleId="afff5">
    <w:name w:val="文字"/>
    <w:basedOn w:val="a3"/>
    <w:link w:val="Char"/>
    <w:qFormat/>
    <w:pPr>
      <w:ind w:firstLine="480"/>
    </w:pPr>
  </w:style>
  <w:style w:type="paragraph" w:customStyle="1" w:styleId="afff6">
    <w:name w:val="图注"/>
    <w:basedOn w:val="ac"/>
    <w:link w:val="Char0"/>
    <w:qFormat/>
    <w:pPr>
      <w:spacing w:before="91" w:after="91"/>
    </w:pPr>
  </w:style>
  <w:style w:type="character" w:customStyle="1" w:styleId="Char">
    <w:name w:val="文字 Char"/>
    <w:link w:val="afff5"/>
    <w:qFormat/>
  </w:style>
  <w:style w:type="character" w:customStyle="1" w:styleId="Char0">
    <w:name w:val="图注 Char"/>
    <w:link w:val="afff6"/>
    <w:qFormat/>
    <w:rPr>
      <w:rFonts w:ascii="黑体" w:eastAsia="黑体" w:hAnsi="黑体" w:cs="Arial"/>
      <w:sz w:val="21"/>
    </w:rPr>
  </w:style>
  <w:style w:type="character" w:customStyle="1" w:styleId="13">
    <w:name w:val="副标题 字符1"/>
    <w:basedOn w:val="a4"/>
    <w:link w:val="afd"/>
    <w:uiPriority w:val="11"/>
    <w:qFormat/>
    <w:rPr>
      <w:rFonts w:ascii="Cambria" w:eastAsia="黑体" w:hAnsi="Cambria" w:cs="Times New Roman"/>
      <w:bCs/>
      <w:kern w:val="28"/>
      <w:sz w:val="28"/>
      <w:szCs w:val="32"/>
    </w:rPr>
  </w:style>
  <w:style w:type="character" w:customStyle="1" w:styleId="afff7">
    <w:name w:val="副标题 字符"/>
    <w:uiPriority w:val="11"/>
    <w:qFormat/>
    <w:rPr>
      <w:rFonts w:ascii="等线 Light" w:hAnsi="等线 Light" w:cs="Times New Roman"/>
      <w:b/>
      <w:bCs/>
      <w:kern w:val="28"/>
      <w:sz w:val="32"/>
      <w:szCs w:val="32"/>
    </w:rPr>
  </w:style>
  <w:style w:type="table" w:customStyle="1" w:styleId="35">
    <w:name w:val="样式3"/>
    <w:basedOn w:val="a5"/>
    <w:uiPriority w:val="99"/>
    <w:qFormat/>
    <w:rPr>
      <w:rFonts w:ascii="Times New Roman" w:eastAsia="宋体" w:hAnsi="Times New Roman" w:cs="Times New Roman"/>
    </w:rPr>
    <w:tblPr>
      <w:tblBorders>
        <w:top w:val="single" w:sz="12" w:space="0" w:color="008000"/>
        <w:bottom w:val="single" w:sz="12" w:space="0" w:color="008000"/>
      </w:tblBorders>
    </w:tblPr>
    <w:tcPr>
      <w:vAlign w:val="center"/>
    </w:tcPr>
  </w:style>
  <w:style w:type="table" w:customStyle="1" w:styleId="1a">
    <w:name w:val="网格型1"/>
    <w:basedOn w:val="a5"/>
    <w:uiPriority w:val="39"/>
    <w:qFormat/>
    <w:rPr>
      <w:rFonts w:ascii="Calibri" w:eastAsia="Times New Roman" w:hAnsi="Calibri" w:cs="Times New Roman"/>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qFormat/>
  </w:style>
  <w:style w:type="paragraph" w:customStyle="1" w:styleId="1b">
    <w:name w:val="正文1"/>
    <w:basedOn w:val="a3"/>
    <w:link w:val="Char2"/>
    <w:qFormat/>
    <w:pPr>
      <w:ind w:firstLine="482"/>
    </w:pPr>
  </w:style>
  <w:style w:type="character" w:customStyle="1" w:styleId="Char2">
    <w:name w:val="正文 Char"/>
    <w:link w:val="1b"/>
    <w:qFormat/>
  </w:style>
  <w:style w:type="character" w:customStyle="1" w:styleId="afff8">
    <w:name w:val="页脚 字符"/>
    <w:uiPriority w:val="99"/>
    <w:qFormat/>
  </w:style>
  <w:style w:type="character" w:customStyle="1" w:styleId="fontstyle01">
    <w:name w:val="fontstyle01"/>
    <w:qFormat/>
    <w:rPr>
      <w:rFonts w:ascii="宋体" w:eastAsia="宋体" w:hAnsi="宋体" w:hint="eastAsia"/>
      <w:color w:val="000000"/>
      <w:sz w:val="24"/>
      <w:szCs w:val="24"/>
    </w:rPr>
  </w:style>
  <w:style w:type="character" w:customStyle="1" w:styleId="fontstyle21">
    <w:name w:val="fontstyle21"/>
    <w:qFormat/>
    <w:rPr>
      <w:rFonts w:ascii="Calibri" w:hAnsi="Calibri" w:cs="Calibri" w:hint="default"/>
      <w:color w:val="000000"/>
      <w:sz w:val="24"/>
      <w:szCs w:val="24"/>
    </w:rPr>
  </w:style>
  <w:style w:type="character" w:customStyle="1" w:styleId="fontstyle11">
    <w:name w:val="fontstyle11"/>
    <w:basedOn w:val="a4"/>
    <w:rsid w:val="00F009A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7539">
      <w:bodyDiv w:val="1"/>
      <w:marLeft w:val="0"/>
      <w:marRight w:val="0"/>
      <w:marTop w:val="0"/>
      <w:marBottom w:val="0"/>
      <w:divBdr>
        <w:top w:val="none" w:sz="0" w:space="0" w:color="auto"/>
        <w:left w:val="none" w:sz="0" w:space="0" w:color="auto"/>
        <w:bottom w:val="none" w:sz="0" w:space="0" w:color="auto"/>
        <w:right w:val="none" w:sz="0" w:space="0" w:color="auto"/>
      </w:divBdr>
    </w:div>
    <w:div w:id="426116460">
      <w:bodyDiv w:val="1"/>
      <w:marLeft w:val="0"/>
      <w:marRight w:val="0"/>
      <w:marTop w:val="0"/>
      <w:marBottom w:val="0"/>
      <w:divBdr>
        <w:top w:val="none" w:sz="0" w:space="0" w:color="auto"/>
        <w:left w:val="none" w:sz="0" w:space="0" w:color="auto"/>
        <w:bottom w:val="none" w:sz="0" w:space="0" w:color="auto"/>
        <w:right w:val="none" w:sz="0" w:space="0" w:color="auto"/>
      </w:divBdr>
    </w:div>
    <w:div w:id="867067134">
      <w:bodyDiv w:val="1"/>
      <w:marLeft w:val="0"/>
      <w:marRight w:val="0"/>
      <w:marTop w:val="0"/>
      <w:marBottom w:val="0"/>
      <w:divBdr>
        <w:top w:val="none" w:sz="0" w:space="0" w:color="auto"/>
        <w:left w:val="none" w:sz="0" w:space="0" w:color="auto"/>
        <w:bottom w:val="none" w:sz="0" w:space="0" w:color="auto"/>
        <w:right w:val="none" w:sz="0" w:space="0" w:color="auto"/>
      </w:divBdr>
    </w:div>
    <w:div w:id="1016880188">
      <w:bodyDiv w:val="1"/>
      <w:marLeft w:val="0"/>
      <w:marRight w:val="0"/>
      <w:marTop w:val="0"/>
      <w:marBottom w:val="0"/>
      <w:divBdr>
        <w:top w:val="none" w:sz="0" w:space="0" w:color="auto"/>
        <w:left w:val="none" w:sz="0" w:space="0" w:color="auto"/>
        <w:bottom w:val="none" w:sz="0" w:space="0" w:color="auto"/>
        <w:right w:val="none" w:sz="0" w:space="0" w:color="auto"/>
      </w:divBdr>
    </w:div>
    <w:div w:id="1357072814">
      <w:bodyDiv w:val="1"/>
      <w:marLeft w:val="0"/>
      <w:marRight w:val="0"/>
      <w:marTop w:val="0"/>
      <w:marBottom w:val="0"/>
      <w:divBdr>
        <w:top w:val="none" w:sz="0" w:space="0" w:color="auto"/>
        <w:left w:val="none" w:sz="0" w:space="0" w:color="auto"/>
        <w:bottom w:val="none" w:sz="0" w:space="0" w:color="auto"/>
        <w:right w:val="none" w:sz="0" w:space="0" w:color="auto"/>
      </w:divBdr>
    </w:div>
    <w:div w:id="1798379453">
      <w:bodyDiv w:val="1"/>
      <w:marLeft w:val="0"/>
      <w:marRight w:val="0"/>
      <w:marTop w:val="0"/>
      <w:marBottom w:val="0"/>
      <w:divBdr>
        <w:top w:val="none" w:sz="0" w:space="0" w:color="auto"/>
        <w:left w:val="none" w:sz="0" w:space="0" w:color="auto"/>
        <w:bottom w:val="none" w:sz="0" w:space="0" w:color="auto"/>
        <w:right w:val="none" w:sz="0" w:space="0" w:color="auto"/>
      </w:divBdr>
    </w:div>
    <w:div w:id="1817189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image" Target="media/image40.emf"/><Relationship Id="rId26" Type="http://schemas.openxmlformats.org/officeDocument/2006/relationships/image" Target="media/image7.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16.png"/><Relationship Id="rId42" Type="http://schemas.openxmlformats.org/officeDocument/2006/relationships/header" Target="header5.xml"/><Relationship Id="rId47" Type="http://schemas.openxmlformats.org/officeDocument/2006/relationships/image" Target="file:///D:\2847577228\Image\C2C\9B69BEC85EB542347368D806E99A6C23.jpg" TargetMode="External"/><Relationship Id="rId7" Type="http://schemas.openxmlformats.org/officeDocument/2006/relationships/endnotes" Target="endnotes.xml"/><Relationship Id="rId17" Type="http://schemas.openxmlformats.org/officeDocument/2006/relationships/image" Target="media/image30.png"/><Relationship Id="rId25" Type="http://schemas.openxmlformats.org/officeDocument/2006/relationships/image" Target="media/image6.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2.jpe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2.xml"/><Relationship Id="rId29" Type="http://schemas.openxmlformats.org/officeDocument/2006/relationships/image" Target="media/image1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4.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image" Target="media/image9.png"/><Relationship Id="rId36" Type="http://schemas.openxmlformats.org/officeDocument/2006/relationships/image" Target="media/image18.png"/><Relationship Id="rId49" Type="http://schemas.openxmlformats.org/officeDocument/2006/relationships/theme" Target="theme/theme1.xml"/><Relationship Id="rId19" Type="http://schemas.openxmlformats.org/officeDocument/2006/relationships/header" Target="header1.xml"/><Relationship Id="rId31" Type="http://schemas.openxmlformats.org/officeDocument/2006/relationships/image" Target="media/image13.png"/><Relationship Id="rId44" Type="http://schemas.openxmlformats.org/officeDocument/2006/relationships/header" Target="header6.xml"/><Relationship Id="rId4"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image" Target="media/image8.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4.xml"/><Relationship Id="rId4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逸钦 熊</cp:lastModifiedBy>
  <cp:revision>2</cp:revision>
  <dcterms:created xsi:type="dcterms:W3CDTF">2020-11-05T05:00:00Z</dcterms:created>
  <dcterms:modified xsi:type="dcterms:W3CDTF">2020-11-05T05:00:00Z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2052-11.1.0.8205</vt:lpwstr>
  </property>
</Properties>
</file>